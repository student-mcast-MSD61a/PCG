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E0E1A" w14:textId="77777777" w:rsidR="00EB4487" w:rsidRDefault="00FE719D">
      <w:pPr>
        <w:spacing w:before="98" w:line="120" w:lineRule="exact"/>
        <w:ind w:left="6512"/>
        <w:rPr>
          <w:rFonts w:ascii="Arial" w:eastAsia="Arial" w:hAnsi="Arial" w:cs="Arial"/>
          <w:sz w:val="12"/>
          <w:szCs w:val="12"/>
        </w:rPr>
      </w:pPr>
      <w:r>
        <w:rPr>
          <w:rFonts w:ascii="Arial" w:eastAsia="Arial" w:hAnsi="Arial" w:cs="Arial"/>
          <w:b/>
          <w:i/>
          <w:w w:val="98"/>
          <w:sz w:val="12"/>
          <w:szCs w:val="12"/>
        </w:rPr>
        <w:t>ITCGR-506-2003</w:t>
      </w:r>
      <w:r>
        <w:rPr>
          <w:rFonts w:ascii="Arial" w:eastAsia="Arial" w:hAnsi="Arial" w:cs="Arial"/>
          <w:b/>
          <w:i/>
          <w:sz w:val="12"/>
          <w:szCs w:val="12"/>
        </w:rPr>
        <w:t xml:space="preserve"> </w:t>
      </w:r>
      <w:r>
        <w:rPr>
          <w:rFonts w:ascii="Arial" w:eastAsia="Arial" w:hAnsi="Arial" w:cs="Arial"/>
          <w:b/>
          <w:i/>
          <w:w w:val="98"/>
          <w:sz w:val="12"/>
          <w:szCs w:val="12"/>
        </w:rPr>
        <w:t>-</w:t>
      </w:r>
      <w:r>
        <w:rPr>
          <w:rFonts w:ascii="Arial" w:eastAsia="Arial" w:hAnsi="Arial" w:cs="Arial"/>
          <w:b/>
          <w:i/>
          <w:sz w:val="12"/>
          <w:szCs w:val="12"/>
        </w:rPr>
        <w:t xml:space="preserve"> </w:t>
      </w:r>
      <w:r>
        <w:rPr>
          <w:rFonts w:ascii="Arial" w:eastAsia="Arial" w:hAnsi="Arial" w:cs="Arial"/>
          <w:b/>
          <w:i/>
          <w:w w:val="98"/>
          <w:sz w:val="12"/>
          <w:szCs w:val="12"/>
        </w:rPr>
        <w:t>Programming</w:t>
      </w:r>
      <w:r>
        <w:rPr>
          <w:rFonts w:ascii="Arial" w:eastAsia="Arial" w:hAnsi="Arial" w:cs="Arial"/>
          <w:b/>
          <w:i/>
          <w:sz w:val="12"/>
          <w:szCs w:val="12"/>
        </w:rPr>
        <w:t xml:space="preserve"> </w:t>
      </w:r>
      <w:r>
        <w:rPr>
          <w:rFonts w:ascii="Arial" w:eastAsia="Arial" w:hAnsi="Arial" w:cs="Arial"/>
          <w:b/>
          <w:i/>
          <w:w w:val="98"/>
          <w:sz w:val="12"/>
          <w:szCs w:val="12"/>
        </w:rPr>
        <w:t>for</w:t>
      </w:r>
      <w:r>
        <w:rPr>
          <w:rFonts w:ascii="Arial" w:eastAsia="Arial" w:hAnsi="Arial" w:cs="Arial"/>
          <w:b/>
          <w:i/>
          <w:sz w:val="12"/>
          <w:szCs w:val="12"/>
        </w:rPr>
        <w:t xml:space="preserve"> </w:t>
      </w:r>
      <w:r>
        <w:rPr>
          <w:rFonts w:ascii="Arial" w:eastAsia="Arial" w:hAnsi="Arial" w:cs="Arial"/>
          <w:b/>
          <w:i/>
          <w:w w:val="98"/>
          <w:sz w:val="12"/>
          <w:szCs w:val="12"/>
        </w:rPr>
        <w:t>Computer</w:t>
      </w:r>
      <w:r>
        <w:rPr>
          <w:rFonts w:ascii="Arial" w:eastAsia="Arial" w:hAnsi="Arial" w:cs="Arial"/>
          <w:b/>
          <w:i/>
          <w:sz w:val="12"/>
          <w:szCs w:val="12"/>
        </w:rPr>
        <w:t xml:space="preserve"> </w:t>
      </w:r>
      <w:r>
        <w:rPr>
          <w:rFonts w:ascii="Arial" w:eastAsia="Arial" w:hAnsi="Arial" w:cs="Arial"/>
          <w:b/>
          <w:i/>
          <w:w w:val="98"/>
          <w:sz w:val="12"/>
          <w:szCs w:val="12"/>
        </w:rPr>
        <w:t>Graphics</w:t>
      </w:r>
      <w:r>
        <w:rPr>
          <w:rFonts w:ascii="Arial" w:eastAsia="Arial" w:hAnsi="Arial" w:cs="Arial"/>
          <w:b/>
          <w:i/>
          <w:sz w:val="12"/>
          <w:szCs w:val="12"/>
        </w:rPr>
        <w:t xml:space="preserve"> </w:t>
      </w:r>
      <w:r>
        <w:rPr>
          <w:rFonts w:ascii="Arial" w:eastAsia="Arial" w:hAnsi="Arial" w:cs="Arial"/>
          <w:b/>
          <w:i/>
          <w:w w:val="98"/>
          <w:sz w:val="12"/>
          <w:szCs w:val="12"/>
        </w:rPr>
        <w:t>-</w:t>
      </w:r>
      <w:r>
        <w:rPr>
          <w:rFonts w:ascii="Arial" w:eastAsia="Arial" w:hAnsi="Arial" w:cs="Arial"/>
          <w:b/>
          <w:i/>
          <w:sz w:val="12"/>
          <w:szCs w:val="12"/>
        </w:rPr>
        <w:t xml:space="preserve"> </w:t>
      </w:r>
      <w:r>
        <w:rPr>
          <w:rFonts w:ascii="Arial" w:eastAsia="Arial" w:hAnsi="Arial" w:cs="Arial"/>
          <w:b/>
          <w:i/>
          <w:w w:val="98"/>
          <w:sz w:val="12"/>
          <w:szCs w:val="12"/>
        </w:rPr>
        <w:t>Front</w:t>
      </w:r>
      <w:r>
        <w:rPr>
          <w:rFonts w:ascii="Arial" w:eastAsia="Arial" w:hAnsi="Arial" w:cs="Arial"/>
          <w:b/>
          <w:i/>
          <w:sz w:val="12"/>
          <w:szCs w:val="12"/>
        </w:rPr>
        <w:t xml:space="preserve"> </w:t>
      </w:r>
      <w:r>
        <w:rPr>
          <w:rFonts w:ascii="Arial" w:eastAsia="Arial" w:hAnsi="Arial" w:cs="Arial"/>
          <w:b/>
          <w:i/>
          <w:w w:val="98"/>
          <w:sz w:val="12"/>
          <w:szCs w:val="12"/>
        </w:rPr>
        <w:t>Sheet.docx</w:t>
      </w:r>
    </w:p>
    <w:p w14:paraId="46AFE28C" w14:textId="77777777" w:rsidR="00EB4487" w:rsidRDefault="00EB4487">
      <w:pPr>
        <w:spacing w:line="200" w:lineRule="exact"/>
      </w:pPr>
    </w:p>
    <w:p w14:paraId="6492EC4C" w14:textId="77777777" w:rsidR="00EB4487" w:rsidRDefault="00EB4487">
      <w:pPr>
        <w:spacing w:before="2" w:line="200" w:lineRule="exact"/>
      </w:pPr>
    </w:p>
    <w:p w14:paraId="73801ED6" w14:textId="77777777" w:rsidR="00EB4487" w:rsidRDefault="00FE719D">
      <w:pPr>
        <w:spacing w:before="29"/>
        <w:ind w:left="809" w:right="829"/>
        <w:jc w:val="center"/>
        <w:rPr>
          <w:rFonts w:ascii="Arial" w:eastAsia="Arial" w:hAnsi="Arial" w:cs="Arial"/>
          <w:sz w:val="24"/>
          <w:szCs w:val="24"/>
        </w:rPr>
      </w:pPr>
      <w:r>
        <w:rPr>
          <w:rFonts w:ascii="Arial" w:eastAsia="Arial" w:hAnsi="Arial" w:cs="Arial"/>
          <w:b/>
          <w:sz w:val="24"/>
          <w:szCs w:val="24"/>
        </w:rPr>
        <w:t>ASSESSMENT AND INTERNAL VERIFICATION FRONT SHEET (Individual Criteria)</w:t>
      </w:r>
    </w:p>
    <w:p w14:paraId="152BE1EB" w14:textId="77777777" w:rsidR="00EB4487" w:rsidRDefault="00FE719D">
      <w:pPr>
        <w:spacing w:line="200" w:lineRule="exact"/>
        <w:ind w:left="2130" w:right="2153"/>
        <w:jc w:val="center"/>
        <w:rPr>
          <w:rFonts w:ascii="Arial" w:eastAsia="Arial" w:hAnsi="Arial" w:cs="Arial"/>
          <w:sz w:val="18"/>
          <w:szCs w:val="18"/>
        </w:rPr>
        <w:sectPr w:rsidR="00EB4487">
          <w:pgSz w:w="11920" w:h="16840"/>
          <w:pgMar w:top="100" w:right="440" w:bottom="280" w:left="460" w:header="720" w:footer="720" w:gutter="0"/>
          <w:cols w:space="720"/>
        </w:sectPr>
      </w:pPr>
      <w:r>
        <w:rPr>
          <w:rFonts w:ascii="Arial" w:eastAsia="Arial" w:hAnsi="Arial" w:cs="Arial"/>
          <w:b/>
          <w:position w:val="-1"/>
          <w:sz w:val="18"/>
          <w:szCs w:val="18"/>
        </w:rPr>
        <w:t xml:space="preserve">(Note : This version is to be used </w:t>
      </w:r>
      <w:r>
        <w:rPr>
          <w:rFonts w:ascii="Arial" w:eastAsia="Arial" w:hAnsi="Arial" w:cs="Arial"/>
          <w:b/>
          <w:position w:val="-1"/>
          <w:sz w:val="18"/>
          <w:szCs w:val="18"/>
          <w:u w:val="thick" w:color="000000"/>
        </w:rPr>
        <w:t>only</w:t>
      </w:r>
      <w:r>
        <w:rPr>
          <w:rFonts w:ascii="Arial" w:eastAsia="Arial" w:hAnsi="Arial" w:cs="Arial"/>
          <w:b/>
          <w:position w:val="-1"/>
          <w:sz w:val="18"/>
          <w:szCs w:val="18"/>
        </w:rPr>
        <w:t xml:space="preserve"> for assignments uploaded via Classter)</w:t>
      </w:r>
    </w:p>
    <w:p w14:paraId="4F86B6AF" w14:textId="77777777" w:rsidR="00EB4487" w:rsidRDefault="00EB4487">
      <w:pPr>
        <w:spacing w:line="160" w:lineRule="exact"/>
        <w:rPr>
          <w:sz w:val="16"/>
          <w:szCs w:val="16"/>
        </w:rPr>
      </w:pPr>
    </w:p>
    <w:p w14:paraId="7E1B27E5" w14:textId="77777777" w:rsidR="00EB4487" w:rsidRDefault="00FE719D">
      <w:pPr>
        <w:ind w:left="328" w:right="-48"/>
        <w:rPr>
          <w:rFonts w:ascii="Arial" w:eastAsia="Arial" w:hAnsi="Arial" w:cs="Arial"/>
          <w:sz w:val="16"/>
          <w:szCs w:val="16"/>
        </w:rPr>
      </w:pPr>
      <w:r>
        <w:pict w14:anchorId="1CD2E5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17" type="#_x0000_t75" style="position:absolute;left:0;text-align:left;margin-left:40.4pt;margin-top:10.85pt;width:85.2pt;height:19.8pt;z-index:-251663360;mso-position-horizontal-relative:page;mso-position-vertical-relative:page">
            <v:imagedata r:id="rId7" o:title=""/>
            <w10:wrap anchorx="page" anchory="page"/>
          </v:shape>
        </w:pict>
      </w:r>
      <w:r>
        <w:rPr>
          <w:rFonts w:ascii="Arial" w:eastAsia="Arial" w:hAnsi="Arial" w:cs="Arial"/>
          <w:b/>
          <w:w w:val="99"/>
          <w:sz w:val="16"/>
          <w:szCs w:val="16"/>
        </w:rPr>
        <w:t>Course</w:t>
      </w:r>
    </w:p>
    <w:p w14:paraId="72D6719A" w14:textId="77777777" w:rsidR="00EB4487" w:rsidRDefault="00FE719D">
      <w:pPr>
        <w:spacing w:line="180" w:lineRule="exact"/>
        <w:ind w:left="328"/>
        <w:rPr>
          <w:rFonts w:ascii="Arial" w:eastAsia="Arial" w:hAnsi="Arial" w:cs="Arial"/>
          <w:sz w:val="16"/>
          <w:szCs w:val="16"/>
        </w:rPr>
      </w:pPr>
      <w:r>
        <w:rPr>
          <w:rFonts w:ascii="Arial" w:eastAsia="Arial" w:hAnsi="Arial" w:cs="Arial"/>
          <w:b/>
          <w:w w:val="99"/>
          <w:position w:val="-1"/>
          <w:sz w:val="16"/>
          <w:szCs w:val="16"/>
        </w:rPr>
        <w:t>Title</w:t>
      </w:r>
    </w:p>
    <w:p w14:paraId="27D11310" w14:textId="77777777" w:rsidR="00EB4487" w:rsidRDefault="00FE719D">
      <w:pPr>
        <w:spacing w:before="1" w:line="120" w:lineRule="exact"/>
        <w:rPr>
          <w:sz w:val="13"/>
          <w:szCs w:val="13"/>
        </w:rPr>
      </w:pPr>
      <w:r>
        <w:br w:type="column"/>
      </w:r>
    </w:p>
    <w:p w14:paraId="1AD518DE" w14:textId="77777777" w:rsidR="00EB4487" w:rsidRDefault="00FE719D">
      <w:pPr>
        <w:spacing w:line="220" w:lineRule="exact"/>
        <w:ind w:right="-58"/>
        <w:rPr>
          <w:rFonts w:ascii="Arial" w:eastAsia="Arial" w:hAnsi="Arial" w:cs="Arial"/>
          <w:sz w:val="16"/>
          <w:szCs w:val="16"/>
        </w:rPr>
      </w:pPr>
      <w:r>
        <w:rPr>
          <w:rFonts w:ascii="Arial" w:eastAsia="Arial" w:hAnsi="Arial" w:cs="Arial"/>
          <w:b/>
          <w:w w:val="97"/>
          <w:position w:val="-5"/>
          <w:sz w:val="16"/>
          <w:szCs w:val="16"/>
        </w:rPr>
        <w:t>BSc</w:t>
      </w:r>
      <w:r>
        <w:rPr>
          <w:rFonts w:ascii="Arial" w:eastAsia="Arial" w:hAnsi="Arial" w:cs="Arial"/>
          <w:b/>
          <w:position w:val="-5"/>
          <w:sz w:val="16"/>
          <w:szCs w:val="16"/>
        </w:rPr>
        <w:t xml:space="preserve"> </w:t>
      </w:r>
      <w:r>
        <w:rPr>
          <w:rFonts w:ascii="Arial" w:eastAsia="Arial" w:hAnsi="Arial" w:cs="Arial"/>
          <w:b/>
          <w:w w:val="97"/>
          <w:position w:val="-5"/>
          <w:sz w:val="16"/>
          <w:szCs w:val="16"/>
        </w:rPr>
        <w:t>Year</w:t>
      </w:r>
      <w:r>
        <w:rPr>
          <w:rFonts w:ascii="Arial" w:eastAsia="Arial" w:hAnsi="Arial" w:cs="Arial"/>
          <w:b/>
          <w:position w:val="-5"/>
          <w:sz w:val="16"/>
          <w:szCs w:val="16"/>
        </w:rPr>
        <w:t xml:space="preserve"> </w:t>
      </w:r>
      <w:r>
        <w:rPr>
          <w:rFonts w:ascii="Arial" w:eastAsia="Arial" w:hAnsi="Arial" w:cs="Arial"/>
          <w:b/>
          <w:w w:val="97"/>
          <w:position w:val="-5"/>
          <w:sz w:val="16"/>
          <w:szCs w:val="16"/>
        </w:rPr>
        <w:t>2</w:t>
      </w:r>
      <w:r>
        <w:rPr>
          <w:rFonts w:ascii="Arial" w:eastAsia="Arial" w:hAnsi="Arial" w:cs="Arial"/>
          <w:b/>
          <w:position w:val="-5"/>
          <w:sz w:val="16"/>
          <w:szCs w:val="16"/>
        </w:rPr>
        <w:t xml:space="preserve"> </w:t>
      </w:r>
      <w:r>
        <w:rPr>
          <w:rFonts w:ascii="Arial" w:eastAsia="Arial" w:hAnsi="Arial" w:cs="Arial"/>
          <w:b/>
          <w:w w:val="97"/>
          <w:position w:val="-5"/>
          <w:sz w:val="16"/>
          <w:szCs w:val="16"/>
        </w:rPr>
        <w:t>-</w:t>
      </w:r>
      <w:r>
        <w:rPr>
          <w:rFonts w:ascii="Arial" w:eastAsia="Arial" w:hAnsi="Arial" w:cs="Arial"/>
          <w:b/>
          <w:position w:val="-5"/>
          <w:sz w:val="16"/>
          <w:szCs w:val="16"/>
        </w:rPr>
        <w:t xml:space="preserve"> </w:t>
      </w:r>
      <w:r>
        <w:rPr>
          <w:rFonts w:ascii="Arial" w:eastAsia="Arial" w:hAnsi="Arial" w:cs="Arial"/>
          <w:b/>
          <w:w w:val="97"/>
          <w:position w:val="-5"/>
          <w:sz w:val="16"/>
          <w:szCs w:val="16"/>
        </w:rPr>
        <w:t>Multimedia</w:t>
      </w:r>
      <w:r>
        <w:rPr>
          <w:rFonts w:ascii="Arial" w:eastAsia="Arial" w:hAnsi="Arial" w:cs="Arial"/>
          <w:b/>
          <w:position w:val="-5"/>
          <w:sz w:val="16"/>
          <w:szCs w:val="16"/>
        </w:rPr>
        <w:t xml:space="preserve"> </w:t>
      </w:r>
      <w:r>
        <w:rPr>
          <w:rFonts w:ascii="Arial" w:eastAsia="Arial" w:hAnsi="Arial" w:cs="Arial"/>
          <w:b/>
          <w:w w:val="97"/>
          <w:position w:val="-5"/>
          <w:sz w:val="16"/>
          <w:szCs w:val="16"/>
        </w:rPr>
        <w:t>Software</w:t>
      </w:r>
      <w:r>
        <w:rPr>
          <w:rFonts w:ascii="Arial" w:eastAsia="Arial" w:hAnsi="Arial" w:cs="Arial"/>
          <w:b/>
          <w:position w:val="-5"/>
          <w:sz w:val="16"/>
          <w:szCs w:val="16"/>
        </w:rPr>
        <w:t xml:space="preserve"> </w:t>
      </w:r>
      <w:r>
        <w:rPr>
          <w:rFonts w:ascii="Arial" w:eastAsia="Arial" w:hAnsi="Arial" w:cs="Arial"/>
          <w:b/>
          <w:w w:val="97"/>
          <w:position w:val="-5"/>
          <w:sz w:val="16"/>
          <w:szCs w:val="16"/>
        </w:rPr>
        <w:t>Development</w:t>
      </w:r>
      <w:r>
        <w:rPr>
          <w:rFonts w:ascii="Arial" w:eastAsia="Arial" w:hAnsi="Arial" w:cs="Arial"/>
          <w:b/>
          <w:position w:val="-5"/>
          <w:sz w:val="16"/>
          <w:szCs w:val="16"/>
        </w:rPr>
        <w:t xml:space="preserve">                                       </w:t>
      </w:r>
      <w:r>
        <w:rPr>
          <w:rFonts w:ascii="Arial" w:eastAsia="Arial" w:hAnsi="Arial" w:cs="Arial"/>
          <w:b/>
          <w:w w:val="97"/>
          <w:position w:val="4"/>
          <w:sz w:val="16"/>
          <w:szCs w:val="16"/>
        </w:rPr>
        <w:t>Lecturer</w:t>
      </w:r>
      <w:r>
        <w:rPr>
          <w:rFonts w:ascii="Arial" w:eastAsia="Arial" w:hAnsi="Arial" w:cs="Arial"/>
          <w:b/>
          <w:position w:val="4"/>
          <w:sz w:val="16"/>
          <w:szCs w:val="16"/>
        </w:rPr>
        <w:t xml:space="preserve"> </w:t>
      </w:r>
      <w:r>
        <w:rPr>
          <w:rFonts w:ascii="Arial" w:eastAsia="Arial" w:hAnsi="Arial" w:cs="Arial"/>
          <w:b/>
          <w:w w:val="97"/>
          <w:position w:val="4"/>
          <w:sz w:val="16"/>
          <w:szCs w:val="16"/>
        </w:rPr>
        <w:t>Name</w:t>
      </w:r>
    </w:p>
    <w:p w14:paraId="7C27BE22" w14:textId="77777777" w:rsidR="00EB4487" w:rsidRDefault="00FE719D">
      <w:pPr>
        <w:spacing w:line="120" w:lineRule="exact"/>
        <w:ind w:right="270"/>
        <w:jc w:val="right"/>
        <w:rPr>
          <w:rFonts w:ascii="Arial" w:eastAsia="Arial" w:hAnsi="Arial" w:cs="Arial"/>
          <w:sz w:val="16"/>
          <w:szCs w:val="16"/>
        </w:rPr>
      </w:pPr>
      <w:r>
        <w:rPr>
          <w:rFonts w:ascii="Arial" w:eastAsia="Arial" w:hAnsi="Arial" w:cs="Arial"/>
          <w:b/>
          <w:w w:val="97"/>
          <w:position w:val="1"/>
          <w:sz w:val="16"/>
          <w:szCs w:val="16"/>
        </w:rPr>
        <w:t>&amp;</w:t>
      </w:r>
      <w:r>
        <w:rPr>
          <w:rFonts w:ascii="Arial" w:eastAsia="Arial" w:hAnsi="Arial" w:cs="Arial"/>
          <w:b/>
          <w:position w:val="1"/>
          <w:sz w:val="16"/>
          <w:szCs w:val="16"/>
        </w:rPr>
        <w:t xml:space="preserve"> </w:t>
      </w:r>
      <w:r>
        <w:rPr>
          <w:rFonts w:ascii="Arial" w:eastAsia="Arial" w:hAnsi="Arial" w:cs="Arial"/>
          <w:b/>
          <w:w w:val="97"/>
          <w:position w:val="1"/>
          <w:sz w:val="16"/>
          <w:szCs w:val="16"/>
        </w:rPr>
        <w:t>Surname</w:t>
      </w:r>
    </w:p>
    <w:p w14:paraId="1BB6151E" w14:textId="77777777" w:rsidR="00EB4487" w:rsidRDefault="00FE719D">
      <w:pPr>
        <w:spacing w:before="1" w:line="220" w:lineRule="exact"/>
        <w:rPr>
          <w:sz w:val="22"/>
          <w:szCs w:val="22"/>
        </w:rPr>
      </w:pPr>
      <w:r>
        <w:br w:type="column"/>
      </w:r>
    </w:p>
    <w:p w14:paraId="3354CFA1" w14:textId="77777777" w:rsidR="00EB4487" w:rsidRDefault="00FE719D">
      <w:pPr>
        <w:rPr>
          <w:rFonts w:ascii="Arial" w:eastAsia="Arial" w:hAnsi="Arial" w:cs="Arial"/>
          <w:sz w:val="16"/>
          <w:szCs w:val="16"/>
        </w:rPr>
        <w:sectPr w:rsidR="00EB4487">
          <w:type w:val="continuous"/>
          <w:pgSz w:w="11920" w:h="16840"/>
          <w:pgMar w:top="100" w:right="440" w:bottom="280" w:left="460" w:header="720" w:footer="720" w:gutter="0"/>
          <w:cols w:num="3" w:space="720" w:equalWidth="0">
            <w:col w:w="878" w:space="666"/>
            <w:col w:w="6342" w:space="321"/>
            <w:col w:w="2813"/>
          </w:cols>
        </w:sectPr>
      </w:pPr>
      <w:r>
        <w:rPr>
          <w:rFonts w:ascii="Arial" w:eastAsia="Arial" w:hAnsi="Arial" w:cs="Arial"/>
          <w:b/>
          <w:w w:val="97"/>
          <w:sz w:val="16"/>
          <w:szCs w:val="16"/>
        </w:rPr>
        <w:t>Owen</w:t>
      </w:r>
      <w:r>
        <w:rPr>
          <w:rFonts w:ascii="Arial" w:eastAsia="Arial" w:hAnsi="Arial" w:cs="Arial"/>
          <w:b/>
          <w:sz w:val="16"/>
          <w:szCs w:val="16"/>
        </w:rPr>
        <w:t xml:space="preserve"> </w:t>
      </w:r>
      <w:r>
        <w:rPr>
          <w:rFonts w:ascii="Arial" w:eastAsia="Arial" w:hAnsi="Arial" w:cs="Arial"/>
          <w:b/>
          <w:w w:val="97"/>
          <w:sz w:val="16"/>
          <w:szCs w:val="16"/>
        </w:rPr>
        <w:t>Sacco</w:t>
      </w:r>
    </w:p>
    <w:p w14:paraId="57AE2203" w14:textId="77777777" w:rsidR="00EB4487" w:rsidRDefault="00EB4487">
      <w:pPr>
        <w:spacing w:before="4" w:line="100" w:lineRule="exact"/>
        <w:rPr>
          <w:sz w:val="11"/>
          <w:szCs w:val="11"/>
        </w:rPr>
      </w:pPr>
    </w:p>
    <w:p w14:paraId="4E5BB4B7" w14:textId="77777777" w:rsidR="00EB4487" w:rsidRDefault="00FE719D">
      <w:pPr>
        <w:spacing w:line="200" w:lineRule="exact"/>
        <w:ind w:left="328"/>
        <w:rPr>
          <w:rFonts w:ascii="Arial" w:eastAsia="Arial" w:hAnsi="Arial" w:cs="Arial"/>
          <w:sz w:val="16"/>
          <w:szCs w:val="16"/>
        </w:rPr>
        <w:sectPr w:rsidR="00EB4487">
          <w:type w:val="continuous"/>
          <w:pgSz w:w="11920" w:h="16840"/>
          <w:pgMar w:top="100" w:right="440" w:bottom="280" w:left="460" w:header="720" w:footer="720" w:gutter="0"/>
          <w:cols w:space="720"/>
        </w:sectPr>
      </w:pPr>
      <w:r>
        <w:rPr>
          <w:rFonts w:ascii="Arial" w:eastAsia="Arial" w:hAnsi="Arial" w:cs="Arial"/>
          <w:b/>
          <w:w w:val="99"/>
          <w:position w:val="-1"/>
          <w:sz w:val="16"/>
          <w:szCs w:val="16"/>
        </w:rPr>
        <w:t>Unit</w:t>
      </w:r>
      <w:r>
        <w:rPr>
          <w:rFonts w:ascii="Arial" w:eastAsia="Arial" w:hAnsi="Arial" w:cs="Arial"/>
          <w:b/>
          <w:position w:val="-1"/>
          <w:sz w:val="16"/>
          <w:szCs w:val="16"/>
        </w:rPr>
        <w:t xml:space="preserve"> </w:t>
      </w:r>
      <w:r>
        <w:rPr>
          <w:rFonts w:ascii="Arial" w:eastAsia="Arial" w:hAnsi="Arial" w:cs="Arial"/>
          <w:b/>
          <w:w w:val="99"/>
          <w:position w:val="-1"/>
          <w:sz w:val="16"/>
          <w:szCs w:val="16"/>
        </w:rPr>
        <w:t>Number</w:t>
      </w:r>
      <w:r>
        <w:rPr>
          <w:rFonts w:ascii="Arial" w:eastAsia="Arial" w:hAnsi="Arial" w:cs="Arial"/>
          <w:b/>
          <w:position w:val="-1"/>
          <w:sz w:val="16"/>
          <w:szCs w:val="16"/>
        </w:rPr>
        <w:t xml:space="preserve"> </w:t>
      </w:r>
      <w:r>
        <w:rPr>
          <w:rFonts w:ascii="Arial" w:eastAsia="Arial" w:hAnsi="Arial" w:cs="Arial"/>
          <w:b/>
          <w:w w:val="99"/>
          <w:position w:val="-1"/>
          <w:sz w:val="16"/>
          <w:szCs w:val="16"/>
        </w:rPr>
        <w:t>&amp;</w:t>
      </w:r>
      <w:r>
        <w:rPr>
          <w:rFonts w:ascii="Arial" w:eastAsia="Arial" w:hAnsi="Arial" w:cs="Arial"/>
          <w:b/>
          <w:position w:val="-1"/>
          <w:sz w:val="16"/>
          <w:szCs w:val="16"/>
        </w:rPr>
        <w:t xml:space="preserve"> </w:t>
      </w:r>
      <w:r>
        <w:rPr>
          <w:rFonts w:ascii="Arial" w:eastAsia="Arial" w:hAnsi="Arial" w:cs="Arial"/>
          <w:b/>
          <w:w w:val="99"/>
          <w:position w:val="-1"/>
          <w:sz w:val="16"/>
          <w:szCs w:val="16"/>
        </w:rPr>
        <w:t>Title</w:t>
      </w:r>
      <w:r>
        <w:rPr>
          <w:rFonts w:ascii="Arial" w:eastAsia="Arial" w:hAnsi="Arial" w:cs="Arial"/>
          <w:b/>
          <w:position w:val="-1"/>
          <w:sz w:val="16"/>
          <w:szCs w:val="16"/>
        </w:rPr>
        <w:t xml:space="preserve">                   </w:t>
      </w:r>
      <w:r>
        <w:rPr>
          <w:rFonts w:ascii="Arial" w:eastAsia="Arial" w:hAnsi="Arial" w:cs="Arial"/>
          <w:w w:val="97"/>
          <w:position w:val="2"/>
          <w:sz w:val="16"/>
          <w:szCs w:val="16"/>
        </w:rPr>
        <w:t>ITCGR-506-2003</w:t>
      </w:r>
      <w:r>
        <w:rPr>
          <w:rFonts w:ascii="Arial" w:eastAsia="Arial" w:hAnsi="Arial" w:cs="Arial"/>
          <w:position w:val="2"/>
          <w:sz w:val="16"/>
          <w:szCs w:val="16"/>
        </w:rPr>
        <w:t xml:space="preserve"> </w:t>
      </w:r>
      <w:r>
        <w:rPr>
          <w:rFonts w:ascii="Arial" w:eastAsia="Arial" w:hAnsi="Arial" w:cs="Arial"/>
          <w:w w:val="97"/>
          <w:position w:val="2"/>
          <w:sz w:val="16"/>
          <w:szCs w:val="16"/>
        </w:rPr>
        <w:t>-</w:t>
      </w:r>
      <w:r>
        <w:rPr>
          <w:rFonts w:ascii="Arial" w:eastAsia="Arial" w:hAnsi="Arial" w:cs="Arial"/>
          <w:position w:val="2"/>
          <w:sz w:val="16"/>
          <w:szCs w:val="16"/>
        </w:rPr>
        <w:t xml:space="preserve"> </w:t>
      </w:r>
      <w:r>
        <w:rPr>
          <w:rFonts w:ascii="Arial" w:eastAsia="Arial" w:hAnsi="Arial" w:cs="Arial"/>
          <w:w w:val="97"/>
          <w:position w:val="2"/>
          <w:sz w:val="16"/>
          <w:szCs w:val="16"/>
        </w:rPr>
        <w:t>Programming</w:t>
      </w:r>
      <w:r>
        <w:rPr>
          <w:rFonts w:ascii="Arial" w:eastAsia="Arial" w:hAnsi="Arial" w:cs="Arial"/>
          <w:position w:val="2"/>
          <w:sz w:val="16"/>
          <w:szCs w:val="16"/>
        </w:rPr>
        <w:t xml:space="preserve"> </w:t>
      </w:r>
      <w:r>
        <w:rPr>
          <w:rFonts w:ascii="Arial" w:eastAsia="Arial" w:hAnsi="Arial" w:cs="Arial"/>
          <w:w w:val="97"/>
          <w:position w:val="2"/>
          <w:sz w:val="16"/>
          <w:szCs w:val="16"/>
        </w:rPr>
        <w:t>for</w:t>
      </w:r>
      <w:r>
        <w:rPr>
          <w:rFonts w:ascii="Arial" w:eastAsia="Arial" w:hAnsi="Arial" w:cs="Arial"/>
          <w:position w:val="2"/>
          <w:sz w:val="16"/>
          <w:szCs w:val="16"/>
        </w:rPr>
        <w:t xml:space="preserve"> </w:t>
      </w:r>
      <w:r>
        <w:rPr>
          <w:rFonts w:ascii="Arial" w:eastAsia="Arial" w:hAnsi="Arial" w:cs="Arial"/>
          <w:w w:val="97"/>
          <w:position w:val="2"/>
          <w:sz w:val="16"/>
          <w:szCs w:val="16"/>
        </w:rPr>
        <w:t>Computer</w:t>
      </w:r>
      <w:r>
        <w:rPr>
          <w:rFonts w:ascii="Arial" w:eastAsia="Arial" w:hAnsi="Arial" w:cs="Arial"/>
          <w:position w:val="2"/>
          <w:sz w:val="16"/>
          <w:szCs w:val="16"/>
        </w:rPr>
        <w:t xml:space="preserve"> </w:t>
      </w:r>
      <w:r>
        <w:rPr>
          <w:rFonts w:ascii="Arial" w:eastAsia="Arial" w:hAnsi="Arial" w:cs="Arial"/>
          <w:w w:val="97"/>
          <w:position w:val="2"/>
          <w:sz w:val="16"/>
          <w:szCs w:val="16"/>
        </w:rPr>
        <w:t>Graphics</w:t>
      </w:r>
    </w:p>
    <w:p w14:paraId="2F30B257" w14:textId="77777777" w:rsidR="00EB4487" w:rsidRDefault="00EB4487">
      <w:pPr>
        <w:spacing w:before="2" w:line="120" w:lineRule="exact"/>
        <w:rPr>
          <w:sz w:val="12"/>
          <w:szCs w:val="12"/>
        </w:rPr>
      </w:pPr>
    </w:p>
    <w:p w14:paraId="7A366F9F" w14:textId="77777777" w:rsidR="00EB4487" w:rsidRDefault="00FE719D">
      <w:pPr>
        <w:ind w:left="328" w:right="-44"/>
        <w:rPr>
          <w:rFonts w:ascii="Arial" w:eastAsia="Arial" w:hAnsi="Arial" w:cs="Arial"/>
          <w:sz w:val="16"/>
          <w:szCs w:val="16"/>
        </w:rPr>
      </w:pPr>
      <w:r>
        <w:rPr>
          <w:rFonts w:ascii="Arial" w:eastAsia="Arial" w:hAnsi="Arial" w:cs="Arial"/>
          <w:b/>
          <w:w w:val="99"/>
          <w:sz w:val="16"/>
          <w:szCs w:val="16"/>
        </w:rPr>
        <w:t>Assignment</w:t>
      </w:r>
      <w:r>
        <w:rPr>
          <w:rFonts w:ascii="Arial" w:eastAsia="Arial" w:hAnsi="Arial" w:cs="Arial"/>
          <w:b/>
          <w:sz w:val="16"/>
          <w:szCs w:val="16"/>
        </w:rPr>
        <w:t xml:space="preserve"> </w:t>
      </w:r>
      <w:r>
        <w:rPr>
          <w:rFonts w:ascii="Arial" w:eastAsia="Arial" w:hAnsi="Arial" w:cs="Arial"/>
          <w:b/>
          <w:w w:val="99"/>
          <w:sz w:val="16"/>
          <w:szCs w:val="16"/>
        </w:rPr>
        <w:t>Number,</w:t>
      </w:r>
      <w:r>
        <w:rPr>
          <w:rFonts w:ascii="Arial" w:eastAsia="Arial" w:hAnsi="Arial" w:cs="Arial"/>
          <w:b/>
          <w:sz w:val="16"/>
          <w:szCs w:val="16"/>
        </w:rPr>
        <w:t xml:space="preserve"> </w:t>
      </w:r>
      <w:r>
        <w:rPr>
          <w:rFonts w:ascii="Arial" w:eastAsia="Arial" w:hAnsi="Arial" w:cs="Arial"/>
          <w:b/>
          <w:w w:val="99"/>
          <w:sz w:val="16"/>
          <w:szCs w:val="16"/>
        </w:rPr>
        <w:t>Title</w:t>
      </w:r>
    </w:p>
    <w:p w14:paraId="1565138F" w14:textId="77777777" w:rsidR="00EB4487" w:rsidRDefault="00FE719D">
      <w:pPr>
        <w:spacing w:line="180" w:lineRule="exact"/>
        <w:ind w:left="328"/>
        <w:rPr>
          <w:rFonts w:ascii="Arial" w:eastAsia="Arial" w:hAnsi="Arial" w:cs="Arial"/>
          <w:sz w:val="16"/>
          <w:szCs w:val="16"/>
        </w:rPr>
      </w:pPr>
      <w:r>
        <w:rPr>
          <w:rFonts w:ascii="Arial" w:eastAsia="Arial" w:hAnsi="Arial" w:cs="Arial"/>
          <w:b/>
          <w:w w:val="99"/>
          <w:sz w:val="16"/>
          <w:szCs w:val="16"/>
        </w:rPr>
        <w:t>/</w:t>
      </w:r>
      <w:r>
        <w:rPr>
          <w:rFonts w:ascii="Arial" w:eastAsia="Arial" w:hAnsi="Arial" w:cs="Arial"/>
          <w:b/>
          <w:sz w:val="16"/>
          <w:szCs w:val="16"/>
        </w:rPr>
        <w:t xml:space="preserve"> </w:t>
      </w:r>
      <w:r>
        <w:rPr>
          <w:rFonts w:ascii="Arial" w:eastAsia="Arial" w:hAnsi="Arial" w:cs="Arial"/>
          <w:b/>
          <w:w w:val="99"/>
          <w:sz w:val="16"/>
          <w:szCs w:val="16"/>
        </w:rPr>
        <w:t>Type</w:t>
      </w:r>
    </w:p>
    <w:p w14:paraId="61AC24E5" w14:textId="77777777" w:rsidR="00EB4487" w:rsidRDefault="00FE719D">
      <w:pPr>
        <w:spacing w:before="3" w:line="180" w:lineRule="exact"/>
        <w:rPr>
          <w:sz w:val="18"/>
          <w:szCs w:val="18"/>
        </w:rPr>
      </w:pPr>
      <w:r>
        <w:br w:type="column"/>
      </w:r>
    </w:p>
    <w:p w14:paraId="24105E21" w14:textId="77777777" w:rsidR="00EB4487" w:rsidRDefault="00FE719D">
      <w:pPr>
        <w:rPr>
          <w:rFonts w:ascii="Arial" w:eastAsia="Arial" w:hAnsi="Arial" w:cs="Arial"/>
          <w:sz w:val="16"/>
          <w:szCs w:val="16"/>
        </w:rPr>
      </w:pPr>
      <w:r>
        <w:rPr>
          <w:rFonts w:ascii="Arial" w:eastAsia="Arial" w:hAnsi="Arial" w:cs="Arial"/>
          <w:w w:val="97"/>
          <w:sz w:val="16"/>
          <w:szCs w:val="16"/>
        </w:rPr>
        <w:t>Procedural</w:t>
      </w:r>
      <w:r>
        <w:rPr>
          <w:rFonts w:ascii="Arial" w:eastAsia="Arial" w:hAnsi="Arial" w:cs="Arial"/>
          <w:sz w:val="16"/>
          <w:szCs w:val="16"/>
        </w:rPr>
        <w:t xml:space="preserve"> </w:t>
      </w:r>
      <w:r>
        <w:rPr>
          <w:rFonts w:ascii="Arial" w:eastAsia="Arial" w:hAnsi="Arial" w:cs="Arial"/>
          <w:w w:val="97"/>
          <w:sz w:val="16"/>
          <w:szCs w:val="16"/>
        </w:rPr>
        <w:t>Content</w:t>
      </w:r>
      <w:r>
        <w:rPr>
          <w:rFonts w:ascii="Arial" w:eastAsia="Arial" w:hAnsi="Arial" w:cs="Arial"/>
          <w:sz w:val="16"/>
          <w:szCs w:val="16"/>
        </w:rPr>
        <w:t xml:space="preserve"> </w:t>
      </w:r>
      <w:r>
        <w:rPr>
          <w:rFonts w:ascii="Arial" w:eastAsia="Arial" w:hAnsi="Arial" w:cs="Arial"/>
          <w:w w:val="97"/>
          <w:sz w:val="16"/>
          <w:szCs w:val="16"/>
        </w:rPr>
        <w:t>Generation</w:t>
      </w:r>
      <w:r>
        <w:rPr>
          <w:rFonts w:ascii="Arial" w:eastAsia="Arial" w:hAnsi="Arial" w:cs="Arial"/>
          <w:sz w:val="16"/>
          <w:szCs w:val="16"/>
        </w:rPr>
        <w:t xml:space="preserve"> </w:t>
      </w:r>
      <w:r>
        <w:rPr>
          <w:rFonts w:ascii="Arial" w:eastAsia="Arial" w:hAnsi="Arial" w:cs="Arial"/>
          <w:w w:val="97"/>
          <w:sz w:val="16"/>
          <w:szCs w:val="16"/>
        </w:rPr>
        <w:t>in</w:t>
      </w:r>
      <w:r>
        <w:rPr>
          <w:rFonts w:ascii="Arial" w:eastAsia="Arial" w:hAnsi="Arial" w:cs="Arial"/>
          <w:sz w:val="16"/>
          <w:szCs w:val="16"/>
        </w:rPr>
        <w:t xml:space="preserve"> </w:t>
      </w:r>
      <w:r>
        <w:rPr>
          <w:rFonts w:ascii="Arial" w:eastAsia="Arial" w:hAnsi="Arial" w:cs="Arial"/>
          <w:w w:val="97"/>
          <w:sz w:val="16"/>
          <w:szCs w:val="16"/>
        </w:rPr>
        <w:t>Games</w:t>
      </w:r>
      <w:r>
        <w:rPr>
          <w:rFonts w:ascii="Arial" w:eastAsia="Arial" w:hAnsi="Arial" w:cs="Arial"/>
          <w:sz w:val="16"/>
          <w:szCs w:val="16"/>
        </w:rPr>
        <w:t xml:space="preserve"> </w:t>
      </w:r>
      <w:r>
        <w:rPr>
          <w:rFonts w:ascii="Arial" w:eastAsia="Arial" w:hAnsi="Arial" w:cs="Arial"/>
          <w:w w:val="97"/>
          <w:sz w:val="16"/>
          <w:szCs w:val="16"/>
        </w:rPr>
        <w:t>–</w:t>
      </w:r>
      <w:r>
        <w:rPr>
          <w:rFonts w:ascii="Arial" w:eastAsia="Arial" w:hAnsi="Arial" w:cs="Arial"/>
          <w:sz w:val="16"/>
          <w:szCs w:val="16"/>
        </w:rPr>
        <w:t xml:space="preserve"> </w:t>
      </w:r>
      <w:r>
        <w:rPr>
          <w:rFonts w:ascii="Arial" w:eastAsia="Arial" w:hAnsi="Arial" w:cs="Arial"/>
          <w:w w:val="97"/>
          <w:sz w:val="16"/>
          <w:szCs w:val="16"/>
        </w:rPr>
        <w:t>Home</w:t>
      </w:r>
      <w:r>
        <w:rPr>
          <w:rFonts w:ascii="Arial" w:eastAsia="Arial" w:hAnsi="Arial" w:cs="Arial"/>
          <w:sz w:val="16"/>
          <w:szCs w:val="16"/>
        </w:rPr>
        <w:t xml:space="preserve"> </w:t>
      </w:r>
      <w:r>
        <w:rPr>
          <w:rFonts w:ascii="Arial" w:eastAsia="Arial" w:hAnsi="Arial" w:cs="Arial"/>
          <w:w w:val="97"/>
          <w:sz w:val="16"/>
          <w:szCs w:val="16"/>
        </w:rPr>
        <w:t>Assignment</w:t>
      </w:r>
    </w:p>
    <w:p w14:paraId="22F7D1E9" w14:textId="77777777" w:rsidR="00EB4487" w:rsidRDefault="00EB4487">
      <w:pPr>
        <w:spacing w:line="140" w:lineRule="exact"/>
        <w:rPr>
          <w:sz w:val="14"/>
          <w:szCs w:val="14"/>
        </w:rPr>
      </w:pPr>
    </w:p>
    <w:p w14:paraId="183C9AC8" w14:textId="77777777" w:rsidR="00EB4487" w:rsidRDefault="00FE719D">
      <w:pPr>
        <w:spacing w:line="100" w:lineRule="exact"/>
        <w:ind w:left="2855" w:right="4840"/>
        <w:jc w:val="center"/>
        <w:rPr>
          <w:rFonts w:ascii="Arial" w:eastAsia="Arial" w:hAnsi="Arial" w:cs="Arial"/>
          <w:sz w:val="16"/>
          <w:szCs w:val="16"/>
        </w:rPr>
        <w:sectPr w:rsidR="00EB4487">
          <w:type w:val="continuous"/>
          <w:pgSz w:w="11920" w:h="16840"/>
          <w:pgMar w:top="100" w:right="440" w:bottom="280" w:left="460" w:header="720" w:footer="720" w:gutter="0"/>
          <w:cols w:num="2" w:space="720" w:equalWidth="0">
            <w:col w:w="2310" w:space="287"/>
            <w:col w:w="8423"/>
          </w:cols>
        </w:sectPr>
      </w:pPr>
      <w:r>
        <w:rPr>
          <w:rFonts w:ascii="Arial" w:eastAsia="Arial" w:hAnsi="Arial" w:cs="Arial"/>
          <w:b/>
          <w:w w:val="97"/>
          <w:position w:val="-6"/>
          <w:sz w:val="16"/>
          <w:szCs w:val="16"/>
        </w:rPr>
        <w:t>Deadline</w:t>
      </w:r>
    </w:p>
    <w:p w14:paraId="680ABAE7" w14:textId="77777777" w:rsidR="00EB4487" w:rsidRDefault="00FE719D">
      <w:pPr>
        <w:spacing w:before="9"/>
        <w:ind w:left="328" w:right="-44"/>
        <w:rPr>
          <w:rFonts w:ascii="Arial" w:eastAsia="Arial" w:hAnsi="Arial" w:cs="Arial"/>
          <w:sz w:val="16"/>
          <w:szCs w:val="16"/>
        </w:rPr>
      </w:pPr>
      <w:r>
        <w:rPr>
          <w:rFonts w:ascii="Arial" w:eastAsia="Arial" w:hAnsi="Arial" w:cs="Arial"/>
          <w:b/>
          <w:w w:val="99"/>
          <w:sz w:val="16"/>
          <w:szCs w:val="16"/>
        </w:rPr>
        <w:t>Date</w:t>
      </w:r>
      <w:r>
        <w:rPr>
          <w:rFonts w:ascii="Arial" w:eastAsia="Arial" w:hAnsi="Arial" w:cs="Arial"/>
          <w:b/>
          <w:sz w:val="16"/>
          <w:szCs w:val="16"/>
        </w:rPr>
        <w:t xml:space="preserve"> </w:t>
      </w:r>
      <w:r>
        <w:rPr>
          <w:rFonts w:ascii="Arial" w:eastAsia="Arial" w:hAnsi="Arial" w:cs="Arial"/>
          <w:b/>
          <w:w w:val="99"/>
          <w:sz w:val="16"/>
          <w:szCs w:val="16"/>
        </w:rPr>
        <w:t>Set</w:t>
      </w:r>
      <w:r>
        <w:rPr>
          <w:rFonts w:ascii="Arial" w:eastAsia="Arial" w:hAnsi="Arial" w:cs="Arial"/>
          <w:b/>
          <w:sz w:val="16"/>
          <w:szCs w:val="16"/>
        </w:rPr>
        <w:t xml:space="preserve">                                     </w:t>
      </w:r>
      <w:r>
        <w:rPr>
          <w:rFonts w:ascii="Arial" w:eastAsia="Arial" w:hAnsi="Arial" w:cs="Arial"/>
          <w:w w:val="99"/>
          <w:sz w:val="16"/>
          <w:szCs w:val="16"/>
        </w:rPr>
        <w:t>18/12/2020</w:t>
      </w:r>
    </w:p>
    <w:p w14:paraId="7EB11E5C" w14:textId="77777777" w:rsidR="00EB4487" w:rsidRDefault="00EB4487">
      <w:pPr>
        <w:spacing w:before="2" w:line="160" w:lineRule="exact"/>
        <w:rPr>
          <w:sz w:val="16"/>
          <w:szCs w:val="16"/>
        </w:rPr>
      </w:pPr>
    </w:p>
    <w:p w14:paraId="6BE6A595" w14:textId="592738FE" w:rsidR="00EB4487" w:rsidRDefault="00FE719D">
      <w:pPr>
        <w:ind w:left="328"/>
        <w:rPr>
          <w:rFonts w:ascii="Arial" w:eastAsia="Arial" w:hAnsi="Arial" w:cs="Arial"/>
          <w:sz w:val="16"/>
          <w:szCs w:val="16"/>
        </w:rPr>
      </w:pPr>
      <w:r>
        <w:rPr>
          <w:rFonts w:ascii="Arial" w:eastAsia="Arial" w:hAnsi="Arial" w:cs="Arial"/>
          <w:b/>
          <w:w w:val="99"/>
          <w:sz w:val="16"/>
          <w:szCs w:val="16"/>
        </w:rPr>
        <w:t>Student</w:t>
      </w:r>
      <w:r w:rsidR="0097706A">
        <w:rPr>
          <w:rFonts w:ascii="Arial" w:eastAsia="Arial" w:hAnsi="Arial" w:cs="Arial"/>
          <w:b/>
          <w:w w:val="99"/>
          <w:sz w:val="16"/>
          <w:szCs w:val="16"/>
        </w:rPr>
        <w:tab/>
        <w:t>Nathaniel Caruana</w:t>
      </w:r>
    </w:p>
    <w:p w14:paraId="0A6B3034" w14:textId="77777777" w:rsidR="00EB4487" w:rsidRDefault="00FE719D">
      <w:pPr>
        <w:spacing w:before="1" w:line="180" w:lineRule="exact"/>
        <w:ind w:left="328"/>
        <w:rPr>
          <w:rFonts w:ascii="Arial" w:eastAsia="Arial" w:hAnsi="Arial" w:cs="Arial"/>
          <w:sz w:val="16"/>
          <w:szCs w:val="16"/>
        </w:rPr>
      </w:pPr>
      <w:r>
        <w:rPr>
          <w:rFonts w:ascii="Arial" w:eastAsia="Arial" w:hAnsi="Arial" w:cs="Arial"/>
          <w:b/>
          <w:w w:val="99"/>
          <w:position w:val="-1"/>
          <w:sz w:val="16"/>
          <w:szCs w:val="16"/>
        </w:rPr>
        <w:t>Name</w:t>
      </w:r>
    </w:p>
    <w:p w14:paraId="4D250418" w14:textId="77777777" w:rsidR="00EB4487" w:rsidRDefault="00FE719D">
      <w:pPr>
        <w:spacing w:line="240" w:lineRule="exact"/>
        <w:rPr>
          <w:rFonts w:ascii="Arial" w:eastAsia="Arial" w:hAnsi="Arial" w:cs="Arial"/>
          <w:sz w:val="16"/>
          <w:szCs w:val="16"/>
        </w:rPr>
      </w:pPr>
      <w:r>
        <w:br w:type="column"/>
      </w:r>
      <w:r>
        <w:rPr>
          <w:rFonts w:ascii="Arial" w:eastAsia="Arial" w:hAnsi="Arial" w:cs="Arial"/>
          <w:b/>
          <w:w w:val="97"/>
          <w:position w:val="-2"/>
          <w:sz w:val="16"/>
          <w:szCs w:val="16"/>
        </w:rPr>
        <w:t>Date</w:t>
      </w:r>
      <w:r>
        <w:rPr>
          <w:rFonts w:ascii="Arial" w:eastAsia="Arial" w:hAnsi="Arial" w:cs="Arial"/>
          <w:b/>
          <w:position w:val="-2"/>
          <w:sz w:val="16"/>
          <w:szCs w:val="16"/>
        </w:rPr>
        <w:t xml:space="preserve">                      </w:t>
      </w:r>
      <w:r>
        <w:rPr>
          <w:rFonts w:ascii="Arial" w:eastAsia="Arial" w:hAnsi="Arial" w:cs="Arial"/>
          <w:w w:val="97"/>
          <w:position w:val="7"/>
          <w:sz w:val="16"/>
          <w:szCs w:val="16"/>
        </w:rPr>
        <w:t>05/02/2021</w:t>
      </w:r>
    </w:p>
    <w:p w14:paraId="201AF851" w14:textId="77777777" w:rsidR="00EB4487" w:rsidRDefault="00EB4487">
      <w:pPr>
        <w:spacing w:before="4" w:line="140" w:lineRule="exact"/>
        <w:rPr>
          <w:sz w:val="15"/>
          <w:szCs w:val="15"/>
        </w:rPr>
      </w:pPr>
    </w:p>
    <w:p w14:paraId="107300FB" w14:textId="77777777" w:rsidR="0097706A" w:rsidRDefault="00FE719D">
      <w:pPr>
        <w:spacing w:line="159" w:lineRule="auto"/>
        <w:ind w:left="3119" w:right="1863" w:hanging="3119"/>
        <w:rPr>
          <w:rFonts w:ascii="Arial" w:eastAsia="Arial" w:hAnsi="Arial" w:cs="Arial"/>
          <w:b/>
          <w:w w:val="97"/>
          <w:sz w:val="16"/>
          <w:szCs w:val="16"/>
        </w:rPr>
      </w:pPr>
      <w:r>
        <w:rPr>
          <w:rFonts w:ascii="Arial" w:eastAsia="Arial" w:hAnsi="Arial" w:cs="Arial"/>
          <w:b/>
          <w:w w:val="97"/>
          <w:sz w:val="16"/>
          <w:szCs w:val="16"/>
        </w:rPr>
        <w:t>ID</w:t>
      </w:r>
      <w:r>
        <w:rPr>
          <w:rFonts w:ascii="Arial" w:eastAsia="Arial" w:hAnsi="Arial" w:cs="Arial"/>
          <w:b/>
          <w:sz w:val="16"/>
          <w:szCs w:val="16"/>
        </w:rPr>
        <w:t xml:space="preserve"> </w:t>
      </w:r>
      <w:r>
        <w:rPr>
          <w:rFonts w:ascii="Arial" w:eastAsia="Arial" w:hAnsi="Arial" w:cs="Arial"/>
          <w:b/>
          <w:w w:val="97"/>
          <w:sz w:val="16"/>
          <w:szCs w:val="16"/>
        </w:rPr>
        <w:t>Number</w:t>
      </w:r>
      <w:r>
        <w:rPr>
          <w:rFonts w:ascii="Arial" w:eastAsia="Arial" w:hAnsi="Arial" w:cs="Arial"/>
          <w:b/>
          <w:sz w:val="16"/>
          <w:szCs w:val="16"/>
        </w:rPr>
        <w:t xml:space="preserve">                      </w:t>
      </w:r>
      <w:r w:rsidR="0097706A">
        <w:rPr>
          <w:rFonts w:ascii="Arial" w:eastAsia="Arial" w:hAnsi="Arial" w:cs="Arial"/>
          <w:b/>
          <w:sz w:val="16"/>
          <w:szCs w:val="16"/>
        </w:rPr>
        <w:t>0496101L</w:t>
      </w:r>
      <w:r>
        <w:rPr>
          <w:rFonts w:ascii="Arial" w:eastAsia="Arial" w:hAnsi="Arial" w:cs="Arial"/>
          <w:b/>
          <w:sz w:val="16"/>
          <w:szCs w:val="16"/>
        </w:rPr>
        <w:t xml:space="preserve">                           </w:t>
      </w:r>
      <w:r>
        <w:rPr>
          <w:rFonts w:ascii="Arial" w:eastAsia="Arial" w:hAnsi="Arial" w:cs="Arial"/>
          <w:b/>
          <w:w w:val="97"/>
          <w:position w:val="9"/>
          <w:sz w:val="16"/>
          <w:szCs w:val="16"/>
        </w:rPr>
        <w:t>Class</w:t>
      </w:r>
      <w:r>
        <w:rPr>
          <w:rFonts w:ascii="Arial" w:eastAsia="Arial" w:hAnsi="Arial" w:cs="Arial"/>
          <w:b/>
          <w:position w:val="9"/>
          <w:sz w:val="16"/>
          <w:szCs w:val="16"/>
        </w:rPr>
        <w:t xml:space="preserve"> </w:t>
      </w:r>
      <w:r>
        <w:rPr>
          <w:rFonts w:ascii="Arial" w:eastAsia="Arial" w:hAnsi="Arial" w:cs="Arial"/>
          <w:b/>
          <w:w w:val="97"/>
          <w:position w:val="9"/>
          <w:sz w:val="16"/>
          <w:szCs w:val="16"/>
        </w:rPr>
        <w:t xml:space="preserve">/ </w:t>
      </w:r>
      <w:r w:rsidR="0097706A">
        <w:rPr>
          <w:rFonts w:ascii="Arial" w:eastAsia="Arial" w:hAnsi="Arial" w:cs="Arial"/>
          <w:b/>
          <w:w w:val="97"/>
          <w:position w:val="9"/>
          <w:sz w:val="16"/>
          <w:szCs w:val="16"/>
        </w:rPr>
        <w:t xml:space="preserve">  </w:t>
      </w:r>
      <w:r>
        <w:rPr>
          <w:rFonts w:ascii="Arial" w:eastAsia="Arial" w:hAnsi="Arial" w:cs="Arial"/>
          <w:b/>
          <w:w w:val="97"/>
          <w:sz w:val="16"/>
          <w:szCs w:val="16"/>
        </w:rPr>
        <w:t>Group</w:t>
      </w:r>
      <w:r w:rsidR="0097706A">
        <w:rPr>
          <w:rFonts w:ascii="Arial" w:eastAsia="Arial" w:hAnsi="Arial" w:cs="Arial"/>
          <w:b/>
          <w:w w:val="97"/>
          <w:sz w:val="16"/>
          <w:szCs w:val="16"/>
        </w:rPr>
        <w:t xml:space="preserve"> </w:t>
      </w:r>
    </w:p>
    <w:p w14:paraId="45B50EF9" w14:textId="26F94B91" w:rsidR="00EB4487" w:rsidRDefault="0097706A">
      <w:pPr>
        <w:spacing w:line="159" w:lineRule="auto"/>
        <w:ind w:left="3119" w:right="1863" w:hanging="3119"/>
        <w:rPr>
          <w:rFonts w:ascii="Arial" w:eastAsia="Arial" w:hAnsi="Arial" w:cs="Arial"/>
          <w:sz w:val="16"/>
          <w:szCs w:val="16"/>
        </w:rPr>
        <w:sectPr w:rsidR="00EB4487">
          <w:type w:val="continuous"/>
          <w:pgSz w:w="11920" w:h="16840"/>
          <w:pgMar w:top="100" w:right="440" w:bottom="280" w:left="460" w:header="720" w:footer="720" w:gutter="0"/>
          <w:cols w:num="2" w:space="720" w:equalWidth="0">
            <w:col w:w="3396" w:space="2088"/>
            <w:col w:w="5536"/>
          </w:cols>
        </w:sectPr>
      </w:pPr>
      <w:r>
        <w:rPr>
          <w:rFonts w:ascii="Arial" w:eastAsia="Arial" w:hAnsi="Arial" w:cs="Arial"/>
          <w:b/>
          <w:w w:val="97"/>
          <w:sz w:val="16"/>
          <w:szCs w:val="16"/>
        </w:rPr>
        <w:t>IT MSD 6.2A</w:t>
      </w:r>
    </w:p>
    <w:p w14:paraId="4E0C2E3D" w14:textId="77777777" w:rsidR="00EB4487" w:rsidRDefault="00FE719D">
      <w:pPr>
        <w:spacing w:line="160" w:lineRule="exact"/>
        <w:rPr>
          <w:sz w:val="16"/>
          <w:szCs w:val="16"/>
        </w:rPr>
      </w:pPr>
      <w:r>
        <w:pict w14:anchorId="61B13CA2">
          <v:group id="_x0000_s1209" style="position:absolute;margin-left:33.75pt;margin-top:435pt;width:542.15pt;height:229.2pt;z-index:-251660288;mso-position-horizontal-relative:page;mso-position-vertical-relative:page" coordorigin="675,8700" coordsize="10843,4584">
            <v:shape id="_x0000_s1216" style="position:absolute;left:685;top:8717;width:10820;height:529" coordorigin="685,8717" coordsize="10820,529" path="m685,9246r10821,l11506,8717r-10821,l685,9246xe" fillcolor="#f1f1f1" stroked="f">
              <v:path arrowok="t"/>
            </v:shape>
            <v:shape id="_x0000_s1215" style="position:absolute;left:788;top:8867;width:10614;height:229" coordorigin="788,8867" coordsize="10614,229" path="m788,9096r10614,l11402,8867r-10614,l788,9096xe" fillcolor="#f1f1f1" stroked="f">
              <v:path arrowok="t"/>
            </v:shape>
            <v:shape id="_x0000_s1214" style="position:absolute;left:685;top:8711;width:10822;height:0" coordorigin="685,8711" coordsize="10822,0" path="m685,8711r10822,e" filled="f" strokeweight=".20497mm">
              <v:path arrowok="t"/>
            </v:shape>
            <v:shape id="_x0000_s1213" style="position:absolute;left:685;top:9251;width:10822;height:0" coordorigin="685,9251" coordsize="10822,0" path="m685,9251r10822,e" filled="f" strokeweight=".20497mm">
              <v:path arrowok="t"/>
            </v:shape>
            <v:shape id="_x0000_s1212" style="position:absolute;left:680;top:8706;width:0;height:4572" coordorigin="680,8706" coordsize="0,4572" path="m680,8706r,4572e" filled="f" strokeweight=".20497mm">
              <v:path arrowok="t"/>
            </v:shape>
            <v:shape id="_x0000_s1211" style="position:absolute;left:685;top:13273;width:10822;height:0" coordorigin="685,13273" coordsize="10822,0" path="m685,13273r10822,e" filled="f" strokeweight=".58pt">
              <v:path arrowok="t"/>
            </v:shape>
            <v:shape id="_x0000_s1210" style="position:absolute;left:11512;top:8706;width:0;height:4572" coordorigin="11512,8706" coordsize="0,4572" path="m11512,8706r,4572e" filled="f" strokeweight=".58pt">
              <v:path arrowok="t"/>
            </v:shape>
            <w10:wrap anchorx="page" anchory="page"/>
          </v:group>
        </w:pict>
      </w:r>
      <w:r>
        <w:pict w14:anchorId="67700D22">
          <v:group id="_x0000_s1179" style="position:absolute;margin-left:35.15pt;margin-top:191.65pt;width:539.25pt;height:220.95pt;z-index:-251661312;mso-position-horizontal-relative:page;mso-position-vertical-relative:page" coordorigin="703,3833" coordsize="10785,4419">
            <v:shape id="_x0000_s1208" style="position:absolute;left:714;top:3848;width:9204;height:488" coordorigin="714,3848" coordsize="9204,488" path="m714,4337r9204,l9918,3848r-9204,l714,4337xe" fillcolor="#f1f1f1" stroked="f">
              <v:path arrowok="t"/>
            </v:shape>
            <v:shape id="_x0000_s1207" style="position:absolute;left:817;top:3848;width:8998;height:328" coordorigin="817,3848" coordsize="8998,328" path="m817,4176r8998,l9815,3848r-8998,l817,4176xe" fillcolor="#f1f1f1" stroked="f">
              <v:path arrowok="t"/>
            </v:shape>
            <v:shape id="_x0000_s1206" style="position:absolute;left:9928;top:3848;width:1549;height:488" coordorigin="9928,3848" coordsize="1549,488" path="m9928,4337r1549,l11477,3848r-1549,l9928,4337xe" fillcolor="#f1f1f1" stroked="f">
              <v:path arrowok="t"/>
            </v:shape>
            <v:shape id="_x0000_s1205" style="position:absolute;left:10031;top:3848;width:1343;height:208" coordorigin="10031,3848" coordsize="1343,208" path="m10031,4056r1343,l11374,3848r-1343,l10031,4056xe" fillcolor="#f1f1f1" stroked="f">
              <v:path arrowok="t"/>
            </v:shape>
            <v:shape id="_x0000_s1204" style="position:absolute;left:714;top:3844;width:9205;height:0" coordorigin="714,3844" coordsize="9205,0" path="m714,3844r9205,e" filled="f" strokeweight=".20497mm">
              <v:path arrowok="t"/>
            </v:shape>
            <v:shape id="_x0000_s1203" style="position:absolute;left:9929;top:3844;width:1549;height:0" coordorigin="9929,3844" coordsize="1549,0" path="m9929,3844r1549,e" filled="f" strokeweight=".20497mm">
              <v:path arrowok="t"/>
            </v:shape>
            <v:shape id="_x0000_s1202" style="position:absolute;left:714;top:4342;width:9205;height:0" coordorigin="714,4342" coordsize="9205,0" path="m714,4342r9205,e" filled="f" strokeweight=".58pt">
              <v:path arrowok="t"/>
            </v:shape>
            <v:shape id="_x0000_s1201" style="position:absolute;left:9929;top:4342;width:1549;height:0" coordorigin="9929,4342" coordsize="1549,0" path="m9929,4342r1549,e" filled="f" strokeweight=".58pt">
              <v:path arrowok="t"/>
            </v:shape>
            <v:shape id="_x0000_s1200" style="position:absolute;left:714;top:4777;width:9205;height:0" coordorigin="714,4777" coordsize="9205,0" path="m714,4777r9205,e" filled="f" strokeweight=".58pt">
              <v:path arrowok="t"/>
            </v:shape>
            <v:shape id="_x0000_s1199" style="position:absolute;left:9929;top:4777;width:1549;height:0" coordorigin="9929,4777" coordsize="1549,0" path="m9929,4777r1549,e" filled="f" strokeweight=".58pt">
              <v:path arrowok="t"/>
            </v:shape>
            <v:shape id="_x0000_s1198" style="position:absolute;left:714;top:5210;width:9205;height:0" coordorigin="714,5210" coordsize="9205,0" path="m714,5210r9205,e" filled="f" strokeweight=".58pt">
              <v:path arrowok="t"/>
            </v:shape>
            <v:shape id="_x0000_s1197" style="position:absolute;left:9929;top:5210;width:1549;height:0" coordorigin="9929,5210" coordsize="1549,0" path="m9929,5210r1549,e" filled="f" strokeweight=".58pt">
              <v:path arrowok="t"/>
            </v:shape>
            <v:shape id="_x0000_s1196" style="position:absolute;left:714;top:5644;width:9205;height:0" coordorigin="714,5644" coordsize="9205,0" path="m714,5644r9205,e" filled="f" strokeweight=".20497mm">
              <v:path arrowok="t"/>
            </v:shape>
            <v:shape id="_x0000_s1195" style="position:absolute;left:9929;top:5644;width:1549;height:0" coordorigin="9929,5644" coordsize="1549,0" path="m9929,5644r1549,e" filled="f" strokeweight=".20497mm">
              <v:path arrowok="t"/>
            </v:shape>
            <v:shape id="_x0000_s1194" style="position:absolute;left:714;top:6077;width:9205;height:0" coordorigin="714,6077" coordsize="9205,0" path="m714,6077r9205,e" filled="f" strokeweight=".58pt">
              <v:path arrowok="t"/>
            </v:shape>
            <v:shape id="_x0000_s1193" style="position:absolute;left:9929;top:6077;width:1549;height:0" coordorigin="9929,6077" coordsize="1549,0" path="m9929,6077r1549,e" filled="f" strokeweight=".58pt">
              <v:path arrowok="t"/>
            </v:shape>
            <v:shape id="_x0000_s1192" style="position:absolute;left:714;top:6510;width:9205;height:0" coordorigin="714,6510" coordsize="9205,0" path="m714,6510r9205,e" filled="f" strokeweight=".58pt">
              <v:path arrowok="t"/>
            </v:shape>
            <v:shape id="_x0000_s1191" style="position:absolute;left:9929;top:6510;width:1549;height:0" coordorigin="9929,6510" coordsize="1549,0" path="m9929,6510r1549,e" filled="f" strokeweight=".58pt">
              <v:path arrowok="t"/>
            </v:shape>
            <v:shape id="_x0000_s1190" style="position:absolute;left:714;top:6942;width:9205;height:0" coordorigin="714,6942" coordsize="9205,0" path="m714,6942r9205,e" filled="f" strokeweight=".58pt">
              <v:path arrowok="t"/>
            </v:shape>
            <v:shape id="_x0000_s1189" style="position:absolute;left:9929;top:6942;width:1549;height:0" coordorigin="9929,6942" coordsize="1549,0" path="m9929,6942r1549,e" filled="f" strokeweight=".58pt">
              <v:path arrowok="t"/>
            </v:shape>
            <v:shape id="_x0000_s1188" style="position:absolute;left:714;top:7375;width:9205;height:0" coordorigin="714,7375" coordsize="9205,0" path="m714,7375r9205,e" filled="f" strokeweight=".20497mm">
              <v:path arrowok="t"/>
            </v:shape>
            <v:shape id="_x0000_s1187" style="position:absolute;left:9929;top:7375;width:1549;height:0" coordorigin="9929,7375" coordsize="1549,0" path="m9929,7375r1549,e" filled="f" strokeweight=".20497mm">
              <v:path arrowok="t"/>
            </v:shape>
            <v:shape id="_x0000_s1186" style="position:absolute;left:714;top:7808;width:9205;height:0" coordorigin="714,7808" coordsize="9205,0" path="m714,7808r9205,e" filled="f" strokeweight=".58pt">
              <v:path arrowok="t"/>
            </v:shape>
            <v:shape id="_x0000_s1185" style="position:absolute;left:9929;top:7808;width:1549;height:0" coordorigin="9929,7808" coordsize="1549,0" path="m9929,7808r1549,e" filled="f" strokeweight=".58pt">
              <v:path arrowok="t"/>
            </v:shape>
            <v:shape id="_x0000_s1184" style="position:absolute;left:709;top:3839;width:0;height:4408" coordorigin="709,3839" coordsize="0,4408" path="m709,3839r,4407e" filled="f" strokeweight=".20497mm">
              <v:path arrowok="t"/>
            </v:shape>
            <v:shape id="_x0000_s1183" style="position:absolute;left:714;top:8242;width:9205;height:0" coordorigin="714,8242" coordsize="9205,0" path="m714,8242r9205,e" filled="f" strokeweight=".58pt">
              <v:path arrowok="t"/>
            </v:shape>
            <v:shape id="_x0000_s1182" style="position:absolute;left:9924;top:3839;width:0;height:4408" coordorigin="9924,3839" coordsize="0,4408" path="m9924,3839r,4407e" filled="f" strokeweight=".58pt">
              <v:path arrowok="t"/>
            </v:shape>
            <v:shape id="_x0000_s1181" style="position:absolute;left:9929;top:8242;width:1549;height:0" coordorigin="9929,8242" coordsize="1549,0" path="m9929,8242r1549,e" filled="f" strokeweight=".58pt">
              <v:path arrowok="t"/>
            </v:shape>
            <v:shape id="_x0000_s1180" style="position:absolute;left:11483;top:3839;width:0;height:4408" coordorigin="11483,3839" coordsize="0,4408" path="m11483,3839r,4407e" filled="f" strokeweight=".58pt">
              <v:path arrowok="t"/>
            </v:shape>
            <w10:wrap anchorx="page" anchory="page"/>
          </v:group>
        </w:pict>
      </w:r>
      <w:r>
        <w:pict w14:anchorId="50B4BBF9">
          <v:group id="_x0000_s1115" style="position:absolute;margin-left:33.75pt;margin-top:68.75pt;width:540.7pt;height:106.2pt;z-index:-251662336;mso-position-horizontal-relative:page;mso-position-vertical-relative:page" coordorigin="675,1375" coordsize="10814,2124">
            <v:shape id="_x0000_s1178" style="position:absolute;left:685;top:1392;width:1153;height:427" coordorigin="685,1392" coordsize="1153,427" path="m685,1819r1153,l1838,1392r-1153,l685,1819xe" fillcolor="#f1f1f1" stroked="f">
              <v:path arrowok="t"/>
            </v:shape>
            <v:shape id="_x0000_s1177" style="position:absolute;left:788;top:1422;width:947;height:184" coordorigin="788,1422" coordsize="947,184" path="m788,1606r947,l1735,1422r-947,l788,1606xe" fillcolor="#f1f1f1" stroked="f">
              <v:path arrowok="t"/>
            </v:shape>
            <v:shape id="_x0000_s1176" style="position:absolute;left:788;top:1606;width:947;height:184" coordorigin="788,1606" coordsize="947,184" path="m788,1789r947,l1735,1606r-947,l788,1789xe" fillcolor="#f1f1f1" stroked="f">
              <v:path arrowok="t"/>
            </v:shape>
            <v:shape id="_x0000_s1175" style="position:absolute;left:685;top:1386;width:1153;height:0" coordorigin="685,1386" coordsize="1153,0" path="m685,1386r1153,e" filled="f" strokeweight=".58pt">
              <v:path arrowok="t"/>
            </v:shape>
            <v:shape id="_x0000_s1174" style="position:absolute;left:1848;top:1386;width:5236;height:0" coordorigin="1848,1386" coordsize="5236,0" path="m1848,1386r5236,e" filled="f" strokeweight=".58pt">
              <v:path arrowok="t"/>
            </v:shape>
            <v:shape id="_x0000_s1173" style="position:absolute;left:7093;top:1392;width:1406;height:427" coordorigin="7093,1392" coordsize="1406,427" path="m7093,1819r1407,l8500,1392r-1407,l7093,1819xe" fillcolor="#f1f1f1" stroked="f">
              <v:path arrowok="t"/>
            </v:shape>
            <v:shape id="_x0000_s1172" style="position:absolute;left:7196;top:1392;width:1201;height:184" coordorigin="7196,1392" coordsize="1201,184" path="m7196,1576r1202,l8398,1392r-1202,l7196,1576xe" fillcolor="#f1f1f1" stroked="f">
              <v:path arrowok="t"/>
            </v:shape>
            <v:shape id="_x0000_s1171" style="position:absolute;left:7196;top:1576;width:1201;height:244" coordorigin="7196,1576" coordsize="1201,244" path="m7196,1819r1202,l8398,1576r-1202,l7196,1819xe" fillcolor="#f1f1f1" stroked="f">
              <v:path arrowok="t"/>
            </v:shape>
            <v:shape id="_x0000_s1170" style="position:absolute;left:7093;top:1386;width:1408;height:0" coordorigin="7093,1386" coordsize="1408,0" path="m7093,1386r1408,e" filled="f" strokeweight=".58pt">
              <v:path arrowok="t"/>
            </v:shape>
            <v:shape id="_x0000_s1169" style="position:absolute;left:8510;top:1386;width:2968;height:0" coordorigin="8510,1386" coordsize="2968,0" path="m8510,1386r2968,e" filled="f" strokeweight=".58pt">
              <v:path arrowok="t"/>
            </v:shape>
            <v:shape id="_x0000_s1168" style="position:absolute;left:1843;top:1381;width:0;height:448" coordorigin="1843,1381" coordsize="0,448" path="m1843,1381r,448e" filled="f" strokeweight=".20497mm">
              <v:path arrowok="t"/>
            </v:shape>
            <v:shape id="_x0000_s1167" style="position:absolute;left:7088;top:1381;width:0;height:448" coordorigin="7088,1381" coordsize="0,448" path="m7088,1381r,448e" filled="f" strokeweight=".20497mm">
              <v:path arrowok="t"/>
            </v:shape>
            <v:shape id="_x0000_s1166" style="position:absolute;left:8506;top:1381;width:0;height:448" coordorigin="8506,1381" coordsize="0,448" path="m8506,1381r,448e" filled="f" strokeweight=".58pt">
              <v:path arrowok="t"/>
            </v:shape>
            <v:shape id="_x0000_s1165" style="position:absolute;left:685;top:1830;width:2257;height:384" coordorigin="685,1830" coordsize="2257,384" path="m685,2214r2257,l2942,1830r-2257,l685,2214xe" fillcolor="#f1f1f1" stroked="f">
              <v:path arrowok="t"/>
            </v:shape>
            <v:shape id="_x0000_s1164" style="position:absolute;left:788;top:1930;width:2052;height:184" coordorigin="788,1930" coordsize="2052,184" path="m788,2113r2052,l2840,1930r-2052,l788,2113xe" fillcolor="#f1f1f1" stroked="f">
              <v:path arrowok="t"/>
            </v:shape>
            <v:shape id="_x0000_s1163" style="position:absolute;left:685;top:1824;width:1153;height:0" coordorigin="685,1824" coordsize="1153,0" path="m685,1824r1153,e" filled="f" strokeweight=".20497mm">
              <v:path arrowok="t"/>
            </v:shape>
            <v:shape id="_x0000_s1162" style="position:absolute;left:1848;top:1824;width:1096;height:0" coordorigin="1848,1824" coordsize="1096,0" path="m1848,1824r1096,e" filled="f" strokeweight=".20497mm">
              <v:path arrowok="t"/>
            </v:shape>
            <v:shape id="_x0000_s1161" style="position:absolute;left:2953;top:1824;width:4130;height:0" coordorigin="2953,1824" coordsize="4130,0" path="m2953,1824r4131,e" filled="f" strokeweight=".20497mm">
              <v:path arrowok="t"/>
            </v:shape>
            <v:shape id="_x0000_s1160" style="position:absolute;left:7093;top:1824;width:1408;height:0" coordorigin="7093,1824" coordsize="1408,0" path="m7093,1824r1408,e" filled="f" strokeweight=".20497mm">
              <v:path arrowok="t"/>
            </v:shape>
            <v:shape id="_x0000_s1159" style="position:absolute;left:8510;top:1824;width:2968;height:0" coordorigin="8510,1824" coordsize="2968,0" path="m8510,1824r2968,e" filled="f" strokeweight=".20497mm">
              <v:path arrowok="t"/>
            </v:shape>
            <v:shape id="_x0000_s1158" style="position:absolute;left:685;top:2224;width:2257;height:384" coordorigin="685,2224" coordsize="2257,384" path="m685,2608r2257,l2942,2224r-2257,l685,2608xe" fillcolor="#f1f1f1" stroked="f">
              <v:path arrowok="t"/>
            </v:shape>
            <v:shape id="_x0000_s1157" style="position:absolute;left:788;top:2232;width:2052;height:184" coordorigin="788,2232" coordsize="2052,184" path="m788,2416r2052,l2840,2232r-2052,l788,2416xe" fillcolor="#f1f1f1" stroked="f">
              <v:path arrowok="t"/>
            </v:shape>
            <v:shape id="_x0000_s1156" style="position:absolute;left:788;top:2416;width:2052;height:184" coordorigin="788,2416" coordsize="2052,184" path="m788,2599r2052,l2840,2416r-2052,l788,2599xe" fillcolor="#f1f1f1" stroked="f">
              <v:path arrowok="t"/>
            </v:shape>
            <v:shape id="_x0000_s1155" style="position:absolute;left:685;top:2219;width:2258;height:0" coordorigin="685,2219" coordsize="2258,0" path="m685,2219r2259,e" filled="f" strokeweight=".58pt">
              <v:path arrowok="t"/>
            </v:shape>
            <v:shape id="_x0000_s1154" style="position:absolute;left:2953;top:2219;width:8525;height:0" coordorigin="2953,2219" coordsize="8525,0" path="m2953,2219r8525,e" filled="f" strokeweight=".58pt">
              <v:path arrowok="t"/>
            </v:shape>
            <v:shape id="_x0000_s1153" style="position:absolute;left:685;top:2617;width:2257;height:428" coordorigin="685,2617" coordsize="2257,428" path="m685,3046r2257,l2942,2617r-2257,l685,3046xe" fillcolor="#f1f1f1" stroked="f">
              <v:path arrowok="t"/>
            </v:shape>
            <v:shape id="_x0000_s1152" style="position:absolute;left:788;top:2740;width:2052;height:184" coordorigin="788,2740" coordsize="2052,184" path="m788,2923r2052,l2840,2740r-2052,l788,2923xe" fillcolor="#f1f1f1" stroked="f">
              <v:path arrowok="t"/>
            </v:shape>
            <v:shape id="_x0000_s1151" style="position:absolute;left:685;top:2612;width:2258;height:0" coordorigin="685,2612" coordsize="2258,0" path="m685,2612r2259,e" filled="f" strokeweight=".20497mm">
              <v:path arrowok="t"/>
            </v:shape>
            <v:shape id="_x0000_s1150" style="position:absolute;left:2953;top:2612;width:2826;height:0" coordorigin="2953,2612" coordsize="2826,0" path="m2953,2612r2826,e" filled="f" strokeweight=".20497mm">
              <v:path arrowok="t"/>
            </v:shape>
            <v:shape id="_x0000_s1149" style="position:absolute;left:5788;top:2617;width:1296;height:428" coordorigin="5788,2617" coordsize="1296,428" path="m5788,3046r1296,l7084,2617r-1296,l5788,3046xe" fillcolor="#f1f1f1" stroked="f">
              <v:path arrowok="t"/>
            </v:shape>
            <v:shape id="_x0000_s1148" style="position:absolute;left:5891;top:2617;width:1090;height:185" coordorigin="5891,2617" coordsize="1090,185" path="m5891,2802r1089,l6980,2617r-1089,l5891,2802xe" fillcolor="#f1f1f1" stroked="f">
              <v:path arrowok="t"/>
            </v:shape>
            <v:shape id="_x0000_s1147" style="position:absolute;left:5891;top:2802;width:1090;height:244" coordorigin="5891,2802" coordsize="1090,244" path="m5891,3046r1089,l6980,2802r-1089,l5891,3046xe" fillcolor="#f1f1f1" stroked="f">
              <v:path arrowok="t"/>
            </v:shape>
            <v:shape id="_x0000_s1146" style="position:absolute;left:5789;top:2612;width:1295;height:0" coordorigin="5789,2612" coordsize="1295,0" path="m5789,2612r1295,e" filled="f" strokeweight=".20497mm">
              <v:path arrowok="t"/>
            </v:shape>
            <v:shape id="_x0000_s1145" style="position:absolute;left:7093;top:2612;width:4385;height:0" coordorigin="7093,2612" coordsize="4385,0" path="m7093,2612r4385,e" filled="f" strokeweight=".20497mm">
              <v:path arrowok="t"/>
            </v:shape>
            <v:shape id="_x0000_s1144" style="position:absolute;left:2948;top:1819;width:0;height:1236" coordorigin="2948,1819" coordsize="0,1236" path="m2948,1819r,1236e" filled="f" strokeweight=".20497mm">
              <v:path arrowok="t"/>
            </v:shape>
            <v:shape id="_x0000_s1143" style="position:absolute;left:685;top:3055;width:1123;height:428" coordorigin="685,3055" coordsize="1123,428" path="m685,3484r1123,l1808,3055r-1123,l685,3484xe" fillcolor="#f1f1f1" stroked="f">
              <v:path arrowok="t"/>
            </v:shape>
            <v:shape id="_x0000_s1142" style="position:absolute;left:788;top:3085;width:918;height:185" coordorigin="788,3085" coordsize="918,185" path="m788,3270r918,l1706,3085r-918,l788,3270xe" fillcolor="#f1f1f1" stroked="f">
              <v:path arrowok="t"/>
            </v:shape>
            <v:shape id="_x0000_s1141" style="position:absolute;left:788;top:3270;width:918;height:184" coordorigin="788,3270" coordsize="918,184" path="m788,3454r918,l1706,3270r-918,l788,3454xe" fillcolor="#f1f1f1" stroked="f">
              <v:path arrowok="t"/>
            </v:shape>
            <v:shape id="_x0000_s1140" style="position:absolute;left:5788;top:3055;width:1296;height:428" coordorigin="5788,3055" coordsize="1296,428" path="m5788,3484r1296,l7084,3055r-1296,l5788,3484xe" fillcolor="#f1f1f1" stroked="f">
              <v:path arrowok="t"/>
            </v:shape>
            <v:shape id="_x0000_s1139" style="position:absolute;left:5891;top:3148;width:1090;height:244" coordorigin="5891,3148" coordsize="1090,244" path="m5891,3391r1089,l6980,3148r-1089,l5891,3391xe" fillcolor="#f1f1f1" stroked="f">
              <v:path arrowok="t"/>
            </v:shape>
            <v:shape id="_x0000_s1138" style="position:absolute;left:685;top:3050;width:1124;height:0" coordorigin="685,3050" coordsize="1124,0" path="m685,3050r1125,e" filled="f" strokeweight=".58pt">
              <v:path arrowok="t"/>
            </v:shape>
            <v:shape id="_x0000_s1137" style="position:absolute;left:1819;top:3050;width:1124;height:0" coordorigin="1819,3050" coordsize="1124,0" path="m1819,3050r1125,e" filled="f" strokeweight=".58pt">
              <v:path arrowok="t"/>
            </v:shape>
            <v:shape id="_x0000_s1136" style="position:absolute;left:2953;top:3050;width:2826;height:0" coordorigin="2953,3050" coordsize="2826,0" path="m2953,3050r2826,e" filled="f" strokeweight=".58pt">
              <v:path arrowok="t"/>
            </v:shape>
            <v:shape id="_x0000_s1135" style="position:absolute;left:5789;top:3050;width:1295;height:0" coordorigin="5789,3050" coordsize="1295,0" path="m5789,3050r1295,e" filled="f" strokeweight=".58pt">
              <v:path arrowok="t"/>
            </v:shape>
            <v:shape id="_x0000_s1134" style="position:absolute;left:7093;top:3050;width:1805;height:0" coordorigin="7093,3050" coordsize="1805,0" path="m7093,3050r1805,e" filled="f" strokeweight=".58pt">
              <v:path arrowok="t"/>
            </v:shape>
            <v:shape id="_x0000_s1133" style="position:absolute;left:8908;top:3055;width:840;height:428" coordorigin="8908,3055" coordsize="840,428" path="m8908,3484r840,l9748,3055r-840,l8908,3484xe" fillcolor="#f1f1f1" stroked="f">
              <v:path arrowok="t"/>
            </v:shape>
            <v:shape id="_x0000_s1132" style="position:absolute;left:9010;top:3055;width:635;height:185" coordorigin="9010,3055" coordsize="635,185" path="m9010,3240r634,l9644,3055r-634,l9010,3240xe" fillcolor="#f1f1f1" stroked="f">
              <v:path arrowok="t"/>
            </v:shape>
            <v:shape id="_x0000_s1131" style="position:absolute;left:9010;top:3240;width:635;height:244" coordorigin="9010,3240" coordsize="635,244" path="m9010,3484r634,l9644,3240r-634,l9010,3484xe" fillcolor="#f1f1f1" stroked="f">
              <v:path arrowok="t"/>
            </v:shape>
            <v:shape id="_x0000_s1130" style="position:absolute;left:8908;top:3050;width:840;height:0" coordorigin="8908,3050" coordsize="840,0" path="m8908,3050r840,e" filled="f" strokeweight=".58pt">
              <v:path arrowok="t"/>
            </v:shape>
            <v:shape id="_x0000_s1129" style="position:absolute;left:9757;top:3050;width:1721;height:0" coordorigin="9757,3050" coordsize="1721,0" path="m9757,3050r1721,e" filled="f" strokeweight=".58pt">
              <v:path arrowok="t"/>
            </v:shape>
            <v:shape id="_x0000_s1128" style="position:absolute;left:680;top:1381;width:0;height:2112" coordorigin="680,1381" coordsize="0,2112" path="m680,1381r,2112e" filled="f" strokeweight=".20497mm">
              <v:path arrowok="t"/>
            </v:shape>
            <v:shape id="_x0000_s1127" style="position:absolute;left:685;top:3488;width:1124;height:0" coordorigin="685,3488" coordsize="1124,0" path="m685,3488r1125,e" filled="f" strokeweight=".58pt">
              <v:path arrowok="t"/>
            </v:shape>
            <v:shape id="_x0000_s1126" style="position:absolute;left:1814;top:3046;width:0;height:448" coordorigin="1814,3046" coordsize="0,448" path="m1814,3046r,447e" filled="f" strokeweight=".20497mm">
              <v:path arrowok="t"/>
            </v:shape>
            <v:shape id="_x0000_s1125" style="position:absolute;left:1819;top:3488;width:3960;height:0" coordorigin="1819,3488" coordsize="3960,0" path="m1819,3488r3960,e" filled="f" strokeweight=".58pt">
              <v:path arrowok="t"/>
            </v:shape>
            <v:shape id="_x0000_s1124" style="position:absolute;left:5784;top:2608;width:0;height:886" coordorigin="5784,2608" coordsize="0,886" path="m5784,2608r,885e" filled="f" strokeweight=".58pt">
              <v:path arrowok="t"/>
            </v:shape>
            <v:shape id="_x0000_s1123" style="position:absolute;left:5789;top:3488;width:1295;height:0" coordorigin="5789,3488" coordsize="1295,0" path="m5789,3488r1295,e" filled="f" strokeweight=".58pt">
              <v:path arrowok="t"/>
            </v:shape>
            <v:shape id="_x0000_s1122" style="position:absolute;left:7088;top:2608;width:0;height:886" coordorigin="7088,2608" coordsize="0,886" path="m7088,2608r,885e" filled="f" strokeweight=".20497mm">
              <v:path arrowok="t"/>
            </v:shape>
            <v:shape id="_x0000_s1121" style="position:absolute;left:7093;top:3488;width:1805;height:0" coordorigin="7093,3488" coordsize="1805,0" path="m7093,3488r1805,e" filled="f" strokeweight=".58pt">
              <v:path arrowok="t"/>
            </v:shape>
            <v:shape id="_x0000_s1120" style="position:absolute;left:8903;top:3046;width:0;height:448" coordorigin="8903,3046" coordsize="0,448" path="m8903,3046r,447e" filled="f" strokeweight=".20497mm">
              <v:path arrowok="t"/>
            </v:shape>
            <v:shape id="_x0000_s1119" style="position:absolute;left:8908;top:3488;width:840;height:0" coordorigin="8908,3488" coordsize="840,0" path="m8908,3488r840,e" filled="f" strokeweight=".58pt">
              <v:path arrowok="t"/>
            </v:shape>
            <v:shape id="_x0000_s1118" style="position:absolute;left:9752;top:3046;width:0;height:448" coordorigin="9752,3046" coordsize="0,448" path="m9752,3046r,447e" filled="f" strokeweight=".20497mm">
              <v:path arrowok="t"/>
            </v:shape>
            <v:shape id="_x0000_s1117" style="position:absolute;left:9757;top:3488;width:1721;height:0" coordorigin="9757,3488" coordsize="1721,0" path="m9757,3488r1721,e" filled="f" strokeweight=".58pt">
              <v:path arrowok="t"/>
            </v:shape>
            <v:shape id="_x0000_s1116" style="position:absolute;left:11483;top:1381;width:0;height:2112" coordorigin="11483,1381" coordsize="0,2112" path="m11483,1381r,2112e" filled="f" strokeweight=".58pt">
              <v:path arrowok="t"/>
            </v:shape>
            <w10:wrap anchorx="page" anchory="page"/>
          </v:group>
        </w:pict>
      </w:r>
    </w:p>
    <w:p w14:paraId="4456B473" w14:textId="77777777" w:rsidR="00EB4487" w:rsidRDefault="00EB4487">
      <w:pPr>
        <w:spacing w:line="200" w:lineRule="exact"/>
      </w:pPr>
    </w:p>
    <w:p w14:paraId="4D5574E5" w14:textId="77777777" w:rsidR="00EB4487" w:rsidRDefault="00FE719D">
      <w:pPr>
        <w:spacing w:before="37" w:line="320" w:lineRule="exact"/>
        <w:ind w:left="3986"/>
        <w:rPr>
          <w:rFonts w:ascii="Arial" w:eastAsia="Arial" w:hAnsi="Arial" w:cs="Arial"/>
          <w:sz w:val="18"/>
          <w:szCs w:val="18"/>
        </w:rPr>
      </w:pPr>
      <w:r>
        <w:rPr>
          <w:rFonts w:ascii="Arial" w:eastAsia="Arial" w:hAnsi="Arial" w:cs="Arial"/>
          <w:b/>
          <w:position w:val="-3"/>
          <w:sz w:val="18"/>
          <w:szCs w:val="18"/>
        </w:rPr>
        <w:t xml:space="preserve">Assessment Criteria                                                                              </w:t>
      </w:r>
      <w:r>
        <w:rPr>
          <w:rFonts w:ascii="Arial" w:eastAsia="Arial" w:hAnsi="Arial" w:cs="Arial"/>
          <w:b/>
          <w:position w:val="9"/>
          <w:sz w:val="18"/>
          <w:szCs w:val="18"/>
        </w:rPr>
        <w:t>Maximum Mark</w:t>
      </w:r>
    </w:p>
    <w:p w14:paraId="62725C37" w14:textId="77777777" w:rsidR="00EB4487" w:rsidRDefault="00EB4487">
      <w:pPr>
        <w:spacing w:before="7" w:line="240" w:lineRule="exact"/>
        <w:rPr>
          <w:sz w:val="24"/>
          <w:szCs w:val="24"/>
        </w:rPr>
      </w:pPr>
    </w:p>
    <w:p w14:paraId="5848A0D1" w14:textId="77777777" w:rsidR="00EB4487" w:rsidRDefault="00FE719D">
      <w:pPr>
        <w:spacing w:before="37" w:line="200" w:lineRule="exact"/>
        <w:ind w:left="357"/>
        <w:rPr>
          <w:rFonts w:ascii="Arial" w:eastAsia="Arial" w:hAnsi="Arial" w:cs="Arial"/>
          <w:sz w:val="18"/>
          <w:szCs w:val="18"/>
        </w:rPr>
      </w:pPr>
      <w:r>
        <w:rPr>
          <w:rFonts w:ascii="Arial" w:eastAsia="Arial" w:hAnsi="Arial" w:cs="Arial"/>
          <w:i/>
          <w:position w:val="-1"/>
          <w:sz w:val="18"/>
          <w:szCs w:val="18"/>
        </w:rPr>
        <w:t xml:space="preserve">AA1: Produce and develop code that generates meshes                                                                                                            </w:t>
      </w:r>
      <w:r>
        <w:rPr>
          <w:rFonts w:ascii="Arial" w:eastAsia="Arial" w:hAnsi="Arial" w:cs="Arial"/>
          <w:position w:val="-1"/>
          <w:sz w:val="18"/>
          <w:szCs w:val="18"/>
        </w:rPr>
        <w:t>7</w:t>
      </w:r>
    </w:p>
    <w:p w14:paraId="754E4EE9" w14:textId="77777777" w:rsidR="00EB4487" w:rsidRDefault="00EB4487">
      <w:pPr>
        <w:spacing w:before="6" w:line="180" w:lineRule="exact"/>
        <w:rPr>
          <w:sz w:val="19"/>
          <w:szCs w:val="19"/>
        </w:rPr>
      </w:pPr>
    </w:p>
    <w:p w14:paraId="58362A71" w14:textId="77777777" w:rsidR="00EB4487" w:rsidRDefault="00FE719D">
      <w:pPr>
        <w:spacing w:before="37" w:line="200" w:lineRule="exact"/>
        <w:ind w:left="357"/>
        <w:rPr>
          <w:rFonts w:ascii="Arial" w:eastAsia="Arial" w:hAnsi="Arial" w:cs="Arial"/>
          <w:sz w:val="18"/>
          <w:szCs w:val="18"/>
        </w:rPr>
      </w:pPr>
      <w:r>
        <w:rPr>
          <w:rFonts w:ascii="Arial" w:eastAsia="Arial" w:hAnsi="Arial" w:cs="Arial"/>
          <w:i/>
          <w:position w:val="-1"/>
          <w:sz w:val="18"/>
          <w:szCs w:val="18"/>
        </w:rPr>
        <w:t xml:space="preserve">AA2: Produce and develop code that generates shapes such as cubes, planes and pyramids        </w:t>
      </w:r>
      <w:r>
        <w:rPr>
          <w:rFonts w:ascii="Arial" w:eastAsia="Arial" w:hAnsi="Arial" w:cs="Arial"/>
          <w:i/>
          <w:position w:val="-1"/>
          <w:sz w:val="18"/>
          <w:szCs w:val="18"/>
        </w:rPr>
        <w:t xml:space="preserve">                                         </w:t>
      </w:r>
      <w:r>
        <w:rPr>
          <w:rFonts w:ascii="Arial" w:eastAsia="Arial" w:hAnsi="Arial" w:cs="Arial"/>
          <w:position w:val="-1"/>
          <w:sz w:val="18"/>
          <w:szCs w:val="18"/>
        </w:rPr>
        <w:t>7</w:t>
      </w:r>
    </w:p>
    <w:p w14:paraId="31071D2C" w14:textId="77777777" w:rsidR="00EB4487" w:rsidRDefault="00EB4487">
      <w:pPr>
        <w:spacing w:before="2" w:line="180" w:lineRule="exact"/>
        <w:rPr>
          <w:sz w:val="19"/>
          <w:szCs w:val="19"/>
        </w:rPr>
      </w:pPr>
    </w:p>
    <w:p w14:paraId="78F6FEF1" w14:textId="77777777" w:rsidR="00EB4487" w:rsidRDefault="00FE719D">
      <w:pPr>
        <w:spacing w:before="37" w:line="200" w:lineRule="exact"/>
        <w:ind w:left="357"/>
        <w:rPr>
          <w:rFonts w:ascii="Arial" w:eastAsia="Arial" w:hAnsi="Arial" w:cs="Arial"/>
          <w:sz w:val="18"/>
          <w:szCs w:val="18"/>
        </w:rPr>
      </w:pPr>
      <w:r>
        <w:rPr>
          <w:rFonts w:ascii="Arial" w:eastAsia="Arial" w:hAnsi="Arial" w:cs="Arial"/>
          <w:i/>
          <w:position w:val="-1"/>
          <w:sz w:val="18"/>
          <w:szCs w:val="18"/>
        </w:rPr>
        <w:t xml:space="preserve">SE1: Generate meshes and shapes that can be generated through code in games                                                                 </w:t>
      </w:r>
      <w:r>
        <w:rPr>
          <w:rFonts w:ascii="Arial" w:eastAsia="Arial" w:hAnsi="Arial" w:cs="Arial"/>
          <w:position w:val="-1"/>
          <w:sz w:val="18"/>
          <w:szCs w:val="18"/>
        </w:rPr>
        <w:t>10</w:t>
      </w:r>
    </w:p>
    <w:p w14:paraId="369F5B36" w14:textId="77777777" w:rsidR="00EB4487" w:rsidRDefault="00EB4487">
      <w:pPr>
        <w:spacing w:before="3" w:line="180" w:lineRule="exact"/>
        <w:rPr>
          <w:sz w:val="19"/>
          <w:szCs w:val="19"/>
        </w:rPr>
      </w:pPr>
    </w:p>
    <w:p w14:paraId="1A7B039B" w14:textId="77777777" w:rsidR="00EB4487" w:rsidRDefault="00FE719D">
      <w:pPr>
        <w:spacing w:before="37"/>
        <w:ind w:left="357"/>
        <w:rPr>
          <w:rFonts w:ascii="Arial" w:eastAsia="Arial" w:hAnsi="Arial" w:cs="Arial"/>
          <w:sz w:val="18"/>
          <w:szCs w:val="18"/>
        </w:rPr>
      </w:pPr>
      <w:r>
        <w:rPr>
          <w:rFonts w:ascii="Arial" w:eastAsia="Arial" w:hAnsi="Arial" w:cs="Arial"/>
          <w:i/>
          <w:sz w:val="18"/>
          <w:szCs w:val="18"/>
        </w:rPr>
        <w:t xml:space="preserve">AA3: Produce and develop code for generating trees and vegetation   </w:t>
      </w:r>
      <w:r>
        <w:rPr>
          <w:rFonts w:ascii="Arial" w:eastAsia="Arial" w:hAnsi="Arial" w:cs="Arial"/>
          <w:i/>
          <w:sz w:val="18"/>
          <w:szCs w:val="18"/>
        </w:rPr>
        <w:t xml:space="preserve">                                                                                      </w:t>
      </w:r>
      <w:r>
        <w:rPr>
          <w:rFonts w:ascii="Arial" w:eastAsia="Arial" w:hAnsi="Arial" w:cs="Arial"/>
          <w:sz w:val="18"/>
          <w:szCs w:val="18"/>
        </w:rPr>
        <w:t>7</w:t>
      </w:r>
    </w:p>
    <w:p w14:paraId="7C4614BE" w14:textId="77777777" w:rsidR="00EB4487" w:rsidRDefault="00EB4487">
      <w:pPr>
        <w:spacing w:before="3" w:line="120" w:lineRule="exact"/>
        <w:rPr>
          <w:sz w:val="12"/>
          <w:szCs w:val="12"/>
        </w:rPr>
      </w:pPr>
    </w:p>
    <w:p w14:paraId="2796A926" w14:textId="77777777" w:rsidR="00EB4487" w:rsidRDefault="00FE719D">
      <w:pPr>
        <w:spacing w:line="160" w:lineRule="exact"/>
        <w:ind w:left="357"/>
        <w:rPr>
          <w:rFonts w:ascii="Arial" w:eastAsia="Arial" w:hAnsi="Arial" w:cs="Arial"/>
          <w:sz w:val="18"/>
          <w:szCs w:val="18"/>
        </w:rPr>
      </w:pPr>
      <w:r>
        <w:rPr>
          <w:rFonts w:ascii="Arial" w:eastAsia="Arial" w:hAnsi="Arial" w:cs="Arial"/>
          <w:i/>
          <w:position w:val="-4"/>
          <w:sz w:val="18"/>
          <w:szCs w:val="18"/>
        </w:rPr>
        <w:t>AA4: Produce and develop code for generating natural elements (for example but not limited to: erosion, rain,</w:t>
      </w:r>
    </w:p>
    <w:p w14:paraId="59E3CE7A" w14:textId="77777777" w:rsidR="00EB4487" w:rsidRDefault="00FE719D">
      <w:pPr>
        <w:spacing w:line="240" w:lineRule="exact"/>
        <w:ind w:left="357"/>
        <w:rPr>
          <w:rFonts w:ascii="Arial" w:eastAsia="Arial" w:hAnsi="Arial" w:cs="Arial"/>
          <w:sz w:val="18"/>
          <w:szCs w:val="18"/>
        </w:rPr>
      </w:pPr>
      <w:r>
        <w:rPr>
          <w:rFonts w:ascii="Arial" w:eastAsia="Arial" w:hAnsi="Arial" w:cs="Arial"/>
          <w:i/>
          <w:position w:val="-1"/>
          <w:sz w:val="18"/>
          <w:szCs w:val="18"/>
        </w:rPr>
        <w:t xml:space="preserve">wind, clouds, fog, sky etc.)                             </w:t>
      </w:r>
      <w:r>
        <w:rPr>
          <w:rFonts w:ascii="Arial" w:eastAsia="Arial" w:hAnsi="Arial" w:cs="Arial"/>
          <w:i/>
          <w:position w:val="-1"/>
          <w:sz w:val="18"/>
          <w:szCs w:val="18"/>
        </w:rPr>
        <w:t xml:space="preserve">                                                                                                                              </w:t>
      </w:r>
      <w:r>
        <w:rPr>
          <w:rFonts w:ascii="Arial" w:eastAsia="Arial" w:hAnsi="Arial" w:cs="Arial"/>
          <w:position w:val="9"/>
          <w:sz w:val="18"/>
          <w:szCs w:val="18"/>
        </w:rPr>
        <w:t>7</w:t>
      </w:r>
    </w:p>
    <w:p w14:paraId="1374F697" w14:textId="77777777" w:rsidR="00EB4487" w:rsidRDefault="00EB4487">
      <w:pPr>
        <w:spacing w:before="3" w:line="120" w:lineRule="exact"/>
        <w:rPr>
          <w:sz w:val="12"/>
          <w:szCs w:val="12"/>
        </w:rPr>
      </w:pPr>
    </w:p>
    <w:p w14:paraId="0924B149" w14:textId="77777777" w:rsidR="00EB4487" w:rsidRDefault="00FE719D">
      <w:pPr>
        <w:spacing w:line="200" w:lineRule="exact"/>
        <w:ind w:left="357"/>
        <w:rPr>
          <w:rFonts w:ascii="Arial" w:eastAsia="Arial" w:hAnsi="Arial" w:cs="Arial"/>
          <w:sz w:val="18"/>
          <w:szCs w:val="18"/>
        </w:rPr>
      </w:pPr>
      <w:r>
        <w:rPr>
          <w:rFonts w:ascii="Arial" w:eastAsia="Arial" w:hAnsi="Arial" w:cs="Arial"/>
          <w:i/>
          <w:position w:val="-1"/>
          <w:sz w:val="18"/>
          <w:szCs w:val="18"/>
        </w:rPr>
        <w:t xml:space="preserve">SE2: Generate random terrains                                                                                                                                                  </w:t>
      </w:r>
      <w:r>
        <w:rPr>
          <w:rFonts w:ascii="Arial" w:eastAsia="Arial" w:hAnsi="Arial" w:cs="Arial"/>
          <w:position w:val="-1"/>
          <w:sz w:val="18"/>
          <w:szCs w:val="18"/>
        </w:rPr>
        <w:t>10</w:t>
      </w:r>
    </w:p>
    <w:p w14:paraId="5FB1FA5C" w14:textId="77777777" w:rsidR="00EB4487" w:rsidRDefault="00EB4487">
      <w:pPr>
        <w:spacing w:before="3" w:line="180" w:lineRule="exact"/>
        <w:rPr>
          <w:sz w:val="19"/>
          <w:szCs w:val="19"/>
        </w:rPr>
      </w:pPr>
    </w:p>
    <w:p w14:paraId="49DE8824" w14:textId="77777777" w:rsidR="00EB4487" w:rsidRDefault="00FE719D">
      <w:pPr>
        <w:spacing w:before="37" w:line="200" w:lineRule="exact"/>
        <w:ind w:left="357"/>
        <w:rPr>
          <w:rFonts w:ascii="Arial" w:eastAsia="Arial" w:hAnsi="Arial" w:cs="Arial"/>
          <w:sz w:val="18"/>
          <w:szCs w:val="18"/>
        </w:rPr>
      </w:pPr>
      <w:r>
        <w:rPr>
          <w:rFonts w:ascii="Arial" w:eastAsia="Arial" w:hAnsi="Arial" w:cs="Arial"/>
          <w:i/>
          <w:position w:val="-1"/>
          <w:sz w:val="18"/>
          <w:szCs w:val="18"/>
        </w:rPr>
        <w:t xml:space="preserve">AA5: Produce and develop code that generates random levels                   </w:t>
      </w:r>
      <w:r>
        <w:rPr>
          <w:rFonts w:ascii="Arial" w:eastAsia="Arial" w:hAnsi="Arial" w:cs="Arial"/>
          <w:i/>
          <w:position w:val="-1"/>
          <w:sz w:val="18"/>
          <w:szCs w:val="18"/>
        </w:rPr>
        <w:t xml:space="preserve">                                                                               </w:t>
      </w:r>
      <w:r>
        <w:rPr>
          <w:rFonts w:ascii="Arial" w:eastAsia="Arial" w:hAnsi="Arial" w:cs="Arial"/>
          <w:position w:val="-1"/>
          <w:sz w:val="18"/>
          <w:szCs w:val="18"/>
        </w:rPr>
        <w:t>7</w:t>
      </w:r>
    </w:p>
    <w:p w14:paraId="7919BC6B" w14:textId="77777777" w:rsidR="00EB4487" w:rsidRDefault="00EB4487">
      <w:pPr>
        <w:spacing w:before="3" w:line="180" w:lineRule="exact"/>
        <w:rPr>
          <w:sz w:val="19"/>
          <w:szCs w:val="19"/>
        </w:rPr>
      </w:pPr>
    </w:p>
    <w:p w14:paraId="6B5E51ED" w14:textId="77777777" w:rsidR="00EB4487" w:rsidRDefault="00FE719D">
      <w:pPr>
        <w:spacing w:before="37" w:line="200" w:lineRule="exact"/>
        <w:ind w:left="357"/>
        <w:rPr>
          <w:rFonts w:ascii="Arial" w:eastAsia="Arial" w:hAnsi="Arial" w:cs="Arial"/>
          <w:sz w:val="18"/>
          <w:szCs w:val="18"/>
        </w:rPr>
      </w:pPr>
      <w:r>
        <w:rPr>
          <w:rFonts w:ascii="Arial" w:eastAsia="Arial" w:hAnsi="Arial" w:cs="Arial"/>
          <w:i/>
          <w:position w:val="-1"/>
          <w:sz w:val="18"/>
          <w:szCs w:val="18"/>
        </w:rPr>
        <w:t xml:space="preserve">SE3: Generate random levels in games                                                                                                                                     </w:t>
      </w:r>
      <w:r>
        <w:rPr>
          <w:rFonts w:ascii="Arial" w:eastAsia="Arial" w:hAnsi="Arial" w:cs="Arial"/>
          <w:position w:val="-1"/>
          <w:sz w:val="18"/>
          <w:szCs w:val="18"/>
        </w:rPr>
        <w:t>10</w:t>
      </w:r>
    </w:p>
    <w:p w14:paraId="1C79D115" w14:textId="77777777" w:rsidR="00EB4487" w:rsidRDefault="00EB4487">
      <w:pPr>
        <w:spacing w:before="2" w:line="180" w:lineRule="exact"/>
        <w:rPr>
          <w:sz w:val="19"/>
          <w:szCs w:val="19"/>
        </w:rPr>
      </w:pPr>
    </w:p>
    <w:p w14:paraId="0856E055" w14:textId="77777777" w:rsidR="00EB4487" w:rsidRDefault="00FE719D">
      <w:pPr>
        <w:spacing w:before="37" w:line="200" w:lineRule="exact"/>
        <w:ind w:left="357"/>
        <w:rPr>
          <w:rFonts w:ascii="Arial" w:eastAsia="Arial" w:hAnsi="Arial" w:cs="Arial"/>
          <w:sz w:val="18"/>
          <w:szCs w:val="18"/>
        </w:rPr>
      </w:pPr>
      <w:r>
        <w:rPr>
          <w:rFonts w:ascii="Arial" w:eastAsia="Arial" w:hAnsi="Arial" w:cs="Arial"/>
          <w:b/>
          <w:position w:val="-1"/>
          <w:sz w:val="18"/>
          <w:szCs w:val="18"/>
        </w:rPr>
        <w:t xml:space="preserve">Total Mark                                                                                                                                                                                  </w:t>
      </w:r>
      <w:r>
        <w:rPr>
          <w:rFonts w:ascii="Arial" w:eastAsia="Arial" w:hAnsi="Arial" w:cs="Arial"/>
          <w:position w:val="-1"/>
          <w:sz w:val="18"/>
          <w:szCs w:val="18"/>
        </w:rPr>
        <w:t>65</w:t>
      </w:r>
    </w:p>
    <w:p w14:paraId="07E8DE38" w14:textId="77777777" w:rsidR="00EB4487" w:rsidRDefault="00EB4487">
      <w:pPr>
        <w:spacing w:before="8" w:line="100" w:lineRule="exact"/>
        <w:rPr>
          <w:sz w:val="10"/>
          <w:szCs w:val="10"/>
        </w:rPr>
      </w:pPr>
    </w:p>
    <w:p w14:paraId="0BA1CCCF" w14:textId="77777777" w:rsidR="00EB4487" w:rsidRDefault="00EB4487">
      <w:pPr>
        <w:spacing w:line="200" w:lineRule="exact"/>
      </w:pPr>
    </w:p>
    <w:p w14:paraId="593AD918" w14:textId="77777777" w:rsidR="00EB4487" w:rsidRDefault="00EB4487">
      <w:pPr>
        <w:spacing w:line="200" w:lineRule="exact"/>
      </w:pPr>
    </w:p>
    <w:p w14:paraId="41A75AE4" w14:textId="77777777" w:rsidR="00EB4487" w:rsidRDefault="00EB4487">
      <w:pPr>
        <w:spacing w:line="200" w:lineRule="exact"/>
      </w:pPr>
    </w:p>
    <w:p w14:paraId="4C56A941" w14:textId="77777777" w:rsidR="00EB4487" w:rsidRDefault="00FE719D">
      <w:pPr>
        <w:spacing w:before="34" w:line="220" w:lineRule="exact"/>
        <w:ind w:left="328"/>
        <w:rPr>
          <w:rFonts w:ascii="Arial" w:eastAsia="Arial" w:hAnsi="Arial" w:cs="Arial"/>
        </w:rPr>
      </w:pPr>
      <w:r>
        <w:rPr>
          <w:rFonts w:ascii="Arial" w:eastAsia="Arial" w:hAnsi="Arial" w:cs="Arial"/>
          <w:b/>
          <w:position w:val="-1"/>
        </w:rPr>
        <w:t>Notes to Students:</w:t>
      </w:r>
    </w:p>
    <w:p w14:paraId="33A806F1" w14:textId="77777777" w:rsidR="00EB4487" w:rsidRDefault="00EB4487">
      <w:pPr>
        <w:spacing w:before="5" w:line="140" w:lineRule="exact"/>
        <w:rPr>
          <w:sz w:val="14"/>
          <w:szCs w:val="14"/>
        </w:rPr>
      </w:pPr>
    </w:p>
    <w:p w14:paraId="501F2DB5" w14:textId="77777777" w:rsidR="00EB4487" w:rsidRDefault="00EB4487">
      <w:pPr>
        <w:spacing w:line="200" w:lineRule="exact"/>
      </w:pPr>
    </w:p>
    <w:p w14:paraId="572950A5" w14:textId="77777777" w:rsidR="00EB4487" w:rsidRDefault="00FE719D">
      <w:pPr>
        <w:spacing w:before="26"/>
        <w:ind w:left="688"/>
        <w:rPr>
          <w:rFonts w:ascii="Arial" w:eastAsia="Arial" w:hAnsi="Arial" w:cs="Arial"/>
          <w:sz w:val="18"/>
          <w:szCs w:val="18"/>
        </w:rPr>
      </w:pPr>
      <w:r>
        <w:rPr>
          <w:rFonts w:ascii="Verdana" w:eastAsia="Verdana" w:hAnsi="Verdana" w:cs="Verdana"/>
          <w:sz w:val="18"/>
          <w:szCs w:val="18"/>
        </w:rPr>
        <w:t xml:space="preserve">•    </w:t>
      </w:r>
      <w:r>
        <w:rPr>
          <w:rFonts w:ascii="Arial" w:eastAsia="Arial" w:hAnsi="Arial" w:cs="Arial"/>
          <w:sz w:val="18"/>
          <w:szCs w:val="18"/>
        </w:rPr>
        <w:t>This assignment brief has been appr</w:t>
      </w:r>
      <w:r>
        <w:rPr>
          <w:rFonts w:ascii="Arial" w:eastAsia="Arial" w:hAnsi="Arial" w:cs="Arial"/>
          <w:sz w:val="18"/>
          <w:szCs w:val="18"/>
        </w:rPr>
        <w:t>oved and released by the Internal Verifier through Classter.</w:t>
      </w:r>
    </w:p>
    <w:p w14:paraId="6707A640" w14:textId="77777777" w:rsidR="00EB4487" w:rsidRDefault="00EB4487">
      <w:pPr>
        <w:spacing w:before="3" w:line="220" w:lineRule="exact"/>
        <w:rPr>
          <w:sz w:val="22"/>
          <w:szCs w:val="22"/>
        </w:rPr>
      </w:pPr>
    </w:p>
    <w:p w14:paraId="2B81DD10" w14:textId="77777777" w:rsidR="00EB4487" w:rsidRDefault="00FE719D">
      <w:pPr>
        <w:tabs>
          <w:tab w:val="left" w:pos="1040"/>
        </w:tabs>
        <w:spacing w:line="200" w:lineRule="exact"/>
        <w:ind w:left="1048" w:right="315" w:hanging="360"/>
        <w:rPr>
          <w:rFonts w:ascii="Arial" w:eastAsia="Arial" w:hAnsi="Arial" w:cs="Arial"/>
          <w:sz w:val="18"/>
          <w:szCs w:val="18"/>
        </w:rPr>
      </w:pPr>
      <w:r>
        <w:rPr>
          <w:rFonts w:ascii="Verdana" w:eastAsia="Verdana" w:hAnsi="Verdana" w:cs="Verdana"/>
          <w:sz w:val="18"/>
          <w:szCs w:val="18"/>
        </w:rPr>
        <w:t>•</w:t>
      </w:r>
      <w:r>
        <w:rPr>
          <w:rFonts w:ascii="Verdana" w:eastAsia="Verdana" w:hAnsi="Verdana" w:cs="Verdana"/>
          <w:sz w:val="18"/>
          <w:szCs w:val="18"/>
        </w:rPr>
        <w:tab/>
      </w:r>
      <w:r>
        <w:rPr>
          <w:rFonts w:ascii="Arial" w:eastAsia="Arial" w:hAnsi="Arial" w:cs="Arial"/>
          <w:sz w:val="18"/>
          <w:szCs w:val="18"/>
        </w:rPr>
        <w:t>Assessment marks and feedback by the lecturer will be available online via Classter (</w:t>
      </w:r>
      <w:hyperlink r:id="rId8">
        <w:r>
          <w:rPr>
            <w:rFonts w:ascii="Arial" w:eastAsia="Arial" w:hAnsi="Arial" w:cs="Arial"/>
            <w:color w:val="0000FF"/>
            <w:sz w:val="18"/>
            <w:szCs w:val="18"/>
            <w:u w:val="single" w:color="0000FF"/>
          </w:rPr>
          <w:t>Http://mcast.classter.com</w:t>
        </w:r>
        <w:r>
          <w:rPr>
            <w:rFonts w:ascii="Arial" w:eastAsia="Arial" w:hAnsi="Arial" w:cs="Arial"/>
            <w:color w:val="000000"/>
            <w:sz w:val="18"/>
            <w:szCs w:val="18"/>
          </w:rPr>
          <w:t>) following</w:t>
        </w:r>
      </w:hyperlink>
      <w:r>
        <w:rPr>
          <w:rFonts w:ascii="Arial" w:eastAsia="Arial" w:hAnsi="Arial" w:cs="Arial"/>
          <w:color w:val="000000"/>
          <w:sz w:val="18"/>
          <w:szCs w:val="18"/>
        </w:rPr>
        <w:t xml:space="preserve"> release by the Internal </w:t>
      </w:r>
      <w:r>
        <w:rPr>
          <w:rFonts w:ascii="Arial" w:eastAsia="Arial" w:hAnsi="Arial" w:cs="Arial"/>
          <w:color w:val="000000"/>
          <w:sz w:val="18"/>
          <w:szCs w:val="18"/>
        </w:rPr>
        <w:t>Verifier</w:t>
      </w:r>
    </w:p>
    <w:p w14:paraId="300A734C" w14:textId="77777777" w:rsidR="00EB4487" w:rsidRDefault="00EB4487">
      <w:pPr>
        <w:spacing w:before="5" w:line="200" w:lineRule="exact"/>
      </w:pPr>
    </w:p>
    <w:p w14:paraId="1BF60533" w14:textId="77777777" w:rsidR="00EB4487" w:rsidRDefault="00FE719D">
      <w:pPr>
        <w:ind w:left="688"/>
        <w:rPr>
          <w:rFonts w:ascii="Arial" w:eastAsia="Arial" w:hAnsi="Arial" w:cs="Arial"/>
          <w:sz w:val="18"/>
          <w:szCs w:val="18"/>
        </w:rPr>
      </w:pPr>
      <w:r>
        <w:rPr>
          <w:rFonts w:ascii="Verdana" w:eastAsia="Verdana" w:hAnsi="Verdana" w:cs="Verdana"/>
          <w:sz w:val="18"/>
          <w:szCs w:val="18"/>
        </w:rPr>
        <w:t xml:space="preserve">•    </w:t>
      </w:r>
      <w:r>
        <w:rPr>
          <w:rFonts w:ascii="Arial" w:eastAsia="Arial" w:hAnsi="Arial" w:cs="Arial"/>
          <w:sz w:val="18"/>
          <w:szCs w:val="18"/>
        </w:rPr>
        <w:t>Students submitting their assignment on Moodle/Unicheck will be requested to confirm online the following statements:</w:t>
      </w:r>
    </w:p>
    <w:p w14:paraId="48324028" w14:textId="77777777" w:rsidR="00EB4487" w:rsidRDefault="00EB4487">
      <w:pPr>
        <w:spacing w:before="6" w:line="200" w:lineRule="exact"/>
      </w:pPr>
    </w:p>
    <w:p w14:paraId="4AD41513" w14:textId="77777777" w:rsidR="00EB4487" w:rsidRDefault="00FE719D">
      <w:pPr>
        <w:ind w:left="1287"/>
        <w:rPr>
          <w:rFonts w:ascii="Arial" w:eastAsia="Arial" w:hAnsi="Arial" w:cs="Arial"/>
          <w:sz w:val="18"/>
          <w:szCs w:val="18"/>
        </w:rPr>
      </w:pPr>
      <w:r>
        <w:rPr>
          <w:rFonts w:ascii="Arial" w:eastAsia="Arial" w:hAnsi="Arial" w:cs="Arial"/>
          <w:b/>
          <w:sz w:val="18"/>
          <w:szCs w:val="18"/>
        </w:rPr>
        <w:t>Student’s declaration prior to handing-in of assignment</w:t>
      </w:r>
    </w:p>
    <w:p w14:paraId="45394BE0" w14:textId="77777777" w:rsidR="00EB4487" w:rsidRDefault="00FE719D">
      <w:pPr>
        <w:spacing w:line="200" w:lineRule="exact"/>
        <w:ind w:left="1380"/>
        <w:rPr>
          <w:rFonts w:ascii="Arial" w:eastAsia="Arial" w:hAnsi="Arial" w:cs="Arial"/>
          <w:sz w:val="18"/>
          <w:szCs w:val="18"/>
        </w:rPr>
      </w:pPr>
      <w:r>
        <w:rPr>
          <w:rFonts w:ascii="Arial Unicode MS" w:eastAsia="Arial Unicode MS" w:hAnsi="Arial Unicode MS" w:cs="Arial Unicode MS"/>
          <w:sz w:val="18"/>
          <w:szCs w:val="18"/>
        </w:rPr>
        <w:t xml:space="preserve"> </w:t>
      </w:r>
      <w:r>
        <w:rPr>
          <w:rFonts w:ascii="Arial" w:eastAsia="Arial" w:hAnsi="Arial" w:cs="Arial"/>
          <w:sz w:val="18"/>
          <w:szCs w:val="18"/>
        </w:rPr>
        <w:t>I certify that the work submitted for this assignment is my own and that I have read and understood the respective</w:t>
      </w:r>
    </w:p>
    <w:p w14:paraId="42209F46" w14:textId="77777777" w:rsidR="00EB4487" w:rsidRDefault="00FE719D">
      <w:pPr>
        <w:ind w:left="1663"/>
        <w:rPr>
          <w:rFonts w:ascii="Arial" w:eastAsia="Arial" w:hAnsi="Arial" w:cs="Arial"/>
          <w:sz w:val="18"/>
          <w:szCs w:val="18"/>
        </w:rPr>
      </w:pPr>
      <w:r>
        <w:rPr>
          <w:rFonts w:ascii="Arial" w:eastAsia="Arial" w:hAnsi="Arial" w:cs="Arial"/>
          <w:sz w:val="18"/>
          <w:szCs w:val="18"/>
        </w:rPr>
        <w:t>Plagiarism Policy</w:t>
      </w:r>
    </w:p>
    <w:p w14:paraId="788B2488" w14:textId="77777777" w:rsidR="00EB4487" w:rsidRDefault="00EB4487">
      <w:pPr>
        <w:spacing w:before="7" w:line="200" w:lineRule="exact"/>
      </w:pPr>
    </w:p>
    <w:p w14:paraId="0D056906" w14:textId="77777777" w:rsidR="00EB4487" w:rsidRDefault="00FE719D">
      <w:pPr>
        <w:ind w:left="1287"/>
        <w:rPr>
          <w:rFonts w:ascii="Arial" w:eastAsia="Arial" w:hAnsi="Arial" w:cs="Arial"/>
          <w:sz w:val="18"/>
          <w:szCs w:val="18"/>
        </w:rPr>
      </w:pPr>
      <w:r>
        <w:rPr>
          <w:rFonts w:ascii="Arial" w:eastAsia="Arial" w:hAnsi="Arial" w:cs="Arial"/>
          <w:b/>
          <w:sz w:val="18"/>
          <w:szCs w:val="18"/>
        </w:rPr>
        <w:t>Student’s declaration on assessment special arrangements</w:t>
      </w:r>
    </w:p>
    <w:p w14:paraId="239AC926" w14:textId="77777777" w:rsidR="00EB4487" w:rsidRDefault="00FE719D">
      <w:pPr>
        <w:spacing w:line="200" w:lineRule="exact"/>
        <w:ind w:left="1303"/>
        <w:rPr>
          <w:rFonts w:ascii="Arial" w:eastAsia="Arial" w:hAnsi="Arial" w:cs="Arial"/>
          <w:sz w:val="18"/>
          <w:szCs w:val="18"/>
        </w:rPr>
      </w:pPr>
      <w:r>
        <w:rPr>
          <w:rFonts w:ascii="Arial Unicode MS" w:eastAsia="Arial Unicode MS" w:hAnsi="Arial Unicode MS" w:cs="Arial Unicode MS"/>
          <w:sz w:val="18"/>
          <w:szCs w:val="18"/>
        </w:rPr>
        <w:t xml:space="preserve">  </w:t>
      </w:r>
      <w:r>
        <w:rPr>
          <w:rFonts w:ascii="Arial" w:eastAsia="Arial" w:hAnsi="Arial" w:cs="Arial"/>
          <w:sz w:val="18"/>
          <w:szCs w:val="18"/>
        </w:rPr>
        <w:t>I certify that adequate support was given to me during the ass</w:t>
      </w:r>
      <w:r>
        <w:rPr>
          <w:rFonts w:ascii="Arial" w:eastAsia="Arial" w:hAnsi="Arial" w:cs="Arial"/>
          <w:sz w:val="18"/>
          <w:szCs w:val="18"/>
        </w:rPr>
        <w:t>ignment through the Institute and/or the Inclusive</w:t>
      </w:r>
    </w:p>
    <w:p w14:paraId="0423729A" w14:textId="77777777" w:rsidR="00EB4487" w:rsidRDefault="00FE719D">
      <w:pPr>
        <w:ind w:left="1663"/>
        <w:rPr>
          <w:rFonts w:ascii="Arial" w:eastAsia="Arial" w:hAnsi="Arial" w:cs="Arial"/>
          <w:sz w:val="18"/>
          <w:szCs w:val="18"/>
        </w:rPr>
      </w:pPr>
      <w:r>
        <w:rPr>
          <w:rFonts w:ascii="Arial" w:eastAsia="Arial" w:hAnsi="Arial" w:cs="Arial"/>
          <w:sz w:val="18"/>
          <w:szCs w:val="18"/>
        </w:rPr>
        <w:t>Education Unit.</w:t>
      </w:r>
    </w:p>
    <w:p w14:paraId="5EF02F79" w14:textId="77777777" w:rsidR="00EB4487" w:rsidRDefault="00FE719D">
      <w:pPr>
        <w:spacing w:line="200" w:lineRule="exact"/>
        <w:ind w:left="1303"/>
        <w:rPr>
          <w:rFonts w:ascii="Arial" w:eastAsia="Arial" w:hAnsi="Arial" w:cs="Arial"/>
          <w:sz w:val="18"/>
          <w:szCs w:val="18"/>
        </w:rPr>
      </w:pPr>
      <w:r>
        <w:pict w14:anchorId="409C2B81">
          <v:group id="_x0000_s1113" style="position:absolute;left:0;text-align:left;margin-left:28.4pt;margin-top:802.85pt;width:529.15pt;height:0;z-index:-251659264;mso-position-horizontal-relative:page;mso-position-vertical-relative:page" coordorigin="568,16056" coordsize="10583,0">
            <v:shape id="_x0000_s1114" style="position:absolute;left:568;top:16056;width:10583;height:0" coordorigin="568,16056" coordsize="10583,0" path="m568,16056r10582,e" filled="f" strokeweight=".25056mm">
              <v:path arrowok="t"/>
            </v:shape>
            <w10:wrap anchorx="page" anchory="page"/>
          </v:group>
        </w:pict>
      </w:r>
      <w:r>
        <w:rPr>
          <w:rFonts w:ascii="Arial Unicode MS" w:eastAsia="Arial Unicode MS" w:hAnsi="Arial Unicode MS" w:cs="Arial Unicode MS"/>
          <w:position w:val="-1"/>
          <w:sz w:val="18"/>
          <w:szCs w:val="18"/>
        </w:rPr>
        <w:t xml:space="preserve">  </w:t>
      </w:r>
      <w:r>
        <w:rPr>
          <w:rFonts w:ascii="Arial" w:eastAsia="Arial" w:hAnsi="Arial" w:cs="Arial"/>
          <w:position w:val="-1"/>
          <w:sz w:val="18"/>
          <w:szCs w:val="18"/>
        </w:rPr>
        <w:t>I declare that I refused the special support offered by theInstitute.</w:t>
      </w:r>
    </w:p>
    <w:p w14:paraId="3F5A1145" w14:textId="77777777" w:rsidR="00EB4487" w:rsidRDefault="00EB4487">
      <w:pPr>
        <w:spacing w:line="200" w:lineRule="exact"/>
      </w:pPr>
    </w:p>
    <w:p w14:paraId="7D555583" w14:textId="77777777" w:rsidR="00EB4487" w:rsidRDefault="00EB4487">
      <w:pPr>
        <w:spacing w:line="200" w:lineRule="exact"/>
      </w:pPr>
    </w:p>
    <w:p w14:paraId="4DBE6D70" w14:textId="77777777" w:rsidR="00EB4487" w:rsidRDefault="00EB4487">
      <w:pPr>
        <w:spacing w:line="200" w:lineRule="exact"/>
      </w:pPr>
    </w:p>
    <w:p w14:paraId="1D793C6E" w14:textId="77777777" w:rsidR="00EB4487" w:rsidRDefault="00EB4487">
      <w:pPr>
        <w:spacing w:line="200" w:lineRule="exact"/>
      </w:pPr>
    </w:p>
    <w:p w14:paraId="4F0FFA2A" w14:textId="77777777" w:rsidR="00EB4487" w:rsidRDefault="00EB4487">
      <w:pPr>
        <w:spacing w:line="200" w:lineRule="exact"/>
      </w:pPr>
    </w:p>
    <w:p w14:paraId="32FCEB8F" w14:textId="77777777" w:rsidR="00EB4487" w:rsidRDefault="00EB4487">
      <w:pPr>
        <w:spacing w:line="200" w:lineRule="exact"/>
      </w:pPr>
    </w:p>
    <w:p w14:paraId="2BE59FAC" w14:textId="77777777" w:rsidR="00EB4487" w:rsidRDefault="00EB4487">
      <w:pPr>
        <w:spacing w:line="200" w:lineRule="exact"/>
      </w:pPr>
    </w:p>
    <w:p w14:paraId="232B5158" w14:textId="77777777" w:rsidR="00EB4487" w:rsidRDefault="00EB4487">
      <w:pPr>
        <w:spacing w:line="200" w:lineRule="exact"/>
      </w:pPr>
    </w:p>
    <w:p w14:paraId="4FDC57DD" w14:textId="77777777" w:rsidR="00EB4487" w:rsidRDefault="00EB4487">
      <w:pPr>
        <w:spacing w:line="200" w:lineRule="exact"/>
      </w:pPr>
    </w:p>
    <w:p w14:paraId="53238A48" w14:textId="77777777" w:rsidR="00EB4487" w:rsidRDefault="00EB4487">
      <w:pPr>
        <w:spacing w:line="200" w:lineRule="exact"/>
      </w:pPr>
    </w:p>
    <w:p w14:paraId="157CD38F" w14:textId="77777777" w:rsidR="00EB4487" w:rsidRDefault="00EB4487">
      <w:pPr>
        <w:spacing w:line="200" w:lineRule="exact"/>
      </w:pPr>
    </w:p>
    <w:p w14:paraId="70CCE1E6" w14:textId="77777777" w:rsidR="00EB4487" w:rsidRDefault="00EB4487">
      <w:pPr>
        <w:spacing w:line="200" w:lineRule="exact"/>
      </w:pPr>
    </w:p>
    <w:p w14:paraId="7F03234C" w14:textId="77777777" w:rsidR="00EB4487" w:rsidRDefault="00EB4487">
      <w:pPr>
        <w:spacing w:line="200" w:lineRule="exact"/>
      </w:pPr>
    </w:p>
    <w:p w14:paraId="366E066F" w14:textId="77777777" w:rsidR="00EB4487" w:rsidRDefault="00EB4487">
      <w:pPr>
        <w:spacing w:line="200" w:lineRule="exact"/>
      </w:pPr>
    </w:p>
    <w:p w14:paraId="35F9927D" w14:textId="77777777" w:rsidR="00EB4487" w:rsidRDefault="00EB4487">
      <w:pPr>
        <w:spacing w:line="200" w:lineRule="exact"/>
      </w:pPr>
    </w:p>
    <w:p w14:paraId="427587CC" w14:textId="77777777" w:rsidR="00EB4487" w:rsidRDefault="00EB4487">
      <w:pPr>
        <w:spacing w:line="200" w:lineRule="exact"/>
      </w:pPr>
    </w:p>
    <w:p w14:paraId="31E77467" w14:textId="77777777" w:rsidR="00EB4487" w:rsidRDefault="00EB4487">
      <w:pPr>
        <w:spacing w:before="7" w:line="220" w:lineRule="exact"/>
        <w:rPr>
          <w:sz w:val="22"/>
          <w:szCs w:val="22"/>
        </w:rPr>
      </w:pPr>
    </w:p>
    <w:p w14:paraId="17695E59" w14:textId="77777777" w:rsidR="00EB4487" w:rsidRDefault="00FE719D">
      <w:pPr>
        <w:spacing w:before="39"/>
        <w:ind w:left="108"/>
        <w:rPr>
          <w:rFonts w:ascii="Arial" w:eastAsia="Arial" w:hAnsi="Arial" w:cs="Arial"/>
          <w:sz w:val="16"/>
          <w:szCs w:val="16"/>
        </w:rPr>
        <w:sectPr w:rsidR="00EB4487">
          <w:type w:val="continuous"/>
          <w:pgSz w:w="11920" w:h="16840"/>
          <w:pgMar w:top="100" w:right="440" w:bottom="280" w:left="460" w:header="720" w:footer="720" w:gutter="0"/>
          <w:cols w:space="720"/>
        </w:sectPr>
      </w:pPr>
      <w:r>
        <w:rPr>
          <w:rFonts w:ascii="Arial" w:eastAsia="Arial" w:hAnsi="Arial" w:cs="Arial"/>
          <w:b/>
          <w:i/>
          <w:w w:val="99"/>
          <w:sz w:val="16"/>
          <w:szCs w:val="16"/>
        </w:rPr>
        <w:t>MCAST</w:t>
      </w:r>
      <w:r>
        <w:rPr>
          <w:rFonts w:ascii="Arial" w:eastAsia="Arial" w:hAnsi="Arial" w:cs="Arial"/>
          <w:b/>
          <w:i/>
          <w:sz w:val="16"/>
          <w:szCs w:val="16"/>
        </w:rPr>
        <w:t xml:space="preserve"> </w:t>
      </w:r>
      <w:r>
        <w:rPr>
          <w:rFonts w:ascii="Arial" w:eastAsia="Arial" w:hAnsi="Arial" w:cs="Arial"/>
          <w:b/>
          <w:i/>
          <w:w w:val="99"/>
          <w:sz w:val="16"/>
          <w:szCs w:val="16"/>
        </w:rPr>
        <w:t>Controlled</w:t>
      </w:r>
      <w:r>
        <w:rPr>
          <w:rFonts w:ascii="Arial" w:eastAsia="Arial" w:hAnsi="Arial" w:cs="Arial"/>
          <w:b/>
          <w:i/>
          <w:sz w:val="16"/>
          <w:szCs w:val="16"/>
        </w:rPr>
        <w:t xml:space="preserve"> </w:t>
      </w:r>
      <w:r>
        <w:rPr>
          <w:rFonts w:ascii="Arial" w:eastAsia="Arial" w:hAnsi="Arial" w:cs="Arial"/>
          <w:b/>
          <w:i/>
          <w:w w:val="99"/>
          <w:sz w:val="16"/>
          <w:szCs w:val="16"/>
        </w:rPr>
        <w:t>and</w:t>
      </w:r>
      <w:r>
        <w:rPr>
          <w:rFonts w:ascii="Arial" w:eastAsia="Arial" w:hAnsi="Arial" w:cs="Arial"/>
          <w:b/>
          <w:i/>
          <w:sz w:val="16"/>
          <w:szCs w:val="16"/>
        </w:rPr>
        <w:t xml:space="preserve"> </w:t>
      </w:r>
      <w:r>
        <w:rPr>
          <w:rFonts w:ascii="Arial" w:eastAsia="Arial" w:hAnsi="Arial" w:cs="Arial"/>
          <w:b/>
          <w:i/>
          <w:w w:val="99"/>
          <w:sz w:val="16"/>
          <w:szCs w:val="16"/>
        </w:rPr>
        <w:t>approved</w:t>
      </w:r>
      <w:r>
        <w:rPr>
          <w:rFonts w:ascii="Arial" w:eastAsia="Arial" w:hAnsi="Arial" w:cs="Arial"/>
          <w:b/>
          <w:i/>
          <w:sz w:val="16"/>
          <w:szCs w:val="16"/>
        </w:rPr>
        <w:t xml:space="preserve"> </w:t>
      </w:r>
      <w:r>
        <w:rPr>
          <w:rFonts w:ascii="Arial" w:eastAsia="Arial" w:hAnsi="Arial" w:cs="Arial"/>
          <w:b/>
          <w:i/>
          <w:w w:val="99"/>
          <w:sz w:val="16"/>
          <w:szCs w:val="16"/>
        </w:rPr>
        <w:t>document</w:t>
      </w:r>
      <w:r>
        <w:rPr>
          <w:rFonts w:ascii="Arial" w:eastAsia="Arial" w:hAnsi="Arial" w:cs="Arial"/>
          <w:b/>
          <w:i/>
          <w:sz w:val="16"/>
          <w:szCs w:val="16"/>
        </w:rPr>
        <w:t xml:space="preserve">                                                             </w:t>
      </w:r>
      <w:r>
        <w:rPr>
          <w:rFonts w:ascii="Arial" w:eastAsia="Arial" w:hAnsi="Arial" w:cs="Arial"/>
          <w:b/>
          <w:i/>
          <w:w w:val="99"/>
          <w:sz w:val="16"/>
          <w:szCs w:val="16"/>
        </w:rPr>
        <w:t>Unauthorised</w:t>
      </w:r>
      <w:r>
        <w:rPr>
          <w:rFonts w:ascii="Arial" w:eastAsia="Arial" w:hAnsi="Arial" w:cs="Arial"/>
          <w:b/>
          <w:i/>
          <w:sz w:val="16"/>
          <w:szCs w:val="16"/>
        </w:rPr>
        <w:t xml:space="preserve"> </w:t>
      </w:r>
      <w:r>
        <w:rPr>
          <w:rFonts w:ascii="Arial" w:eastAsia="Arial" w:hAnsi="Arial" w:cs="Arial"/>
          <w:b/>
          <w:i/>
          <w:w w:val="99"/>
          <w:sz w:val="16"/>
          <w:szCs w:val="16"/>
        </w:rPr>
        <w:t>copying</w:t>
      </w:r>
      <w:r>
        <w:rPr>
          <w:rFonts w:ascii="Arial" w:eastAsia="Arial" w:hAnsi="Arial" w:cs="Arial"/>
          <w:b/>
          <w:i/>
          <w:sz w:val="16"/>
          <w:szCs w:val="16"/>
        </w:rPr>
        <w:t xml:space="preserve"> </w:t>
      </w:r>
      <w:r>
        <w:rPr>
          <w:rFonts w:ascii="Arial" w:eastAsia="Arial" w:hAnsi="Arial" w:cs="Arial"/>
          <w:b/>
          <w:i/>
          <w:w w:val="99"/>
          <w:sz w:val="16"/>
          <w:szCs w:val="16"/>
        </w:rPr>
        <w:t>or</w:t>
      </w:r>
      <w:r>
        <w:rPr>
          <w:rFonts w:ascii="Arial" w:eastAsia="Arial" w:hAnsi="Arial" w:cs="Arial"/>
          <w:b/>
          <w:i/>
          <w:sz w:val="16"/>
          <w:szCs w:val="16"/>
        </w:rPr>
        <w:t xml:space="preserve"> </w:t>
      </w:r>
      <w:r>
        <w:rPr>
          <w:rFonts w:ascii="Arial" w:eastAsia="Arial" w:hAnsi="Arial" w:cs="Arial"/>
          <w:b/>
          <w:i/>
          <w:w w:val="99"/>
          <w:sz w:val="16"/>
          <w:szCs w:val="16"/>
        </w:rPr>
        <w:t>communication</w:t>
      </w:r>
      <w:r>
        <w:rPr>
          <w:rFonts w:ascii="Arial" w:eastAsia="Arial" w:hAnsi="Arial" w:cs="Arial"/>
          <w:b/>
          <w:i/>
          <w:sz w:val="16"/>
          <w:szCs w:val="16"/>
        </w:rPr>
        <w:t xml:space="preserve"> </w:t>
      </w:r>
      <w:r>
        <w:rPr>
          <w:rFonts w:ascii="Arial" w:eastAsia="Arial" w:hAnsi="Arial" w:cs="Arial"/>
          <w:b/>
          <w:i/>
          <w:w w:val="99"/>
          <w:sz w:val="16"/>
          <w:szCs w:val="16"/>
        </w:rPr>
        <w:t>strictly</w:t>
      </w:r>
      <w:r>
        <w:rPr>
          <w:rFonts w:ascii="Arial" w:eastAsia="Arial" w:hAnsi="Arial" w:cs="Arial"/>
          <w:b/>
          <w:i/>
          <w:sz w:val="16"/>
          <w:szCs w:val="16"/>
        </w:rPr>
        <w:t xml:space="preserve"> </w:t>
      </w:r>
      <w:r>
        <w:rPr>
          <w:rFonts w:ascii="Arial" w:eastAsia="Arial" w:hAnsi="Arial" w:cs="Arial"/>
          <w:b/>
          <w:i/>
          <w:w w:val="99"/>
          <w:sz w:val="16"/>
          <w:szCs w:val="16"/>
        </w:rPr>
        <w:t>prohibited</w:t>
      </w:r>
    </w:p>
    <w:p w14:paraId="40554862" w14:textId="77777777" w:rsidR="00EB4487" w:rsidRDefault="00EB4487">
      <w:pPr>
        <w:spacing w:before="5" w:line="100" w:lineRule="exact"/>
        <w:rPr>
          <w:sz w:val="10"/>
          <w:szCs w:val="10"/>
        </w:rPr>
      </w:pPr>
    </w:p>
    <w:p w14:paraId="22C6BF74" w14:textId="77777777" w:rsidR="00EB4487" w:rsidRDefault="00FE719D">
      <w:pPr>
        <w:ind w:right="259"/>
        <w:jc w:val="right"/>
        <w:rPr>
          <w:rFonts w:ascii="Calibri" w:eastAsia="Calibri" w:hAnsi="Calibri" w:cs="Calibri"/>
          <w:sz w:val="24"/>
          <w:szCs w:val="24"/>
        </w:rPr>
      </w:pPr>
      <w:r>
        <w:rPr>
          <w:rFonts w:ascii="Calibri" w:eastAsia="Calibri" w:hAnsi="Calibri" w:cs="Calibri"/>
          <w:b/>
          <w:sz w:val="24"/>
          <w:szCs w:val="24"/>
        </w:rPr>
        <w:t>ITCGR-506-2003</w:t>
      </w:r>
    </w:p>
    <w:p w14:paraId="3DAB958A" w14:textId="77777777" w:rsidR="00EB4487" w:rsidRDefault="00EB4487">
      <w:pPr>
        <w:spacing w:before="7" w:line="140" w:lineRule="exact"/>
        <w:rPr>
          <w:sz w:val="14"/>
          <w:szCs w:val="14"/>
        </w:rPr>
      </w:pPr>
    </w:p>
    <w:p w14:paraId="7A94A526" w14:textId="77777777" w:rsidR="00EB4487" w:rsidRDefault="00FE719D">
      <w:pPr>
        <w:ind w:right="256"/>
        <w:jc w:val="right"/>
        <w:rPr>
          <w:rFonts w:ascii="Calibri" w:eastAsia="Calibri" w:hAnsi="Calibri" w:cs="Calibri"/>
          <w:sz w:val="24"/>
          <w:szCs w:val="24"/>
        </w:rPr>
      </w:pPr>
      <w:r>
        <w:pict w14:anchorId="423DCADB">
          <v:group id="_x0000_s1111" style="position:absolute;left:0;text-align:left;margin-left:1in;margin-top:52.85pt;width:450.8pt;height:0;z-index:-251658240;mso-position-horizontal-relative:page" coordorigin="1440,1057" coordsize="9016,0">
            <v:shape id="_x0000_s1112" style="position:absolute;left:1440;top:1057;width:9016;height:0" coordorigin="1440,1057" coordsize="9016,0" path="m1440,1057r9016,e" filled="f" strokeweight=".58pt">
              <v:path arrowok="t"/>
            </v:shape>
            <w10:wrap anchorx="page"/>
          </v:group>
        </w:pict>
      </w:r>
      <w:r>
        <w:pict w14:anchorId="579C08FA">
          <v:shape id="_x0000_s1110" type="#_x0000_t75" style="position:absolute;left:0;text-align:left;margin-left:77.4pt;margin-top:1in;width:159.8pt;height:37.4pt;z-index:-251656192;mso-position-horizontal-relative:page;mso-position-vertical-relative:page">
            <v:imagedata r:id="rId9" o:title=""/>
            <w10:wrap anchorx="page" anchory="page"/>
          </v:shape>
        </w:pict>
      </w:r>
      <w:r>
        <w:rPr>
          <w:rFonts w:ascii="Calibri" w:eastAsia="Calibri" w:hAnsi="Calibri" w:cs="Calibri"/>
          <w:b/>
          <w:sz w:val="24"/>
          <w:szCs w:val="24"/>
        </w:rPr>
        <w:t>Programming for Computer Graphics</w:t>
      </w:r>
    </w:p>
    <w:p w14:paraId="339090BA" w14:textId="77777777" w:rsidR="00EB4487" w:rsidRDefault="00EB4487">
      <w:pPr>
        <w:spacing w:line="200" w:lineRule="exact"/>
      </w:pPr>
    </w:p>
    <w:p w14:paraId="4C0CF507" w14:textId="77777777" w:rsidR="00EB4487" w:rsidRDefault="00EB4487">
      <w:pPr>
        <w:spacing w:line="200" w:lineRule="exact"/>
      </w:pPr>
    </w:p>
    <w:p w14:paraId="2820F5FF" w14:textId="77777777" w:rsidR="00EB4487" w:rsidRDefault="00EB4487">
      <w:pPr>
        <w:spacing w:line="200" w:lineRule="exact"/>
      </w:pPr>
    </w:p>
    <w:p w14:paraId="1389F30F" w14:textId="77777777" w:rsidR="00EB4487" w:rsidRDefault="00EB4487">
      <w:pPr>
        <w:spacing w:line="200" w:lineRule="exact"/>
      </w:pPr>
    </w:p>
    <w:p w14:paraId="2E3E3B80" w14:textId="77777777" w:rsidR="00EB4487" w:rsidRDefault="00EB4487">
      <w:pPr>
        <w:spacing w:before="14" w:line="200" w:lineRule="exact"/>
      </w:pPr>
    </w:p>
    <w:p w14:paraId="247D680E" w14:textId="77777777" w:rsidR="00EB4487" w:rsidRDefault="00FE719D">
      <w:pPr>
        <w:spacing w:line="380" w:lineRule="exact"/>
        <w:ind w:left="1122" w:right="1131"/>
        <w:jc w:val="center"/>
        <w:rPr>
          <w:rFonts w:ascii="Calibri" w:eastAsia="Calibri" w:hAnsi="Calibri" w:cs="Calibri"/>
          <w:sz w:val="32"/>
          <w:szCs w:val="32"/>
        </w:rPr>
      </w:pPr>
      <w:r>
        <w:pict w14:anchorId="18113B5C">
          <v:group id="_x0000_s1108" style="position:absolute;left:0;text-align:left;margin-left:71.3pt;margin-top:51.3pt;width:451.5pt;height:0;z-index:-251657216;mso-position-horizontal-relative:page" coordorigin="1426,1026" coordsize="9030,0">
            <v:shape id="_x0000_s1109" style="position:absolute;left:1426;top:1026;width:9030;height:0" coordorigin="1426,1026" coordsize="9030,0" path="m1426,1026r9030,e" filled="f" strokeweight=".20497mm">
              <v:path arrowok="t"/>
            </v:shape>
            <w10:wrap anchorx="page"/>
          </v:group>
        </w:pict>
      </w:r>
      <w:r>
        <w:rPr>
          <w:rFonts w:ascii="Calibri" w:eastAsia="Calibri" w:hAnsi="Calibri" w:cs="Calibri"/>
          <w:position w:val="1"/>
          <w:sz w:val="32"/>
          <w:szCs w:val="32"/>
        </w:rPr>
        <w:t>Assignment: Procedural Content Generation in Games</w:t>
      </w:r>
    </w:p>
    <w:p w14:paraId="7A0DB0A8" w14:textId="77777777" w:rsidR="00EB4487" w:rsidRDefault="00EB4487">
      <w:pPr>
        <w:spacing w:before="10" w:line="180" w:lineRule="exact"/>
        <w:rPr>
          <w:sz w:val="18"/>
          <w:szCs w:val="18"/>
        </w:rPr>
      </w:pPr>
    </w:p>
    <w:p w14:paraId="7A3F197C" w14:textId="77777777" w:rsidR="00EB4487" w:rsidRDefault="00FE719D">
      <w:pPr>
        <w:ind w:left="3720" w:right="3730"/>
        <w:jc w:val="center"/>
        <w:rPr>
          <w:rFonts w:ascii="Calibri" w:eastAsia="Calibri" w:hAnsi="Calibri" w:cs="Calibri"/>
          <w:sz w:val="24"/>
          <w:szCs w:val="24"/>
        </w:rPr>
      </w:pPr>
      <w:r>
        <w:rPr>
          <w:rFonts w:ascii="Calibri" w:eastAsia="Calibri" w:hAnsi="Calibri" w:cs="Calibri"/>
          <w:sz w:val="24"/>
          <w:szCs w:val="24"/>
        </w:rPr>
        <w:t>Home Assignment</w:t>
      </w:r>
    </w:p>
    <w:p w14:paraId="61C19F02" w14:textId="77777777" w:rsidR="00EB4487" w:rsidRDefault="00EB4487">
      <w:pPr>
        <w:spacing w:line="140" w:lineRule="exact"/>
        <w:rPr>
          <w:sz w:val="15"/>
          <w:szCs w:val="15"/>
        </w:rPr>
      </w:pPr>
    </w:p>
    <w:p w14:paraId="5BFDFE65" w14:textId="77777777" w:rsidR="00EB4487" w:rsidRDefault="00EB4487">
      <w:pPr>
        <w:spacing w:line="200" w:lineRule="exact"/>
      </w:pPr>
    </w:p>
    <w:p w14:paraId="3A154D65" w14:textId="77777777" w:rsidR="00EB4487" w:rsidRDefault="00EB4487">
      <w:pPr>
        <w:spacing w:line="200" w:lineRule="exact"/>
      </w:pPr>
    </w:p>
    <w:p w14:paraId="5E46FA53" w14:textId="77777777" w:rsidR="00EB4487" w:rsidRDefault="00EB4487">
      <w:pPr>
        <w:spacing w:line="200" w:lineRule="exact"/>
      </w:pPr>
    </w:p>
    <w:p w14:paraId="63FE2BCD" w14:textId="77777777" w:rsidR="00EB4487" w:rsidRDefault="00FE719D">
      <w:pPr>
        <w:spacing w:before="7"/>
        <w:ind w:left="140"/>
        <w:rPr>
          <w:rFonts w:ascii="Calibri" w:eastAsia="Calibri" w:hAnsi="Calibri" w:cs="Calibri"/>
          <w:sz w:val="24"/>
          <w:szCs w:val="24"/>
        </w:rPr>
      </w:pPr>
      <w:r>
        <w:rPr>
          <w:rFonts w:ascii="Calibri" w:eastAsia="Calibri" w:hAnsi="Calibri" w:cs="Calibri"/>
          <w:b/>
          <w:sz w:val="24"/>
          <w:szCs w:val="24"/>
        </w:rPr>
        <w:t>Assignment Guidelines</w:t>
      </w:r>
    </w:p>
    <w:p w14:paraId="28E335A9" w14:textId="77777777" w:rsidR="00EB4487" w:rsidRDefault="00EB4487">
      <w:pPr>
        <w:spacing w:before="6" w:line="100" w:lineRule="exact"/>
        <w:rPr>
          <w:sz w:val="10"/>
          <w:szCs w:val="10"/>
        </w:rPr>
      </w:pPr>
    </w:p>
    <w:p w14:paraId="2F8E543C" w14:textId="77777777" w:rsidR="00EB4487" w:rsidRDefault="00EB4487">
      <w:pPr>
        <w:spacing w:line="200" w:lineRule="exact"/>
      </w:pPr>
    </w:p>
    <w:p w14:paraId="02425259" w14:textId="77777777" w:rsidR="00EB4487" w:rsidRDefault="00EB4487">
      <w:pPr>
        <w:spacing w:line="200" w:lineRule="exact"/>
      </w:pPr>
    </w:p>
    <w:p w14:paraId="455DDDEC" w14:textId="77777777" w:rsidR="00EB4487" w:rsidRDefault="00EB4487">
      <w:pPr>
        <w:spacing w:line="200" w:lineRule="exact"/>
      </w:pPr>
    </w:p>
    <w:p w14:paraId="3D178C6A" w14:textId="77777777" w:rsidR="00EB4487" w:rsidRDefault="00EB4487">
      <w:pPr>
        <w:spacing w:line="200" w:lineRule="exact"/>
      </w:pPr>
    </w:p>
    <w:p w14:paraId="4B729BA5" w14:textId="77777777" w:rsidR="00EB4487" w:rsidRDefault="00FE719D">
      <w:pPr>
        <w:ind w:left="140"/>
        <w:rPr>
          <w:rFonts w:ascii="Calibri" w:eastAsia="Calibri" w:hAnsi="Calibri" w:cs="Calibri"/>
          <w:sz w:val="24"/>
          <w:szCs w:val="24"/>
        </w:rPr>
      </w:pPr>
      <w:r>
        <w:rPr>
          <w:rFonts w:ascii="Calibri" w:eastAsia="Calibri" w:hAnsi="Calibri" w:cs="Calibri"/>
          <w:b/>
          <w:sz w:val="24"/>
          <w:szCs w:val="24"/>
        </w:rPr>
        <w:t>Read the following instructions carefully:</w:t>
      </w:r>
    </w:p>
    <w:p w14:paraId="06C9DA51" w14:textId="77777777" w:rsidR="00EB4487" w:rsidRDefault="00EB4487">
      <w:pPr>
        <w:spacing w:before="1" w:line="100" w:lineRule="exact"/>
        <w:rPr>
          <w:sz w:val="11"/>
          <w:szCs w:val="11"/>
        </w:rPr>
      </w:pPr>
    </w:p>
    <w:p w14:paraId="08C912F2" w14:textId="77777777" w:rsidR="00EB4487" w:rsidRDefault="00EB4487">
      <w:pPr>
        <w:spacing w:line="200" w:lineRule="exact"/>
      </w:pPr>
    </w:p>
    <w:p w14:paraId="24E88643" w14:textId="77777777" w:rsidR="00EB4487" w:rsidRDefault="00FE719D">
      <w:pPr>
        <w:tabs>
          <w:tab w:val="left" w:pos="860"/>
        </w:tabs>
        <w:spacing w:line="356" w:lineRule="auto"/>
        <w:ind w:left="860" w:right="97" w:hanging="360"/>
        <w:jc w:val="both"/>
        <w:rPr>
          <w:rFonts w:ascii="Calibri" w:eastAsia="Calibri" w:hAnsi="Calibri" w:cs="Calibri"/>
          <w:sz w:val="24"/>
          <w:szCs w:val="24"/>
        </w:rPr>
      </w:pPr>
      <w:r>
        <w:rPr>
          <w:rFonts w:ascii="Verdana" w:eastAsia="Verdana" w:hAnsi="Verdana" w:cs="Verdana"/>
          <w:sz w:val="24"/>
          <w:szCs w:val="24"/>
        </w:rPr>
        <w:t>•</w:t>
      </w:r>
      <w:r>
        <w:rPr>
          <w:rFonts w:ascii="Verdana" w:eastAsia="Verdana" w:hAnsi="Verdana" w:cs="Verdana"/>
          <w:sz w:val="24"/>
          <w:szCs w:val="24"/>
        </w:rPr>
        <w:tab/>
      </w:r>
      <w:r>
        <w:rPr>
          <w:rFonts w:ascii="Calibri" w:eastAsia="Calibri" w:hAnsi="Calibri" w:cs="Calibri"/>
          <w:sz w:val="24"/>
          <w:szCs w:val="24"/>
        </w:rPr>
        <w:t>The assignment coversheet should be the first sheet in your assignment. Moreover, the coversheet should be fully completed with all the necessary details.</w:t>
      </w:r>
    </w:p>
    <w:p w14:paraId="07738299" w14:textId="77777777" w:rsidR="00EB4487" w:rsidRDefault="00FE719D">
      <w:pPr>
        <w:tabs>
          <w:tab w:val="left" w:pos="860"/>
        </w:tabs>
        <w:spacing w:before="34" w:line="356" w:lineRule="auto"/>
        <w:ind w:left="860" w:right="95" w:hanging="360"/>
        <w:jc w:val="both"/>
        <w:rPr>
          <w:rFonts w:ascii="Calibri" w:eastAsia="Calibri" w:hAnsi="Calibri" w:cs="Calibri"/>
          <w:sz w:val="24"/>
          <w:szCs w:val="24"/>
        </w:rPr>
      </w:pPr>
      <w:r>
        <w:rPr>
          <w:rFonts w:ascii="Verdana" w:eastAsia="Verdana" w:hAnsi="Verdana" w:cs="Verdana"/>
          <w:sz w:val="24"/>
          <w:szCs w:val="24"/>
        </w:rPr>
        <w:t>•</w:t>
      </w:r>
      <w:r>
        <w:rPr>
          <w:rFonts w:ascii="Verdana" w:eastAsia="Verdana" w:hAnsi="Verdana" w:cs="Verdana"/>
          <w:sz w:val="24"/>
          <w:szCs w:val="24"/>
        </w:rPr>
        <w:tab/>
      </w:r>
      <w:r>
        <w:rPr>
          <w:rFonts w:ascii="Calibri" w:eastAsia="Calibri" w:hAnsi="Calibri" w:cs="Calibri"/>
          <w:sz w:val="24"/>
          <w:szCs w:val="24"/>
        </w:rPr>
        <w:t>You a</w:t>
      </w:r>
      <w:r>
        <w:rPr>
          <w:rFonts w:ascii="Calibri" w:eastAsia="Calibri" w:hAnsi="Calibri" w:cs="Calibri"/>
          <w:sz w:val="24"/>
          <w:szCs w:val="24"/>
        </w:rPr>
        <w:t>re required to use Unity and C# for this assignment. All tasks should be developed through code and not created through any designer tools unless instructed otherwise.</w:t>
      </w:r>
    </w:p>
    <w:p w14:paraId="7565DB48" w14:textId="77777777" w:rsidR="00EB4487" w:rsidRDefault="00FE719D">
      <w:pPr>
        <w:tabs>
          <w:tab w:val="left" w:pos="860"/>
        </w:tabs>
        <w:spacing w:before="34" w:line="356" w:lineRule="auto"/>
        <w:ind w:left="860" w:right="95" w:hanging="360"/>
        <w:jc w:val="both"/>
        <w:rPr>
          <w:rFonts w:ascii="Calibri" w:eastAsia="Calibri" w:hAnsi="Calibri" w:cs="Calibri"/>
          <w:sz w:val="24"/>
          <w:szCs w:val="24"/>
        </w:rPr>
      </w:pPr>
      <w:r>
        <w:rPr>
          <w:rFonts w:ascii="Verdana" w:eastAsia="Verdana" w:hAnsi="Verdana" w:cs="Verdana"/>
          <w:sz w:val="24"/>
          <w:szCs w:val="24"/>
        </w:rPr>
        <w:t>•</w:t>
      </w:r>
      <w:r>
        <w:rPr>
          <w:rFonts w:ascii="Verdana" w:eastAsia="Verdana" w:hAnsi="Verdana" w:cs="Verdana"/>
          <w:sz w:val="24"/>
          <w:szCs w:val="24"/>
        </w:rPr>
        <w:tab/>
      </w:r>
      <w:r>
        <w:rPr>
          <w:rFonts w:ascii="Calibri" w:eastAsia="Calibri" w:hAnsi="Calibri" w:cs="Calibri"/>
          <w:sz w:val="24"/>
          <w:szCs w:val="24"/>
        </w:rPr>
        <w:t>All text/code must be properly referenced. In the absence of proper referencing, the a</w:t>
      </w:r>
      <w:r>
        <w:rPr>
          <w:rFonts w:ascii="Calibri" w:eastAsia="Calibri" w:hAnsi="Calibri" w:cs="Calibri"/>
          <w:sz w:val="24"/>
          <w:szCs w:val="24"/>
        </w:rPr>
        <w:t>ssignment will be regarded as plagiarised.</w:t>
      </w:r>
    </w:p>
    <w:p w14:paraId="5F9A3FBB" w14:textId="77777777" w:rsidR="00EB4487" w:rsidRDefault="00FE719D">
      <w:pPr>
        <w:tabs>
          <w:tab w:val="left" w:pos="860"/>
        </w:tabs>
        <w:spacing w:before="34" w:line="356" w:lineRule="auto"/>
        <w:ind w:left="860" w:right="96" w:hanging="360"/>
        <w:jc w:val="both"/>
        <w:rPr>
          <w:rFonts w:ascii="Calibri" w:eastAsia="Calibri" w:hAnsi="Calibri" w:cs="Calibri"/>
          <w:sz w:val="24"/>
          <w:szCs w:val="24"/>
        </w:rPr>
      </w:pPr>
      <w:r>
        <w:rPr>
          <w:rFonts w:ascii="Verdana" w:eastAsia="Verdana" w:hAnsi="Verdana" w:cs="Verdana"/>
          <w:sz w:val="24"/>
          <w:szCs w:val="24"/>
        </w:rPr>
        <w:t>•</w:t>
      </w:r>
      <w:r>
        <w:rPr>
          <w:rFonts w:ascii="Verdana" w:eastAsia="Verdana" w:hAnsi="Verdana" w:cs="Verdana"/>
          <w:sz w:val="24"/>
          <w:szCs w:val="24"/>
        </w:rPr>
        <w:tab/>
      </w:r>
      <w:r>
        <w:rPr>
          <w:rFonts w:ascii="Calibri" w:eastAsia="Calibri" w:hAnsi="Calibri" w:cs="Calibri"/>
          <w:b/>
          <w:sz w:val="24"/>
          <w:szCs w:val="24"/>
          <w:u w:val="single" w:color="000000"/>
        </w:rPr>
        <w:t>Copying  is  strictly  prohibited  and  will  be  penalised</w:t>
      </w:r>
      <w:r>
        <w:rPr>
          <w:rFonts w:ascii="Calibri" w:eastAsia="Calibri" w:hAnsi="Calibri" w:cs="Calibri"/>
          <w:b/>
          <w:sz w:val="24"/>
          <w:szCs w:val="24"/>
        </w:rPr>
        <w:t xml:space="preserve">  </w:t>
      </w:r>
      <w:r>
        <w:rPr>
          <w:rFonts w:ascii="Calibri" w:eastAsia="Calibri" w:hAnsi="Calibri" w:cs="Calibri"/>
          <w:sz w:val="24"/>
          <w:szCs w:val="24"/>
        </w:rPr>
        <w:t>in  line  with  the  College’s disciplinary procedures.</w:t>
      </w:r>
    </w:p>
    <w:p w14:paraId="3B8BDC66" w14:textId="77777777" w:rsidR="00EB4487" w:rsidRDefault="00FE719D">
      <w:pPr>
        <w:spacing w:before="34"/>
        <w:ind w:left="500"/>
        <w:rPr>
          <w:rFonts w:ascii="Calibri" w:eastAsia="Calibri" w:hAnsi="Calibri" w:cs="Calibri"/>
          <w:sz w:val="24"/>
          <w:szCs w:val="24"/>
        </w:rPr>
      </w:pPr>
      <w:r>
        <w:rPr>
          <w:rFonts w:ascii="Verdana" w:eastAsia="Verdana" w:hAnsi="Verdana" w:cs="Verdana"/>
          <w:sz w:val="24"/>
          <w:szCs w:val="24"/>
        </w:rPr>
        <w:t xml:space="preserve">•   </w:t>
      </w:r>
      <w:r>
        <w:rPr>
          <w:rFonts w:ascii="Calibri" w:eastAsia="Calibri" w:hAnsi="Calibri" w:cs="Calibri"/>
          <w:sz w:val="24"/>
          <w:szCs w:val="24"/>
        </w:rPr>
        <w:t xml:space="preserve">The deadline to submit all deliverables is </w:t>
      </w:r>
      <w:r>
        <w:rPr>
          <w:rFonts w:ascii="Calibri" w:eastAsia="Calibri" w:hAnsi="Calibri" w:cs="Calibri"/>
          <w:b/>
          <w:sz w:val="24"/>
          <w:szCs w:val="24"/>
          <w:u w:val="single" w:color="000000"/>
        </w:rPr>
        <w:t>05/02/2021</w:t>
      </w:r>
    </w:p>
    <w:p w14:paraId="7F930B5E" w14:textId="77777777" w:rsidR="00EB4487" w:rsidRDefault="00EB4487">
      <w:pPr>
        <w:spacing w:before="1" w:line="140" w:lineRule="exact"/>
        <w:rPr>
          <w:sz w:val="15"/>
          <w:szCs w:val="15"/>
        </w:rPr>
      </w:pPr>
    </w:p>
    <w:p w14:paraId="47281EF1" w14:textId="77777777" w:rsidR="00EB4487" w:rsidRDefault="00FE719D">
      <w:pPr>
        <w:tabs>
          <w:tab w:val="left" w:pos="860"/>
        </w:tabs>
        <w:spacing w:line="356" w:lineRule="auto"/>
        <w:ind w:left="860" w:right="97" w:hanging="360"/>
        <w:jc w:val="both"/>
        <w:rPr>
          <w:rFonts w:ascii="Calibri" w:eastAsia="Calibri" w:hAnsi="Calibri" w:cs="Calibri"/>
          <w:sz w:val="24"/>
          <w:szCs w:val="24"/>
        </w:rPr>
      </w:pPr>
      <w:r>
        <w:rPr>
          <w:rFonts w:ascii="Verdana" w:eastAsia="Verdana" w:hAnsi="Verdana" w:cs="Verdana"/>
          <w:sz w:val="24"/>
          <w:szCs w:val="24"/>
        </w:rPr>
        <w:t>•</w:t>
      </w:r>
      <w:r>
        <w:rPr>
          <w:rFonts w:ascii="Verdana" w:eastAsia="Verdana" w:hAnsi="Verdana" w:cs="Verdana"/>
          <w:sz w:val="24"/>
          <w:szCs w:val="24"/>
        </w:rPr>
        <w:tab/>
      </w:r>
      <w:r>
        <w:rPr>
          <w:rFonts w:ascii="Calibri" w:eastAsia="Calibri" w:hAnsi="Calibri" w:cs="Calibri"/>
          <w:sz w:val="24"/>
          <w:szCs w:val="24"/>
        </w:rPr>
        <w:t>You need to submit all your assignment deliverables (as explained in the assignment brief) via the links on Moodle.</w:t>
      </w:r>
    </w:p>
    <w:p w14:paraId="6937DEE3" w14:textId="77777777" w:rsidR="00EB4487" w:rsidRDefault="00FE719D">
      <w:pPr>
        <w:tabs>
          <w:tab w:val="left" w:pos="860"/>
        </w:tabs>
        <w:spacing w:before="34" w:line="358" w:lineRule="auto"/>
        <w:ind w:left="860" w:right="95" w:hanging="360"/>
        <w:jc w:val="both"/>
        <w:rPr>
          <w:rFonts w:ascii="Calibri" w:eastAsia="Calibri" w:hAnsi="Calibri" w:cs="Calibri"/>
          <w:sz w:val="24"/>
          <w:szCs w:val="24"/>
        </w:rPr>
      </w:pPr>
      <w:r>
        <w:rPr>
          <w:rFonts w:ascii="Verdana" w:eastAsia="Verdana" w:hAnsi="Verdana" w:cs="Verdana"/>
          <w:sz w:val="24"/>
          <w:szCs w:val="24"/>
        </w:rPr>
        <w:t>•</w:t>
      </w:r>
      <w:r>
        <w:rPr>
          <w:rFonts w:ascii="Verdana" w:eastAsia="Verdana" w:hAnsi="Verdana" w:cs="Verdana"/>
          <w:sz w:val="24"/>
          <w:szCs w:val="24"/>
        </w:rPr>
        <w:tab/>
      </w:r>
      <w:r>
        <w:rPr>
          <w:rFonts w:ascii="Calibri" w:eastAsia="Calibri" w:hAnsi="Calibri" w:cs="Calibri"/>
          <w:sz w:val="24"/>
          <w:szCs w:val="24"/>
        </w:rPr>
        <w:t>You  need  to  commit  all  your  C#  scripts  and  project  files  to  a  Git  repository.  It  is important to commit your code in stage</w:t>
      </w:r>
      <w:r>
        <w:rPr>
          <w:rFonts w:ascii="Calibri" w:eastAsia="Calibri" w:hAnsi="Calibri" w:cs="Calibri"/>
          <w:sz w:val="24"/>
          <w:szCs w:val="24"/>
        </w:rPr>
        <w:t>s to show your progress whilst working on this assignment. Include clear comments and notes to explain key concepts in your code.</w:t>
      </w:r>
    </w:p>
    <w:p w14:paraId="1F6E946A" w14:textId="77777777" w:rsidR="00EB4487" w:rsidRDefault="00FE719D">
      <w:pPr>
        <w:tabs>
          <w:tab w:val="left" w:pos="860"/>
        </w:tabs>
        <w:spacing w:before="33" w:line="359" w:lineRule="auto"/>
        <w:ind w:left="860" w:right="95" w:hanging="360"/>
        <w:jc w:val="both"/>
        <w:rPr>
          <w:rFonts w:ascii="Calibri" w:eastAsia="Calibri" w:hAnsi="Calibri" w:cs="Calibri"/>
          <w:sz w:val="24"/>
          <w:szCs w:val="24"/>
        </w:rPr>
        <w:sectPr w:rsidR="00EB4487">
          <w:footerReference w:type="default" r:id="rId10"/>
          <w:pgSz w:w="11920" w:h="16840"/>
          <w:pgMar w:top="1320" w:right="1300" w:bottom="280" w:left="1300" w:header="0" w:footer="767" w:gutter="0"/>
          <w:pgNumType w:start="1"/>
          <w:cols w:space="720"/>
        </w:sectPr>
      </w:pPr>
      <w:r>
        <w:rPr>
          <w:rFonts w:ascii="Verdana" w:eastAsia="Verdana" w:hAnsi="Verdana" w:cs="Verdana"/>
          <w:sz w:val="24"/>
          <w:szCs w:val="24"/>
        </w:rPr>
        <w:t>•</w:t>
      </w:r>
      <w:r>
        <w:rPr>
          <w:rFonts w:ascii="Verdana" w:eastAsia="Verdana" w:hAnsi="Verdana" w:cs="Verdana"/>
          <w:sz w:val="24"/>
          <w:szCs w:val="24"/>
        </w:rPr>
        <w:tab/>
      </w:r>
      <w:r>
        <w:rPr>
          <w:rFonts w:ascii="Calibri" w:eastAsia="Calibri" w:hAnsi="Calibri" w:cs="Calibri"/>
          <w:sz w:val="24"/>
          <w:szCs w:val="24"/>
        </w:rPr>
        <w:t>You are required to record a (video) demonstration of all your deliverables and upload your recording to any streaming service of your choice such as Microsoft Stream or YouTube. Ensure that you set the correct permissions and sha</w:t>
      </w:r>
      <w:r>
        <w:rPr>
          <w:rFonts w:ascii="Calibri" w:eastAsia="Calibri" w:hAnsi="Calibri" w:cs="Calibri"/>
          <w:sz w:val="24"/>
          <w:szCs w:val="24"/>
        </w:rPr>
        <w:t>re it only with me. Kindly limit the recording to not more than 20 minutes.</w:t>
      </w:r>
    </w:p>
    <w:p w14:paraId="70407A33" w14:textId="77777777" w:rsidR="00EB4487" w:rsidRDefault="00EB4487">
      <w:pPr>
        <w:spacing w:before="4" w:line="140" w:lineRule="exact"/>
        <w:rPr>
          <w:sz w:val="15"/>
          <w:szCs w:val="15"/>
        </w:rPr>
      </w:pPr>
    </w:p>
    <w:p w14:paraId="749CF29B" w14:textId="77777777" w:rsidR="00EB4487" w:rsidRDefault="00EB4487">
      <w:pPr>
        <w:spacing w:line="200" w:lineRule="exact"/>
      </w:pPr>
    </w:p>
    <w:p w14:paraId="44141CB8" w14:textId="77777777" w:rsidR="00EB4487" w:rsidRDefault="00EB4487">
      <w:pPr>
        <w:spacing w:line="200" w:lineRule="exact"/>
      </w:pPr>
    </w:p>
    <w:p w14:paraId="529E94C9" w14:textId="77777777" w:rsidR="00EB4487" w:rsidRDefault="00EB4487">
      <w:pPr>
        <w:spacing w:line="200" w:lineRule="exact"/>
      </w:pPr>
    </w:p>
    <w:p w14:paraId="28BEC9F9" w14:textId="77777777" w:rsidR="00EB4487" w:rsidRDefault="00FE719D">
      <w:pPr>
        <w:spacing w:before="11"/>
        <w:ind w:left="140" w:right="1764"/>
        <w:jc w:val="both"/>
        <w:rPr>
          <w:rFonts w:ascii="Calibri" w:eastAsia="Calibri" w:hAnsi="Calibri" w:cs="Calibri"/>
          <w:sz w:val="25"/>
          <w:szCs w:val="25"/>
        </w:rPr>
      </w:pPr>
      <w:r>
        <w:rPr>
          <w:rFonts w:ascii="Calibri" w:eastAsia="Calibri" w:hAnsi="Calibri" w:cs="Calibri"/>
          <w:w w:val="96"/>
          <w:sz w:val="25"/>
          <w:szCs w:val="25"/>
        </w:rPr>
        <w:t>Task</w:t>
      </w:r>
      <w:r>
        <w:rPr>
          <w:rFonts w:ascii="Calibri" w:eastAsia="Calibri" w:hAnsi="Calibri" w:cs="Calibri"/>
          <w:sz w:val="25"/>
          <w:szCs w:val="25"/>
        </w:rPr>
        <w:t xml:space="preserve"> </w:t>
      </w:r>
      <w:r>
        <w:rPr>
          <w:rFonts w:ascii="Calibri" w:eastAsia="Calibri" w:hAnsi="Calibri" w:cs="Calibri"/>
          <w:w w:val="96"/>
          <w:sz w:val="25"/>
          <w:szCs w:val="25"/>
        </w:rPr>
        <w:t>1.1</w:t>
      </w:r>
      <w:r>
        <w:rPr>
          <w:rFonts w:ascii="Calibri" w:eastAsia="Calibri" w:hAnsi="Calibri" w:cs="Calibri"/>
          <w:sz w:val="25"/>
          <w:szCs w:val="25"/>
        </w:rPr>
        <w:t xml:space="preserve"> </w:t>
      </w:r>
      <w:r>
        <w:rPr>
          <w:rFonts w:ascii="Calibri" w:eastAsia="Calibri" w:hAnsi="Calibri" w:cs="Calibri"/>
          <w:w w:val="96"/>
          <w:sz w:val="25"/>
          <w:szCs w:val="25"/>
        </w:rPr>
        <w:t>–</w:t>
      </w:r>
      <w:r>
        <w:rPr>
          <w:rFonts w:ascii="Calibri" w:eastAsia="Calibri" w:hAnsi="Calibri" w:cs="Calibri"/>
          <w:sz w:val="25"/>
          <w:szCs w:val="25"/>
        </w:rPr>
        <w:t xml:space="preserve"> </w:t>
      </w:r>
      <w:r>
        <w:rPr>
          <w:rFonts w:ascii="Calibri" w:eastAsia="Calibri" w:hAnsi="Calibri" w:cs="Calibri"/>
          <w:w w:val="96"/>
          <w:sz w:val="25"/>
          <w:szCs w:val="25"/>
        </w:rPr>
        <w:t>[AA1]</w:t>
      </w:r>
      <w:r>
        <w:rPr>
          <w:rFonts w:ascii="Calibri" w:eastAsia="Calibri" w:hAnsi="Calibri" w:cs="Calibri"/>
          <w:sz w:val="25"/>
          <w:szCs w:val="25"/>
        </w:rPr>
        <w:t xml:space="preserve"> </w:t>
      </w:r>
      <w:r>
        <w:rPr>
          <w:rFonts w:ascii="Calibri" w:eastAsia="Calibri" w:hAnsi="Calibri" w:cs="Calibri"/>
          <w:w w:val="96"/>
          <w:sz w:val="25"/>
          <w:szCs w:val="25"/>
        </w:rPr>
        <w:t>Produce</w:t>
      </w:r>
      <w:r>
        <w:rPr>
          <w:rFonts w:ascii="Calibri" w:eastAsia="Calibri" w:hAnsi="Calibri" w:cs="Calibri"/>
          <w:sz w:val="25"/>
          <w:szCs w:val="25"/>
        </w:rPr>
        <w:t xml:space="preserve"> </w:t>
      </w:r>
      <w:r>
        <w:rPr>
          <w:rFonts w:ascii="Calibri" w:eastAsia="Calibri" w:hAnsi="Calibri" w:cs="Calibri"/>
          <w:w w:val="96"/>
          <w:sz w:val="25"/>
          <w:szCs w:val="25"/>
        </w:rPr>
        <w:t>and</w:t>
      </w:r>
      <w:r>
        <w:rPr>
          <w:rFonts w:ascii="Calibri" w:eastAsia="Calibri" w:hAnsi="Calibri" w:cs="Calibri"/>
          <w:sz w:val="25"/>
          <w:szCs w:val="25"/>
        </w:rPr>
        <w:t xml:space="preserve"> </w:t>
      </w:r>
      <w:r>
        <w:rPr>
          <w:rFonts w:ascii="Calibri" w:eastAsia="Calibri" w:hAnsi="Calibri" w:cs="Calibri"/>
          <w:w w:val="96"/>
          <w:sz w:val="25"/>
          <w:szCs w:val="25"/>
        </w:rPr>
        <w:t>develop</w:t>
      </w:r>
      <w:r>
        <w:rPr>
          <w:rFonts w:ascii="Calibri" w:eastAsia="Calibri" w:hAnsi="Calibri" w:cs="Calibri"/>
          <w:sz w:val="25"/>
          <w:szCs w:val="25"/>
        </w:rPr>
        <w:t xml:space="preserve"> </w:t>
      </w:r>
      <w:r>
        <w:rPr>
          <w:rFonts w:ascii="Calibri" w:eastAsia="Calibri" w:hAnsi="Calibri" w:cs="Calibri"/>
          <w:w w:val="95"/>
          <w:sz w:val="25"/>
          <w:szCs w:val="25"/>
        </w:rPr>
        <w:t>c</w:t>
      </w:r>
      <w:r>
        <w:rPr>
          <w:rFonts w:ascii="Calibri" w:eastAsia="Calibri" w:hAnsi="Calibri" w:cs="Calibri"/>
          <w:w w:val="96"/>
          <w:sz w:val="25"/>
          <w:szCs w:val="25"/>
        </w:rPr>
        <w:t>ode</w:t>
      </w:r>
      <w:r>
        <w:rPr>
          <w:rFonts w:ascii="Calibri" w:eastAsia="Calibri" w:hAnsi="Calibri" w:cs="Calibri"/>
          <w:sz w:val="25"/>
          <w:szCs w:val="25"/>
        </w:rPr>
        <w:t xml:space="preserve"> </w:t>
      </w:r>
      <w:r>
        <w:rPr>
          <w:rFonts w:ascii="Calibri" w:eastAsia="Calibri" w:hAnsi="Calibri" w:cs="Calibri"/>
          <w:w w:val="96"/>
          <w:sz w:val="25"/>
          <w:szCs w:val="25"/>
        </w:rPr>
        <w:t>that</w:t>
      </w:r>
      <w:r>
        <w:rPr>
          <w:rFonts w:ascii="Calibri" w:eastAsia="Calibri" w:hAnsi="Calibri" w:cs="Calibri"/>
          <w:sz w:val="25"/>
          <w:szCs w:val="25"/>
        </w:rPr>
        <w:t xml:space="preserve"> </w:t>
      </w:r>
      <w:r>
        <w:rPr>
          <w:rFonts w:ascii="Calibri" w:eastAsia="Calibri" w:hAnsi="Calibri" w:cs="Calibri"/>
          <w:w w:val="96"/>
          <w:sz w:val="25"/>
          <w:szCs w:val="25"/>
        </w:rPr>
        <w:t>generates</w:t>
      </w:r>
      <w:r>
        <w:rPr>
          <w:rFonts w:ascii="Calibri" w:eastAsia="Calibri" w:hAnsi="Calibri" w:cs="Calibri"/>
          <w:sz w:val="25"/>
          <w:szCs w:val="25"/>
        </w:rPr>
        <w:t xml:space="preserve"> </w:t>
      </w:r>
      <w:r>
        <w:rPr>
          <w:rFonts w:ascii="Calibri" w:eastAsia="Calibri" w:hAnsi="Calibri" w:cs="Calibri"/>
          <w:w w:val="96"/>
          <w:sz w:val="25"/>
          <w:szCs w:val="25"/>
        </w:rPr>
        <w:t>meshes</w:t>
      </w:r>
      <w:r>
        <w:rPr>
          <w:rFonts w:ascii="Calibri" w:eastAsia="Calibri" w:hAnsi="Calibri" w:cs="Calibri"/>
          <w:sz w:val="25"/>
          <w:szCs w:val="25"/>
        </w:rPr>
        <w:t xml:space="preserve"> </w:t>
      </w:r>
      <w:r>
        <w:rPr>
          <w:rFonts w:ascii="Calibri" w:eastAsia="Calibri" w:hAnsi="Calibri" w:cs="Calibri"/>
          <w:w w:val="96"/>
          <w:sz w:val="25"/>
          <w:szCs w:val="25"/>
        </w:rPr>
        <w:t>–</w:t>
      </w:r>
      <w:r>
        <w:rPr>
          <w:rFonts w:ascii="Calibri" w:eastAsia="Calibri" w:hAnsi="Calibri" w:cs="Calibri"/>
          <w:sz w:val="25"/>
          <w:szCs w:val="25"/>
        </w:rPr>
        <w:t xml:space="preserve"> </w:t>
      </w:r>
      <w:r>
        <w:rPr>
          <w:rFonts w:ascii="Calibri" w:eastAsia="Calibri" w:hAnsi="Calibri" w:cs="Calibri"/>
          <w:w w:val="96"/>
          <w:sz w:val="25"/>
          <w:szCs w:val="25"/>
        </w:rPr>
        <w:t>7</w:t>
      </w:r>
      <w:r>
        <w:rPr>
          <w:rFonts w:ascii="Calibri" w:eastAsia="Calibri" w:hAnsi="Calibri" w:cs="Calibri"/>
          <w:sz w:val="25"/>
          <w:szCs w:val="25"/>
        </w:rPr>
        <w:t xml:space="preserve"> </w:t>
      </w:r>
      <w:r>
        <w:rPr>
          <w:rFonts w:ascii="Calibri" w:eastAsia="Calibri" w:hAnsi="Calibri" w:cs="Calibri"/>
          <w:w w:val="96"/>
          <w:sz w:val="25"/>
          <w:szCs w:val="25"/>
        </w:rPr>
        <w:t>marks</w:t>
      </w:r>
    </w:p>
    <w:p w14:paraId="3A571EF6" w14:textId="77777777" w:rsidR="00EB4487" w:rsidRDefault="00EB4487">
      <w:pPr>
        <w:spacing w:before="9" w:line="120" w:lineRule="exact"/>
        <w:rPr>
          <w:sz w:val="13"/>
          <w:szCs w:val="13"/>
        </w:rPr>
      </w:pPr>
    </w:p>
    <w:p w14:paraId="3B4BA47A" w14:textId="77777777" w:rsidR="00EB4487" w:rsidRDefault="00FE719D">
      <w:pPr>
        <w:spacing w:line="360" w:lineRule="auto"/>
        <w:ind w:left="140" w:right="95"/>
        <w:jc w:val="both"/>
        <w:rPr>
          <w:rFonts w:ascii="Calibri" w:eastAsia="Calibri" w:hAnsi="Calibri" w:cs="Calibri"/>
          <w:sz w:val="24"/>
          <w:szCs w:val="24"/>
        </w:rPr>
      </w:pPr>
      <w:r>
        <w:rPr>
          <w:rFonts w:ascii="Calibri" w:eastAsia="Calibri" w:hAnsi="Calibri" w:cs="Calibri"/>
          <w:sz w:val="24"/>
          <w:szCs w:val="24"/>
        </w:rPr>
        <w:t>In this task, you are requested to programmatically develop a helper class that procedurally generates meshes. This helper class should generate meshes out of triangles. You are to write clean code and optimise the code in the most efficient manner. Once t</w:t>
      </w:r>
      <w:r>
        <w:rPr>
          <w:rFonts w:ascii="Calibri" w:eastAsia="Calibri" w:hAnsi="Calibri" w:cs="Calibri"/>
          <w:sz w:val="24"/>
          <w:szCs w:val="24"/>
        </w:rPr>
        <w:t>he mesh generator is complete,  you  are  requested  to  test  your  code  by  programmatically  develop  a  script  that generates triangles using the helper class mesh generator and display these triangles in Unity. Your script should be able to assign m</w:t>
      </w:r>
      <w:r>
        <w:rPr>
          <w:rFonts w:ascii="Calibri" w:eastAsia="Calibri" w:hAnsi="Calibri" w:cs="Calibri"/>
          <w:sz w:val="24"/>
          <w:szCs w:val="24"/>
        </w:rPr>
        <w:t>aterials to the triangles programmatically.</w:t>
      </w:r>
    </w:p>
    <w:p w14:paraId="5FF19F61" w14:textId="77777777" w:rsidR="00EB4487" w:rsidRDefault="00EB4487">
      <w:pPr>
        <w:spacing w:before="9" w:line="160" w:lineRule="exact"/>
        <w:rPr>
          <w:sz w:val="17"/>
          <w:szCs w:val="17"/>
        </w:rPr>
      </w:pPr>
    </w:p>
    <w:p w14:paraId="537C3BE1" w14:textId="77777777" w:rsidR="00EB4487" w:rsidRDefault="00EB4487">
      <w:pPr>
        <w:spacing w:line="200" w:lineRule="exact"/>
      </w:pPr>
    </w:p>
    <w:p w14:paraId="6012194D" w14:textId="77777777" w:rsidR="00EB4487" w:rsidRDefault="00EB4487">
      <w:pPr>
        <w:spacing w:line="200" w:lineRule="exact"/>
      </w:pPr>
    </w:p>
    <w:p w14:paraId="316194C3" w14:textId="77777777" w:rsidR="00EB4487" w:rsidRDefault="00EB4487">
      <w:pPr>
        <w:spacing w:line="200" w:lineRule="exact"/>
      </w:pPr>
    </w:p>
    <w:p w14:paraId="0794C500" w14:textId="77777777" w:rsidR="00EB4487" w:rsidRDefault="00FE719D">
      <w:pPr>
        <w:spacing w:line="345" w:lineRule="auto"/>
        <w:ind w:left="140" w:right="93"/>
        <w:jc w:val="both"/>
        <w:rPr>
          <w:rFonts w:ascii="Calibri" w:eastAsia="Calibri" w:hAnsi="Calibri" w:cs="Calibri"/>
          <w:sz w:val="25"/>
          <w:szCs w:val="25"/>
        </w:rPr>
      </w:pPr>
      <w:r>
        <w:rPr>
          <w:rFonts w:ascii="Calibri" w:eastAsia="Calibri" w:hAnsi="Calibri" w:cs="Calibri"/>
          <w:w w:val="96"/>
          <w:sz w:val="25"/>
          <w:szCs w:val="25"/>
        </w:rPr>
        <w:t>Task</w:t>
      </w:r>
      <w:r>
        <w:rPr>
          <w:rFonts w:ascii="Calibri" w:eastAsia="Calibri" w:hAnsi="Calibri" w:cs="Calibri"/>
          <w:sz w:val="25"/>
          <w:szCs w:val="25"/>
        </w:rPr>
        <w:t xml:space="preserve"> </w:t>
      </w:r>
      <w:r>
        <w:rPr>
          <w:rFonts w:ascii="Calibri" w:eastAsia="Calibri" w:hAnsi="Calibri" w:cs="Calibri"/>
          <w:w w:val="96"/>
          <w:sz w:val="25"/>
          <w:szCs w:val="25"/>
        </w:rPr>
        <w:t>1.2</w:t>
      </w:r>
      <w:r>
        <w:rPr>
          <w:rFonts w:ascii="Calibri" w:eastAsia="Calibri" w:hAnsi="Calibri" w:cs="Calibri"/>
          <w:sz w:val="25"/>
          <w:szCs w:val="25"/>
        </w:rPr>
        <w:t xml:space="preserve"> </w:t>
      </w:r>
      <w:r>
        <w:rPr>
          <w:rFonts w:ascii="Calibri" w:eastAsia="Calibri" w:hAnsi="Calibri" w:cs="Calibri"/>
          <w:w w:val="96"/>
          <w:sz w:val="25"/>
          <w:szCs w:val="25"/>
        </w:rPr>
        <w:t>-</w:t>
      </w:r>
      <w:r>
        <w:rPr>
          <w:rFonts w:ascii="Calibri" w:eastAsia="Calibri" w:hAnsi="Calibri" w:cs="Calibri"/>
          <w:sz w:val="25"/>
          <w:szCs w:val="25"/>
        </w:rPr>
        <w:t xml:space="preserve"> </w:t>
      </w:r>
      <w:r>
        <w:rPr>
          <w:rFonts w:ascii="Calibri" w:eastAsia="Calibri" w:hAnsi="Calibri" w:cs="Calibri"/>
          <w:w w:val="96"/>
          <w:sz w:val="25"/>
          <w:szCs w:val="25"/>
        </w:rPr>
        <w:t>[AA2]</w:t>
      </w:r>
      <w:r>
        <w:rPr>
          <w:rFonts w:ascii="Calibri" w:eastAsia="Calibri" w:hAnsi="Calibri" w:cs="Calibri"/>
          <w:sz w:val="25"/>
          <w:szCs w:val="25"/>
        </w:rPr>
        <w:t xml:space="preserve"> </w:t>
      </w:r>
      <w:r>
        <w:rPr>
          <w:rFonts w:ascii="Calibri" w:eastAsia="Calibri" w:hAnsi="Calibri" w:cs="Calibri"/>
          <w:w w:val="96"/>
          <w:sz w:val="25"/>
          <w:szCs w:val="25"/>
        </w:rPr>
        <w:t>Produce</w:t>
      </w:r>
      <w:r>
        <w:rPr>
          <w:rFonts w:ascii="Calibri" w:eastAsia="Calibri" w:hAnsi="Calibri" w:cs="Calibri"/>
          <w:sz w:val="25"/>
          <w:szCs w:val="25"/>
        </w:rPr>
        <w:t xml:space="preserve"> </w:t>
      </w:r>
      <w:r>
        <w:rPr>
          <w:rFonts w:ascii="Calibri" w:eastAsia="Calibri" w:hAnsi="Calibri" w:cs="Calibri"/>
          <w:w w:val="96"/>
          <w:sz w:val="25"/>
          <w:szCs w:val="25"/>
        </w:rPr>
        <w:t>and</w:t>
      </w:r>
      <w:r>
        <w:rPr>
          <w:rFonts w:ascii="Calibri" w:eastAsia="Calibri" w:hAnsi="Calibri" w:cs="Calibri"/>
          <w:sz w:val="25"/>
          <w:szCs w:val="25"/>
        </w:rPr>
        <w:t xml:space="preserve"> </w:t>
      </w:r>
      <w:r>
        <w:rPr>
          <w:rFonts w:ascii="Calibri" w:eastAsia="Calibri" w:hAnsi="Calibri" w:cs="Calibri"/>
          <w:w w:val="96"/>
          <w:sz w:val="25"/>
          <w:szCs w:val="25"/>
        </w:rPr>
        <w:t>develop</w:t>
      </w:r>
      <w:r>
        <w:rPr>
          <w:rFonts w:ascii="Calibri" w:eastAsia="Calibri" w:hAnsi="Calibri" w:cs="Calibri"/>
          <w:sz w:val="25"/>
          <w:szCs w:val="25"/>
        </w:rPr>
        <w:t xml:space="preserve"> </w:t>
      </w:r>
      <w:r>
        <w:rPr>
          <w:rFonts w:ascii="Calibri" w:eastAsia="Calibri" w:hAnsi="Calibri" w:cs="Calibri"/>
          <w:w w:val="96"/>
          <w:sz w:val="25"/>
          <w:szCs w:val="25"/>
        </w:rPr>
        <w:t>code</w:t>
      </w:r>
      <w:r>
        <w:rPr>
          <w:rFonts w:ascii="Calibri" w:eastAsia="Calibri" w:hAnsi="Calibri" w:cs="Calibri"/>
          <w:sz w:val="25"/>
          <w:szCs w:val="25"/>
        </w:rPr>
        <w:t xml:space="preserve"> </w:t>
      </w:r>
      <w:r>
        <w:rPr>
          <w:rFonts w:ascii="Calibri" w:eastAsia="Calibri" w:hAnsi="Calibri" w:cs="Calibri"/>
          <w:w w:val="96"/>
          <w:sz w:val="25"/>
          <w:szCs w:val="25"/>
        </w:rPr>
        <w:t>that</w:t>
      </w:r>
      <w:r>
        <w:rPr>
          <w:rFonts w:ascii="Calibri" w:eastAsia="Calibri" w:hAnsi="Calibri" w:cs="Calibri"/>
          <w:sz w:val="25"/>
          <w:szCs w:val="25"/>
        </w:rPr>
        <w:t xml:space="preserve"> </w:t>
      </w:r>
      <w:r>
        <w:rPr>
          <w:rFonts w:ascii="Calibri" w:eastAsia="Calibri" w:hAnsi="Calibri" w:cs="Calibri"/>
          <w:w w:val="96"/>
          <w:sz w:val="25"/>
          <w:szCs w:val="25"/>
        </w:rPr>
        <w:t>generates</w:t>
      </w:r>
      <w:r>
        <w:rPr>
          <w:rFonts w:ascii="Calibri" w:eastAsia="Calibri" w:hAnsi="Calibri" w:cs="Calibri"/>
          <w:sz w:val="25"/>
          <w:szCs w:val="25"/>
        </w:rPr>
        <w:t xml:space="preserve"> </w:t>
      </w:r>
      <w:r>
        <w:rPr>
          <w:rFonts w:ascii="Calibri" w:eastAsia="Calibri" w:hAnsi="Calibri" w:cs="Calibri"/>
          <w:w w:val="96"/>
          <w:sz w:val="25"/>
          <w:szCs w:val="25"/>
        </w:rPr>
        <w:t>shapes</w:t>
      </w:r>
      <w:r>
        <w:rPr>
          <w:rFonts w:ascii="Calibri" w:eastAsia="Calibri" w:hAnsi="Calibri" w:cs="Calibri"/>
          <w:sz w:val="25"/>
          <w:szCs w:val="25"/>
        </w:rPr>
        <w:t xml:space="preserve"> </w:t>
      </w:r>
      <w:r>
        <w:rPr>
          <w:rFonts w:ascii="Calibri" w:eastAsia="Calibri" w:hAnsi="Calibri" w:cs="Calibri"/>
          <w:w w:val="96"/>
          <w:sz w:val="25"/>
          <w:szCs w:val="25"/>
        </w:rPr>
        <w:t>such</w:t>
      </w:r>
      <w:r>
        <w:rPr>
          <w:rFonts w:ascii="Calibri" w:eastAsia="Calibri" w:hAnsi="Calibri" w:cs="Calibri"/>
          <w:sz w:val="25"/>
          <w:szCs w:val="25"/>
        </w:rPr>
        <w:t xml:space="preserve"> </w:t>
      </w:r>
      <w:r>
        <w:rPr>
          <w:rFonts w:ascii="Calibri" w:eastAsia="Calibri" w:hAnsi="Calibri" w:cs="Calibri"/>
          <w:w w:val="96"/>
          <w:sz w:val="25"/>
          <w:szCs w:val="25"/>
        </w:rPr>
        <w:t>as</w:t>
      </w:r>
      <w:r>
        <w:rPr>
          <w:rFonts w:ascii="Calibri" w:eastAsia="Calibri" w:hAnsi="Calibri" w:cs="Calibri"/>
          <w:sz w:val="25"/>
          <w:szCs w:val="25"/>
        </w:rPr>
        <w:t xml:space="preserve"> </w:t>
      </w:r>
      <w:r>
        <w:rPr>
          <w:rFonts w:ascii="Calibri" w:eastAsia="Calibri" w:hAnsi="Calibri" w:cs="Calibri"/>
          <w:w w:val="96"/>
          <w:sz w:val="25"/>
          <w:szCs w:val="25"/>
        </w:rPr>
        <w:t>cubes,</w:t>
      </w:r>
      <w:r>
        <w:rPr>
          <w:rFonts w:ascii="Calibri" w:eastAsia="Calibri" w:hAnsi="Calibri" w:cs="Calibri"/>
          <w:sz w:val="25"/>
          <w:szCs w:val="25"/>
        </w:rPr>
        <w:t xml:space="preserve"> </w:t>
      </w:r>
      <w:r>
        <w:rPr>
          <w:rFonts w:ascii="Calibri" w:eastAsia="Calibri" w:hAnsi="Calibri" w:cs="Calibri"/>
          <w:w w:val="96"/>
          <w:sz w:val="25"/>
          <w:szCs w:val="25"/>
        </w:rPr>
        <w:t>planes</w:t>
      </w:r>
      <w:r>
        <w:rPr>
          <w:rFonts w:ascii="Calibri" w:eastAsia="Calibri" w:hAnsi="Calibri" w:cs="Calibri"/>
          <w:sz w:val="25"/>
          <w:szCs w:val="25"/>
        </w:rPr>
        <w:t xml:space="preserve"> </w:t>
      </w:r>
      <w:r>
        <w:rPr>
          <w:rFonts w:ascii="Calibri" w:eastAsia="Calibri" w:hAnsi="Calibri" w:cs="Calibri"/>
          <w:w w:val="96"/>
          <w:sz w:val="25"/>
          <w:szCs w:val="25"/>
        </w:rPr>
        <w:t>a</w:t>
      </w:r>
      <w:r>
        <w:rPr>
          <w:rFonts w:ascii="Calibri" w:eastAsia="Calibri" w:hAnsi="Calibri" w:cs="Calibri"/>
          <w:w w:val="95"/>
          <w:sz w:val="25"/>
          <w:szCs w:val="25"/>
        </w:rPr>
        <w:t>n</w:t>
      </w:r>
      <w:r>
        <w:rPr>
          <w:rFonts w:ascii="Calibri" w:eastAsia="Calibri" w:hAnsi="Calibri" w:cs="Calibri"/>
          <w:w w:val="96"/>
          <w:sz w:val="25"/>
          <w:szCs w:val="25"/>
        </w:rPr>
        <w:t>d pyramids</w:t>
      </w:r>
      <w:r>
        <w:rPr>
          <w:rFonts w:ascii="Calibri" w:eastAsia="Calibri" w:hAnsi="Calibri" w:cs="Calibri"/>
          <w:sz w:val="25"/>
          <w:szCs w:val="25"/>
        </w:rPr>
        <w:t xml:space="preserve"> </w:t>
      </w:r>
      <w:r>
        <w:rPr>
          <w:rFonts w:ascii="Calibri" w:eastAsia="Calibri" w:hAnsi="Calibri" w:cs="Calibri"/>
          <w:w w:val="96"/>
          <w:sz w:val="25"/>
          <w:szCs w:val="25"/>
        </w:rPr>
        <w:t>–</w:t>
      </w:r>
      <w:r>
        <w:rPr>
          <w:rFonts w:ascii="Calibri" w:eastAsia="Calibri" w:hAnsi="Calibri" w:cs="Calibri"/>
          <w:sz w:val="25"/>
          <w:szCs w:val="25"/>
        </w:rPr>
        <w:t xml:space="preserve"> </w:t>
      </w:r>
      <w:r>
        <w:rPr>
          <w:rFonts w:ascii="Calibri" w:eastAsia="Calibri" w:hAnsi="Calibri" w:cs="Calibri"/>
          <w:w w:val="96"/>
          <w:sz w:val="25"/>
          <w:szCs w:val="25"/>
        </w:rPr>
        <w:t>7</w:t>
      </w:r>
      <w:r>
        <w:rPr>
          <w:rFonts w:ascii="Calibri" w:eastAsia="Calibri" w:hAnsi="Calibri" w:cs="Calibri"/>
          <w:sz w:val="25"/>
          <w:szCs w:val="25"/>
        </w:rPr>
        <w:t xml:space="preserve"> </w:t>
      </w:r>
      <w:r>
        <w:rPr>
          <w:rFonts w:ascii="Calibri" w:eastAsia="Calibri" w:hAnsi="Calibri" w:cs="Calibri"/>
          <w:w w:val="96"/>
          <w:sz w:val="25"/>
          <w:szCs w:val="25"/>
        </w:rPr>
        <w:t>marks</w:t>
      </w:r>
    </w:p>
    <w:p w14:paraId="71564167" w14:textId="77777777" w:rsidR="00EB4487" w:rsidRDefault="00FE719D">
      <w:pPr>
        <w:spacing w:before="6" w:line="360" w:lineRule="auto"/>
        <w:ind w:left="140" w:right="95"/>
        <w:jc w:val="both"/>
        <w:rPr>
          <w:rFonts w:ascii="Calibri" w:eastAsia="Calibri" w:hAnsi="Calibri" w:cs="Calibri"/>
          <w:sz w:val="24"/>
          <w:szCs w:val="24"/>
        </w:rPr>
      </w:pPr>
      <w:r>
        <w:rPr>
          <w:rFonts w:ascii="Calibri" w:eastAsia="Calibri" w:hAnsi="Calibri" w:cs="Calibri"/>
          <w:sz w:val="24"/>
          <w:szCs w:val="24"/>
        </w:rPr>
        <w:t>In  this  task,  you  are  requested  to programmatically  develop  primitives  by  using  the  mesh generator developed in Task 1.1. You are requested to at least develop a cube, a plane and a pyramid  within  the  same  scene.  Your  code  should  assign</w:t>
      </w:r>
      <w:r>
        <w:rPr>
          <w:rFonts w:ascii="Calibri" w:eastAsia="Calibri" w:hAnsi="Calibri" w:cs="Calibri"/>
          <w:sz w:val="24"/>
          <w:szCs w:val="24"/>
        </w:rPr>
        <w:t xml:space="preserve">  materials  to  the  primitives programmatically.</w:t>
      </w:r>
    </w:p>
    <w:p w14:paraId="1517F34C" w14:textId="77777777" w:rsidR="00EB4487" w:rsidRDefault="00EB4487">
      <w:pPr>
        <w:spacing w:before="9" w:line="160" w:lineRule="exact"/>
        <w:rPr>
          <w:sz w:val="17"/>
          <w:szCs w:val="17"/>
        </w:rPr>
      </w:pPr>
    </w:p>
    <w:p w14:paraId="52DD6D38" w14:textId="77777777" w:rsidR="00EB4487" w:rsidRDefault="00EB4487">
      <w:pPr>
        <w:spacing w:line="200" w:lineRule="exact"/>
      </w:pPr>
    </w:p>
    <w:p w14:paraId="13B3E98B" w14:textId="77777777" w:rsidR="00EB4487" w:rsidRDefault="00EB4487">
      <w:pPr>
        <w:spacing w:line="200" w:lineRule="exact"/>
      </w:pPr>
    </w:p>
    <w:p w14:paraId="7813380F" w14:textId="77777777" w:rsidR="00EB4487" w:rsidRDefault="00EB4487">
      <w:pPr>
        <w:spacing w:line="200" w:lineRule="exact"/>
      </w:pPr>
    </w:p>
    <w:p w14:paraId="145A8AFE" w14:textId="77777777" w:rsidR="00EB4487" w:rsidRDefault="00FE719D">
      <w:pPr>
        <w:ind w:left="140" w:right="104"/>
        <w:jc w:val="both"/>
        <w:rPr>
          <w:rFonts w:ascii="Calibri" w:eastAsia="Calibri" w:hAnsi="Calibri" w:cs="Calibri"/>
          <w:sz w:val="25"/>
          <w:szCs w:val="25"/>
        </w:rPr>
      </w:pPr>
      <w:r>
        <w:rPr>
          <w:rFonts w:ascii="Calibri" w:eastAsia="Calibri" w:hAnsi="Calibri" w:cs="Calibri"/>
          <w:w w:val="96"/>
          <w:sz w:val="25"/>
          <w:szCs w:val="25"/>
        </w:rPr>
        <w:t>Task</w:t>
      </w:r>
      <w:r>
        <w:rPr>
          <w:rFonts w:ascii="Calibri" w:eastAsia="Calibri" w:hAnsi="Calibri" w:cs="Calibri"/>
          <w:sz w:val="25"/>
          <w:szCs w:val="25"/>
        </w:rPr>
        <w:t xml:space="preserve"> </w:t>
      </w:r>
      <w:r>
        <w:rPr>
          <w:rFonts w:ascii="Calibri" w:eastAsia="Calibri" w:hAnsi="Calibri" w:cs="Calibri"/>
          <w:w w:val="96"/>
          <w:sz w:val="25"/>
          <w:szCs w:val="25"/>
        </w:rPr>
        <w:t>1.3</w:t>
      </w:r>
      <w:r>
        <w:rPr>
          <w:rFonts w:ascii="Calibri" w:eastAsia="Calibri" w:hAnsi="Calibri" w:cs="Calibri"/>
          <w:sz w:val="25"/>
          <w:szCs w:val="25"/>
        </w:rPr>
        <w:t xml:space="preserve"> </w:t>
      </w:r>
      <w:r>
        <w:rPr>
          <w:rFonts w:ascii="Calibri" w:eastAsia="Calibri" w:hAnsi="Calibri" w:cs="Calibri"/>
          <w:w w:val="96"/>
          <w:sz w:val="25"/>
          <w:szCs w:val="25"/>
        </w:rPr>
        <w:t>–</w:t>
      </w:r>
      <w:r>
        <w:rPr>
          <w:rFonts w:ascii="Calibri" w:eastAsia="Calibri" w:hAnsi="Calibri" w:cs="Calibri"/>
          <w:sz w:val="25"/>
          <w:szCs w:val="25"/>
        </w:rPr>
        <w:t xml:space="preserve"> </w:t>
      </w:r>
      <w:r>
        <w:rPr>
          <w:rFonts w:ascii="Calibri" w:eastAsia="Calibri" w:hAnsi="Calibri" w:cs="Calibri"/>
          <w:w w:val="96"/>
          <w:sz w:val="25"/>
          <w:szCs w:val="25"/>
        </w:rPr>
        <w:t>[</w:t>
      </w:r>
      <w:r>
        <w:rPr>
          <w:rFonts w:ascii="Calibri" w:eastAsia="Calibri" w:hAnsi="Calibri" w:cs="Calibri"/>
          <w:w w:val="95"/>
          <w:sz w:val="25"/>
          <w:szCs w:val="25"/>
        </w:rPr>
        <w:t>S</w:t>
      </w:r>
      <w:r>
        <w:rPr>
          <w:rFonts w:ascii="Calibri" w:eastAsia="Calibri" w:hAnsi="Calibri" w:cs="Calibri"/>
          <w:w w:val="96"/>
          <w:sz w:val="25"/>
          <w:szCs w:val="25"/>
        </w:rPr>
        <w:t>E1]</w:t>
      </w:r>
      <w:r>
        <w:rPr>
          <w:rFonts w:ascii="Calibri" w:eastAsia="Calibri" w:hAnsi="Calibri" w:cs="Calibri"/>
          <w:sz w:val="25"/>
          <w:szCs w:val="25"/>
        </w:rPr>
        <w:t xml:space="preserve"> </w:t>
      </w:r>
      <w:r>
        <w:rPr>
          <w:rFonts w:ascii="Calibri" w:eastAsia="Calibri" w:hAnsi="Calibri" w:cs="Calibri"/>
          <w:w w:val="96"/>
          <w:sz w:val="25"/>
          <w:szCs w:val="25"/>
        </w:rPr>
        <w:t>Generate</w:t>
      </w:r>
      <w:r>
        <w:rPr>
          <w:rFonts w:ascii="Calibri" w:eastAsia="Calibri" w:hAnsi="Calibri" w:cs="Calibri"/>
          <w:sz w:val="25"/>
          <w:szCs w:val="25"/>
        </w:rPr>
        <w:t xml:space="preserve"> </w:t>
      </w:r>
      <w:r>
        <w:rPr>
          <w:rFonts w:ascii="Calibri" w:eastAsia="Calibri" w:hAnsi="Calibri" w:cs="Calibri"/>
          <w:w w:val="96"/>
          <w:sz w:val="25"/>
          <w:szCs w:val="25"/>
        </w:rPr>
        <w:t>meshes</w:t>
      </w:r>
      <w:r>
        <w:rPr>
          <w:rFonts w:ascii="Calibri" w:eastAsia="Calibri" w:hAnsi="Calibri" w:cs="Calibri"/>
          <w:sz w:val="25"/>
          <w:szCs w:val="25"/>
        </w:rPr>
        <w:t xml:space="preserve"> </w:t>
      </w:r>
      <w:r>
        <w:rPr>
          <w:rFonts w:ascii="Calibri" w:eastAsia="Calibri" w:hAnsi="Calibri" w:cs="Calibri"/>
          <w:w w:val="96"/>
          <w:sz w:val="25"/>
          <w:szCs w:val="25"/>
        </w:rPr>
        <w:t>and</w:t>
      </w:r>
      <w:r>
        <w:rPr>
          <w:rFonts w:ascii="Calibri" w:eastAsia="Calibri" w:hAnsi="Calibri" w:cs="Calibri"/>
          <w:sz w:val="25"/>
          <w:szCs w:val="25"/>
        </w:rPr>
        <w:t xml:space="preserve"> </w:t>
      </w:r>
      <w:r>
        <w:rPr>
          <w:rFonts w:ascii="Calibri" w:eastAsia="Calibri" w:hAnsi="Calibri" w:cs="Calibri"/>
          <w:w w:val="96"/>
          <w:sz w:val="25"/>
          <w:szCs w:val="25"/>
        </w:rPr>
        <w:t>shapes</w:t>
      </w:r>
      <w:r>
        <w:rPr>
          <w:rFonts w:ascii="Calibri" w:eastAsia="Calibri" w:hAnsi="Calibri" w:cs="Calibri"/>
          <w:sz w:val="25"/>
          <w:szCs w:val="25"/>
        </w:rPr>
        <w:t xml:space="preserve"> </w:t>
      </w:r>
      <w:r>
        <w:rPr>
          <w:rFonts w:ascii="Calibri" w:eastAsia="Calibri" w:hAnsi="Calibri" w:cs="Calibri"/>
          <w:w w:val="96"/>
          <w:sz w:val="25"/>
          <w:szCs w:val="25"/>
        </w:rPr>
        <w:t>that</w:t>
      </w:r>
      <w:r>
        <w:rPr>
          <w:rFonts w:ascii="Calibri" w:eastAsia="Calibri" w:hAnsi="Calibri" w:cs="Calibri"/>
          <w:sz w:val="25"/>
          <w:szCs w:val="25"/>
        </w:rPr>
        <w:t xml:space="preserve"> </w:t>
      </w:r>
      <w:r>
        <w:rPr>
          <w:rFonts w:ascii="Calibri" w:eastAsia="Calibri" w:hAnsi="Calibri" w:cs="Calibri"/>
          <w:w w:val="96"/>
          <w:sz w:val="25"/>
          <w:szCs w:val="25"/>
        </w:rPr>
        <w:t>can</w:t>
      </w:r>
      <w:r>
        <w:rPr>
          <w:rFonts w:ascii="Calibri" w:eastAsia="Calibri" w:hAnsi="Calibri" w:cs="Calibri"/>
          <w:sz w:val="25"/>
          <w:szCs w:val="25"/>
        </w:rPr>
        <w:t xml:space="preserve"> </w:t>
      </w:r>
      <w:r>
        <w:rPr>
          <w:rFonts w:ascii="Calibri" w:eastAsia="Calibri" w:hAnsi="Calibri" w:cs="Calibri"/>
          <w:w w:val="96"/>
          <w:sz w:val="25"/>
          <w:szCs w:val="25"/>
        </w:rPr>
        <w:t>be</w:t>
      </w:r>
      <w:r>
        <w:rPr>
          <w:rFonts w:ascii="Calibri" w:eastAsia="Calibri" w:hAnsi="Calibri" w:cs="Calibri"/>
          <w:sz w:val="25"/>
          <w:szCs w:val="25"/>
        </w:rPr>
        <w:t xml:space="preserve"> </w:t>
      </w:r>
      <w:r>
        <w:rPr>
          <w:rFonts w:ascii="Calibri" w:eastAsia="Calibri" w:hAnsi="Calibri" w:cs="Calibri"/>
          <w:w w:val="96"/>
          <w:sz w:val="25"/>
          <w:szCs w:val="25"/>
        </w:rPr>
        <w:t>generated</w:t>
      </w:r>
      <w:r>
        <w:rPr>
          <w:rFonts w:ascii="Calibri" w:eastAsia="Calibri" w:hAnsi="Calibri" w:cs="Calibri"/>
          <w:sz w:val="25"/>
          <w:szCs w:val="25"/>
        </w:rPr>
        <w:t xml:space="preserve"> </w:t>
      </w:r>
      <w:r>
        <w:rPr>
          <w:rFonts w:ascii="Calibri" w:eastAsia="Calibri" w:hAnsi="Calibri" w:cs="Calibri"/>
          <w:w w:val="96"/>
          <w:sz w:val="25"/>
          <w:szCs w:val="25"/>
        </w:rPr>
        <w:t>through</w:t>
      </w:r>
      <w:r>
        <w:rPr>
          <w:rFonts w:ascii="Calibri" w:eastAsia="Calibri" w:hAnsi="Calibri" w:cs="Calibri"/>
          <w:sz w:val="25"/>
          <w:szCs w:val="25"/>
        </w:rPr>
        <w:t xml:space="preserve"> </w:t>
      </w:r>
      <w:r>
        <w:rPr>
          <w:rFonts w:ascii="Calibri" w:eastAsia="Calibri" w:hAnsi="Calibri" w:cs="Calibri"/>
          <w:w w:val="96"/>
          <w:sz w:val="25"/>
          <w:szCs w:val="25"/>
        </w:rPr>
        <w:t>code</w:t>
      </w:r>
      <w:r>
        <w:rPr>
          <w:rFonts w:ascii="Calibri" w:eastAsia="Calibri" w:hAnsi="Calibri" w:cs="Calibri"/>
          <w:sz w:val="25"/>
          <w:szCs w:val="25"/>
        </w:rPr>
        <w:t xml:space="preserve"> </w:t>
      </w:r>
      <w:r>
        <w:rPr>
          <w:rFonts w:ascii="Calibri" w:eastAsia="Calibri" w:hAnsi="Calibri" w:cs="Calibri"/>
          <w:w w:val="96"/>
          <w:sz w:val="25"/>
          <w:szCs w:val="25"/>
        </w:rPr>
        <w:t>in</w:t>
      </w:r>
      <w:r>
        <w:rPr>
          <w:rFonts w:ascii="Calibri" w:eastAsia="Calibri" w:hAnsi="Calibri" w:cs="Calibri"/>
          <w:sz w:val="25"/>
          <w:szCs w:val="25"/>
        </w:rPr>
        <w:t xml:space="preserve"> </w:t>
      </w:r>
      <w:r>
        <w:rPr>
          <w:rFonts w:ascii="Calibri" w:eastAsia="Calibri" w:hAnsi="Calibri" w:cs="Calibri"/>
          <w:w w:val="96"/>
          <w:sz w:val="25"/>
          <w:szCs w:val="25"/>
        </w:rPr>
        <w:t>games</w:t>
      </w:r>
      <w:r>
        <w:rPr>
          <w:rFonts w:ascii="Calibri" w:eastAsia="Calibri" w:hAnsi="Calibri" w:cs="Calibri"/>
          <w:sz w:val="25"/>
          <w:szCs w:val="25"/>
        </w:rPr>
        <w:t xml:space="preserve"> </w:t>
      </w:r>
      <w:r>
        <w:rPr>
          <w:rFonts w:ascii="Calibri" w:eastAsia="Calibri" w:hAnsi="Calibri" w:cs="Calibri"/>
          <w:w w:val="96"/>
          <w:sz w:val="25"/>
          <w:szCs w:val="25"/>
        </w:rPr>
        <w:t>–</w:t>
      </w:r>
    </w:p>
    <w:p w14:paraId="7092E958" w14:textId="77777777" w:rsidR="00EB4487" w:rsidRDefault="00EB4487">
      <w:pPr>
        <w:spacing w:before="4" w:line="120" w:lineRule="exact"/>
        <w:rPr>
          <w:sz w:val="13"/>
          <w:szCs w:val="13"/>
        </w:rPr>
      </w:pPr>
    </w:p>
    <w:p w14:paraId="4F0EC237" w14:textId="77777777" w:rsidR="00EB4487" w:rsidRDefault="00FE719D">
      <w:pPr>
        <w:ind w:left="140" w:right="8240"/>
        <w:jc w:val="both"/>
        <w:rPr>
          <w:rFonts w:ascii="Calibri" w:eastAsia="Calibri" w:hAnsi="Calibri" w:cs="Calibri"/>
          <w:sz w:val="25"/>
          <w:szCs w:val="25"/>
        </w:rPr>
      </w:pPr>
      <w:r>
        <w:rPr>
          <w:rFonts w:ascii="Calibri" w:eastAsia="Calibri" w:hAnsi="Calibri" w:cs="Calibri"/>
          <w:w w:val="96"/>
          <w:sz w:val="25"/>
          <w:szCs w:val="25"/>
        </w:rPr>
        <w:t>10</w:t>
      </w:r>
      <w:r>
        <w:rPr>
          <w:rFonts w:ascii="Calibri" w:eastAsia="Calibri" w:hAnsi="Calibri" w:cs="Calibri"/>
          <w:sz w:val="25"/>
          <w:szCs w:val="25"/>
        </w:rPr>
        <w:t xml:space="preserve"> </w:t>
      </w:r>
      <w:r>
        <w:rPr>
          <w:rFonts w:ascii="Calibri" w:eastAsia="Calibri" w:hAnsi="Calibri" w:cs="Calibri"/>
          <w:w w:val="96"/>
          <w:sz w:val="25"/>
          <w:szCs w:val="25"/>
        </w:rPr>
        <w:t>marks</w:t>
      </w:r>
    </w:p>
    <w:p w14:paraId="043D8B88" w14:textId="77777777" w:rsidR="00EB4487" w:rsidRDefault="00EB4487">
      <w:pPr>
        <w:spacing w:line="140" w:lineRule="exact"/>
        <w:rPr>
          <w:sz w:val="14"/>
          <w:szCs w:val="14"/>
        </w:rPr>
      </w:pPr>
    </w:p>
    <w:p w14:paraId="481E81D3" w14:textId="77777777" w:rsidR="00EB4487" w:rsidRDefault="00FE719D">
      <w:pPr>
        <w:spacing w:line="360" w:lineRule="auto"/>
        <w:ind w:left="140" w:right="95"/>
        <w:jc w:val="both"/>
        <w:rPr>
          <w:rFonts w:ascii="Calibri" w:eastAsia="Calibri" w:hAnsi="Calibri" w:cs="Calibri"/>
          <w:sz w:val="24"/>
          <w:szCs w:val="24"/>
        </w:rPr>
        <w:sectPr w:rsidR="00EB4487">
          <w:headerReference w:type="default" r:id="rId11"/>
          <w:pgSz w:w="11920" w:h="16840"/>
          <w:pgMar w:top="1760" w:right="1300" w:bottom="280" w:left="1300" w:header="1497" w:footer="767" w:gutter="0"/>
          <w:cols w:space="720"/>
        </w:sectPr>
      </w:pPr>
      <w:r>
        <w:rPr>
          <w:rFonts w:ascii="Calibri" w:eastAsia="Calibri" w:hAnsi="Calibri" w:cs="Calibri"/>
          <w:sz w:val="24"/>
          <w:szCs w:val="24"/>
        </w:rPr>
        <w:t>In this task, you are requested to programmatically develop a single level, single player maze game out of primitives by using the mesh builder in Task 1.1 and the primitives developed in Task 1.2. The maze should be constructed programmatically out of the</w:t>
      </w:r>
      <w:r>
        <w:rPr>
          <w:rFonts w:ascii="Calibri" w:eastAsia="Calibri" w:hAnsi="Calibri" w:cs="Calibri"/>
          <w:sz w:val="24"/>
          <w:szCs w:val="24"/>
        </w:rPr>
        <w:t xml:space="preserve"> primitives developed in Task 1.2 and the single player controller can be any primitive constructed in Task 1.2. The maze should have a random starting point location and a random finishing point location. The game  ends  either  when  the  player  quits  </w:t>
      </w:r>
      <w:r>
        <w:rPr>
          <w:rFonts w:ascii="Calibri" w:eastAsia="Calibri" w:hAnsi="Calibri" w:cs="Calibri"/>
          <w:sz w:val="24"/>
          <w:szCs w:val="24"/>
        </w:rPr>
        <w:t>or  when  the  player  reaches  the  finishing  point marker. The starting point marker and the finish point marker could be represented by any primitive   developed   in   Task   1.2.   All   materials   should   be   assigned   to   the   objects program</w:t>
      </w:r>
      <w:r>
        <w:rPr>
          <w:rFonts w:ascii="Calibri" w:eastAsia="Calibri" w:hAnsi="Calibri" w:cs="Calibri"/>
          <w:sz w:val="24"/>
          <w:szCs w:val="24"/>
        </w:rPr>
        <w:t>matically. It is important that the player controller, the starting point marker and the finish point marker stand out and clearly distinguishable from the maze walls.</w:t>
      </w:r>
    </w:p>
    <w:p w14:paraId="556755F1" w14:textId="77777777" w:rsidR="00EB4487" w:rsidRDefault="00EB4487">
      <w:pPr>
        <w:spacing w:before="4" w:line="140" w:lineRule="exact"/>
        <w:rPr>
          <w:sz w:val="15"/>
          <w:szCs w:val="15"/>
        </w:rPr>
      </w:pPr>
    </w:p>
    <w:p w14:paraId="7858D3AB" w14:textId="77777777" w:rsidR="00EB4487" w:rsidRDefault="00EB4487">
      <w:pPr>
        <w:spacing w:line="200" w:lineRule="exact"/>
      </w:pPr>
    </w:p>
    <w:p w14:paraId="02BD2E27" w14:textId="77777777" w:rsidR="00EB4487" w:rsidRDefault="00EB4487">
      <w:pPr>
        <w:spacing w:line="200" w:lineRule="exact"/>
      </w:pPr>
    </w:p>
    <w:p w14:paraId="2EA0385B" w14:textId="77777777" w:rsidR="00EB4487" w:rsidRDefault="00EB4487">
      <w:pPr>
        <w:spacing w:line="200" w:lineRule="exact"/>
      </w:pPr>
    </w:p>
    <w:p w14:paraId="539EB8A7" w14:textId="77777777" w:rsidR="00EB4487" w:rsidRDefault="00FE719D">
      <w:pPr>
        <w:spacing w:before="11"/>
        <w:ind w:left="140" w:right="590"/>
        <w:jc w:val="both"/>
        <w:rPr>
          <w:rFonts w:ascii="Calibri" w:eastAsia="Calibri" w:hAnsi="Calibri" w:cs="Calibri"/>
          <w:sz w:val="25"/>
          <w:szCs w:val="25"/>
        </w:rPr>
      </w:pPr>
      <w:r>
        <w:rPr>
          <w:rFonts w:ascii="Calibri" w:eastAsia="Calibri" w:hAnsi="Calibri" w:cs="Calibri"/>
          <w:w w:val="96"/>
          <w:sz w:val="25"/>
          <w:szCs w:val="25"/>
        </w:rPr>
        <w:t>Task</w:t>
      </w:r>
      <w:r>
        <w:rPr>
          <w:rFonts w:ascii="Calibri" w:eastAsia="Calibri" w:hAnsi="Calibri" w:cs="Calibri"/>
          <w:sz w:val="25"/>
          <w:szCs w:val="25"/>
        </w:rPr>
        <w:t xml:space="preserve"> </w:t>
      </w:r>
      <w:r>
        <w:rPr>
          <w:rFonts w:ascii="Calibri" w:eastAsia="Calibri" w:hAnsi="Calibri" w:cs="Calibri"/>
          <w:w w:val="96"/>
          <w:sz w:val="25"/>
          <w:szCs w:val="25"/>
        </w:rPr>
        <w:t>2.1</w:t>
      </w:r>
      <w:r>
        <w:rPr>
          <w:rFonts w:ascii="Calibri" w:eastAsia="Calibri" w:hAnsi="Calibri" w:cs="Calibri"/>
          <w:sz w:val="25"/>
          <w:szCs w:val="25"/>
        </w:rPr>
        <w:t xml:space="preserve"> </w:t>
      </w:r>
      <w:r>
        <w:rPr>
          <w:rFonts w:ascii="Calibri" w:eastAsia="Calibri" w:hAnsi="Calibri" w:cs="Calibri"/>
          <w:w w:val="96"/>
          <w:sz w:val="25"/>
          <w:szCs w:val="25"/>
        </w:rPr>
        <w:t>-</w:t>
      </w:r>
      <w:r>
        <w:rPr>
          <w:rFonts w:ascii="Calibri" w:eastAsia="Calibri" w:hAnsi="Calibri" w:cs="Calibri"/>
          <w:sz w:val="25"/>
          <w:szCs w:val="25"/>
        </w:rPr>
        <w:t xml:space="preserve"> </w:t>
      </w:r>
      <w:r>
        <w:rPr>
          <w:rFonts w:ascii="Calibri" w:eastAsia="Calibri" w:hAnsi="Calibri" w:cs="Calibri"/>
          <w:w w:val="96"/>
          <w:sz w:val="25"/>
          <w:szCs w:val="25"/>
        </w:rPr>
        <w:t>[AA3]</w:t>
      </w:r>
      <w:r>
        <w:rPr>
          <w:rFonts w:ascii="Calibri" w:eastAsia="Calibri" w:hAnsi="Calibri" w:cs="Calibri"/>
          <w:sz w:val="25"/>
          <w:szCs w:val="25"/>
        </w:rPr>
        <w:t xml:space="preserve"> </w:t>
      </w:r>
      <w:r>
        <w:rPr>
          <w:rFonts w:ascii="Calibri" w:eastAsia="Calibri" w:hAnsi="Calibri" w:cs="Calibri"/>
          <w:w w:val="96"/>
          <w:sz w:val="25"/>
          <w:szCs w:val="25"/>
        </w:rPr>
        <w:t>Produce</w:t>
      </w:r>
      <w:r>
        <w:rPr>
          <w:rFonts w:ascii="Calibri" w:eastAsia="Calibri" w:hAnsi="Calibri" w:cs="Calibri"/>
          <w:sz w:val="25"/>
          <w:szCs w:val="25"/>
        </w:rPr>
        <w:t xml:space="preserve"> </w:t>
      </w:r>
      <w:r>
        <w:rPr>
          <w:rFonts w:ascii="Calibri" w:eastAsia="Calibri" w:hAnsi="Calibri" w:cs="Calibri"/>
          <w:w w:val="96"/>
          <w:sz w:val="25"/>
          <w:szCs w:val="25"/>
        </w:rPr>
        <w:t>and</w:t>
      </w:r>
      <w:r>
        <w:rPr>
          <w:rFonts w:ascii="Calibri" w:eastAsia="Calibri" w:hAnsi="Calibri" w:cs="Calibri"/>
          <w:sz w:val="25"/>
          <w:szCs w:val="25"/>
        </w:rPr>
        <w:t xml:space="preserve"> </w:t>
      </w:r>
      <w:r>
        <w:rPr>
          <w:rFonts w:ascii="Calibri" w:eastAsia="Calibri" w:hAnsi="Calibri" w:cs="Calibri"/>
          <w:w w:val="96"/>
          <w:sz w:val="25"/>
          <w:szCs w:val="25"/>
        </w:rPr>
        <w:t>develop</w:t>
      </w:r>
      <w:r>
        <w:rPr>
          <w:rFonts w:ascii="Calibri" w:eastAsia="Calibri" w:hAnsi="Calibri" w:cs="Calibri"/>
          <w:sz w:val="25"/>
          <w:szCs w:val="25"/>
        </w:rPr>
        <w:t xml:space="preserve"> </w:t>
      </w:r>
      <w:r>
        <w:rPr>
          <w:rFonts w:ascii="Calibri" w:eastAsia="Calibri" w:hAnsi="Calibri" w:cs="Calibri"/>
          <w:w w:val="96"/>
          <w:sz w:val="25"/>
          <w:szCs w:val="25"/>
        </w:rPr>
        <w:t>code</w:t>
      </w:r>
      <w:r>
        <w:rPr>
          <w:rFonts w:ascii="Calibri" w:eastAsia="Calibri" w:hAnsi="Calibri" w:cs="Calibri"/>
          <w:sz w:val="25"/>
          <w:szCs w:val="25"/>
        </w:rPr>
        <w:t xml:space="preserve"> </w:t>
      </w:r>
      <w:r>
        <w:rPr>
          <w:rFonts w:ascii="Calibri" w:eastAsia="Calibri" w:hAnsi="Calibri" w:cs="Calibri"/>
          <w:w w:val="96"/>
          <w:sz w:val="25"/>
          <w:szCs w:val="25"/>
        </w:rPr>
        <w:t>for</w:t>
      </w:r>
      <w:r>
        <w:rPr>
          <w:rFonts w:ascii="Calibri" w:eastAsia="Calibri" w:hAnsi="Calibri" w:cs="Calibri"/>
          <w:sz w:val="25"/>
          <w:szCs w:val="25"/>
        </w:rPr>
        <w:t xml:space="preserve"> </w:t>
      </w:r>
      <w:r>
        <w:rPr>
          <w:rFonts w:ascii="Calibri" w:eastAsia="Calibri" w:hAnsi="Calibri" w:cs="Calibri"/>
          <w:w w:val="96"/>
          <w:sz w:val="25"/>
          <w:szCs w:val="25"/>
        </w:rPr>
        <w:t>generating</w:t>
      </w:r>
      <w:r>
        <w:rPr>
          <w:rFonts w:ascii="Calibri" w:eastAsia="Calibri" w:hAnsi="Calibri" w:cs="Calibri"/>
          <w:sz w:val="25"/>
          <w:szCs w:val="25"/>
        </w:rPr>
        <w:t xml:space="preserve"> </w:t>
      </w:r>
      <w:r>
        <w:rPr>
          <w:rFonts w:ascii="Calibri" w:eastAsia="Calibri" w:hAnsi="Calibri" w:cs="Calibri"/>
          <w:w w:val="96"/>
          <w:sz w:val="25"/>
          <w:szCs w:val="25"/>
        </w:rPr>
        <w:t>trees</w:t>
      </w:r>
      <w:r>
        <w:rPr>
          <w:rFonts w:ascii="Calibri" w:eastAsia="Calibri" w:hAnsi="Calibri" w:cs="Calibri"/>
          <w:sz w:val="25"/>
          <w:szCs w:val="25"/>
        </w:rPr>
        <w:t xml:space="preserve"> </w:t>
      </w:r>
      <w:r>
        <w:rPr>
          <w:rFonts w:ascii="Calibri" w:eastAsia="Calibri" w:hAnsi="Calibri" w:cs="Calibri"/>
          <w:w w:val="96"/>
          <w:sz w:val="25"/>
          <w:szCs w:val="25"/>
        </w:rPr>
        <w:t>and</w:t>
      </w:r>
      <w:r>
        <w:rPr>
          <w:rFonts w:ascii="Calibri" w:eastAsia="Calibri" w:hAnsi="Calibri" w:cs="Calibri"/>
          <w:sz w:val="25"/>
          <w:szCs w:val="25"/>
        </w:rPr>
        <w:t xml:space="preserve"> </w:t>
      </w:r>
      <w:r>
        <w:rPr>
          <w:rFonts w:ascii="Calibri" w:eastAsia="Calibri" w:hAnsi="Calibri" w:cs="Calibri"/>
          <w:w w:val="96"/>
          <w:sz w:val="25"/>
          <w:szCs w:val="25"/>
        </w:rPr>
        <w:t>vegetation</w:t>
      </w:r>
      <w:r>
        <w:rPr>
          <w:rFonts w:ascii="Calibri" w:eastAsia="Calibri" w:hAnsi="Calibri" w:cs="Calibri"/>
          <w:sz w:val="25"/>
          <w:szCs w:val="25"/>
        </w:rPr>
        <w:t xml:space="preserve"> </w:t>
      </w:r>
      <w:r>
        <w:rPr>
          <w:rFonts w:ascii="Calibri" w:eastAsia="Calibri" w:hAnsi="Calibri" w:cs="Calibri"/>
          <w:w w:val="96"/>
          <w:sz w:val="25"/>
          <w:szCs w:val="25"/>
        </w:rPr>
        <w:t>–</w:t>
      </w:r>
      <w:r>
        <w:rPr>
          <w:rFonts w:ascii="Calibri" w:eastAsia="Calibri" w:hAnsi="Calibri" w:cs="Calibri"/>
          <w:sz w:val="25"/>
          <w:szCs w:val="25"/>
        </w:rPr>
        <w:t xml:space="preserve"> </w:t>
      </w:r>
      <w:r>
        <w:rPr>
          <w:rFonts w:ascii="Calibri" w:eastAsia="Calibri" w:hAnsi="Calibri" w:cs="Calibri"/>
          <w:w w:val="96"/>
          <w:sz w:val="25"/>
          <w:szCs w:val="25"/>
        </w:rPr>
        <w:t>7</w:t>
      </w:r>
      <w:r>
        <w:rPr>
          <w:rFonts w:ascii="Calibri" w:eastAsia="Calibri" w:hAnsi="Calibri" w:cs="Calibri"/>
          <w:sz w:val="25"/>
          <w:szCs w:val="25"/>
        </w:rPr>
        <w:t xml:space="preserve"> </w:t>
      </w:r>
      <w:r>
        <w:rPr>
          <w:rFonts w:ascii="Calibri" w:eastAsia="Calibri" w:hAnsi="Calibri" w:cs="Calibri"/>
          <w:w w:val="96"/>
          <w:sz w:val="25"/>
          <w:szCs w:val="25"/>
        </w:rPr>
        <w:t>marks</w:t>
      </w:r>
    </w:p>
    <w:p w14:paraId="0B1EB4FD" w14:textId="77777777" w:rsidR="00EB4487" w:rsidRDefault="00EB4487">
      <w:pPr>
        <w:spacing w:before="9" w:line="120" w:lineRule="exact"/>
        <w:rPr>
          <w:sz w:val="13"/>
          <w:szCs w:val="13"/>
        </w:rPr>
      </w:pPr>
    </w:p>
    <w:p w14:paraId="34120AFA" w14:textId="77777777" w:rsidR="00EB4487" w:rsidRDefault="00FE719D">
      <w:pPr>
        <w:spacing w:line="360" w:lineRule="auto"/>
        <w:ind w:left="140" w:right="96"/>
        <w:jc w:val="both"/>
        <w:rPr>
          <w:rFonts w:ascii="Calibri" w:eastAsia="Calibri" w:hAnsi="Calibri" w:cs="Calibri"/>
          <w:sz w:val="24"/>
          <w:szCs w:val="24"/>
        </w:rPr>
      </w:pPr>
      <w:r>
        <w:rPr>
          <w:rFonts w:ascii="Calibri" w:eastAsia="Calibri" w:hAnsi="Calibri" w:cs="Calibri"/>
          <w:sz w:val="24"/>
          <w:szCs w:val="24"/>
        </w:rPr>
        <w:t>In this task, you are requested to first develop a random landscape programmatically with different   heights   as   mountains   along   the   landscape.   You   are   then   requested   to programmatically add vegetation and trees at random locatio</w:t>
      </w:r>
      <w:r>
        <w:rPr>
          <w:rFonts w:ascii="Calibri" w:eastAsia="Calibri" w:hAnsi="Calibri" w:cs="Calibri"/>
          <w:sz w:val="24"/>
          <w:szCs w:val="24"/>
        </w:rPr>
        <w:t>ns along the landscape.</w:t>
      </w:r>
    </w:p>
    <w:p w14:paraId="333BF416" w14:textId="77777777" w:rsidR="00EB4487" w:rsidRDefault="00EB4487">
      <w:pPr>
        <w:spacing w:before="1" w:line="180" w:lineRule="exact"/>
        <w:rPr>
          <w:sz w:val="18"/>
          <w:szCs w:val="18"/>
        </w:rPr>
      </w:pPr>
    </w:p>
    <w:p w14:paraId="1E0FAC9D" w14:textId="77777777" w:rsidR="00EB4487" w:rsidRDefault="00EB4487">
      <w:pPr>
        <w:spacing w:line="200" w:lineRule="exact"/>
      </w:pPr>
    </w:p>
    <w:p w14:paraId="5A5DB47D" w14:textId="77777777" w:rsidR="00EB4487" w:rsidRDefault="00EB4487">
      <w:pPr>
        <w:spacing w:line="200" w:lineRule="exact"/>
      </w:pPr>
    </w:p>
    <w:p w14:paraId="57E1F4C1" w14:textId="77777777" w:rsidR="00EB4487" w:rsidRDefault="00EB4487">
      <w:pPr>
        <w:spacing w:line="200" w:lineRule="exact"/>
      </w:pPr>
    </w:p>
    <w:p w14:paraId="127765AF" w14:textId="77777777" w:rsidR="00EB4487" w:rsidRDefault="00FE719D">
      <w:pPr>
        <w:ind w:left="140" w:right="939"/>
        <w:jc w:val="both"/>
        <w:rPr>
          <w:rFonts w:ascii="Calibri" w:eastAsia="Calibri" w:hAnsi="Calibri" w:cs="Calibri"/>
          <w:sz w:val="25"/>
          <w:szCs w:val="25"/>
        </w:rPr>
      </w:pPr>
      <w:r>
        <w:rPr>
          <w:rFonts w:ascii="Calibri" w:eastAsia="Calibri" w:hAnsi="Calibri" w:cs="Calibri"/>
          <w:w w:val="96"/>
          <w:sz w:val="25"/>
          <w:szCs w:val="25"/>
        </w:rPr>
        <w:t>Task</w:t>
      </w:r>
      <w:r>
        <w:rPr>
          <w:rFonts w:ascii="Calibri" w:eastAsia="Calibri" w:hAnsi="Calibri" w:cs="Calibri"/>
          <w:sz w:val="25"/>
          <w:szCs w:val="25"/>
        </w:rPr>
        <w:t xml:space="preserve"> </w:t>
      </w:r>
      <w:r>
        <w:rPr>
          <w:rFonts w:ascii="Calibri" w:eastAsia="Calibri" w:hAnsi="Calibri" w:cs="Calibri"/>
          <w:w w:val="96"/>
          <w:sz w:val="25"/>
          <w:szCs w:val="25"/>
        </w:rPr>
        <w:t>2.2</w:t>
      </w:r>
      <w:r>
        <w:rPr>
          <w:rFonts w:ascii="Calibri" w:eastAsia="Calibri" w:hAnsi="Calibri" w:cs="Calibri"/>
          <w:sz w:val="25"/>
          <w:szCs w:val="25"/>
        </w:rPr>
        <w:t xml:space="preserve"> </w:t>
      </w:r>
      <w:r>
        <w:rPr>
          <w:rFonts w:ascii="Calibri" w:eastAsia="Calibri" w:hAnsi="Calibri" w:cs="Calibri"/>
          <w:w w:val="96"/>
          <w:sz w:val="25"/>
          <w:szCs w:val="25"/>
        </w:rPr>
        <w:t>-</w:t>
      </w:r>
      <w:r>
        <w:rPr>
          <w:rFonts w:ascii="Calibri" w:eastAsia="Calibri" w:hAnsi="Calibri" w:cs="Calibri"/>
          <w:sz w:val="25"/>
          <w:szCs w:val="25"/>
        </w:rPr>
        <w:t xml:space="preserve"> </w:t>
      </w:r>
      <w:r>
        <w:rPr>
          <w:rFonts w:ascii="Calibri" w:eastAsia="Calibri" w:hAnsi="Calibri" w:cs="Calibri"/>
          <w:w w:val="96"/>
          <w:sz w:val="25"/>
          <w:szCs w:val="25"/>
        </w:rPr>
        <w:t>[AA4]</w:t>
      </w:r>
      <w:r>
        <w:rPr>
          <w:rFonts w:ascii="Calibri" w:eastAsia="Calibri" w:hAnsi="Calibri" w:cs="Calibri"/>
          <w:sz w:val="25"/>
          <w:szCs w:val="25"/>
        </w:rPr>
        <w:t xml:space="preserve"> </w:t>
      </w:r>
      <w:r>
        <w:rPr>
          <w:rFonts w:ascii="Calibri" w:eastAsia="Calibri" w:hAnsi="Calibri" w:cs="Calibri"/>
          <w:w w:val="96"/>
          <w:sz w:val="25"/>
          <w:szCs w:val="25"/>
        </w:rPr>
        <w:t>Produce</w:t>
      </w:r>
      <w:r>
        <w:rPr>
          <w:rFonts w:ascii="Calibri" w:eastAsia="Calibri" w:hAnsi="Calibri" w:cs="Calibri"/>
          <w:sz w:val="25"/>
          <w:szCs w:val="25"/>
        </w:rPr>
        <w:t xml:space="preserve"> </w:t>
      </w:r>
      <w:r>
        <w:rPr>
          <w:rFonts w:ascii="Calibri" w:eastAsia="Calibri" w:hAnsi="Calibri" w:cs="Calibri"/>
          <w:w w:val="96"/>
          <w:sz w:val="25"/>
          <w:szCs w:val="25"/>
        </w:rPr>
        <w:t>and</w:t>
      </w:r>
      <w:r>
        <w:rPr>
          <w:rFonts w:ascii="Calibri" w:eastAsia="Calibri" w:hAnsi="Calibri" w:cs="Calibri"/>
          <w:sz w:val="25"/>
          <w:szCs w:val="25"/>
        </w:rPr>
        <w:t xml:space="preserve"> </w:t>
      </w:r>
      <w:r>
        <w:rPr>
          <w:rFonts w:ascii="Calibri" w:eastAsia="Calibri" w:hAnsi="Calibri" w:cs="Calibri"/>
          <w:w w:val="96"/>
          <w:sz w:val="25"/>
          <w:szCs w:val="25"/>
        </w:rPr>
        <w:t>develop</w:t>
      </w:r>
      <w:r>
        <w:rPr>
          <w:rFonts w:ascii="Calibri" w:eastAsia="Calibri" w:hAnsi="Calibri" w:cs="Calibri"/>
          <w:sz w:val="25"/>
          <w:szCs w:val="25"/>
        </w:rPr>
        <w:t xml:space="preserve"> </w:t>
      </w:r>
      <w:r>
        <w:rPr>
          <w:rFonts w:ascii="Calibri" w:eastAsia="Calibri" w:hAnsi="Calibri" w:cs="Calibri"/>
          <w:w w:val="96"/>
          <w:sz w:val="25"/>
          <w:szCs w:val="25"/>
        </w:rPr>
        <w:t>code</w:t>
      </w:r>
      <w:r>
        <w:rPr>
          <w:rFonts w:ascii="Calibri" w:eastAsia="Calibri" w:hAnsi="Calibri" w:cs="Calibri"/>
          <w:sz w:val="25"/>
          <w:szCs w:val="25"/>
        </w:rPr>
        <w:t xml:space="preserve"> </w:t>
      </w:r>
      <w:r>
        <w:rPr>
          <w:rFonts w:ascii="Calibri" w:eastAsia="Calibri" w:hAnsi="Calibri" w:cs="Calibri"/>
          <w:w w:val="96"/>
          <w:sz w:val="25"/>
          <w:szCs w:val="25"/>
        </w:rPr>
        <w:t>for</w:t>
      </w:r>
      <w:r>
        <w:rPr>
          <w:rFonts w:ascii="Calibri" w:eastAsia="Calibri" w:hAnsi="Calibri" w:cs="Calibri"/>
          <w:sz w:val="25"/>
          <w:szCs w:val="25"/>
        </w:rPr>
        <w:t xml:space="preserve"> </w:t>
      </w:r>
      <w:r>
        <w:rPr>
          <w:rFonts w:ascii="Calibri" w:eastAsia="Calibri" w:hAnsi="Calibri" w:cs="Calibri"/>
          <w:w w:val="96"/>
          <w:sz w:val="25"/>
          <w:szCs w:val="25"/>
        </w:rPr>
        <w:t>generating</w:t>
      </w:r>
      <w:r>
        <w:rPr>
          <w:rFonts w:ascii="Calibri" w:eastAsia="Calibri" w:hAnsi="Calibri" w:cs="Calibri"/>
          <w:sz w:val="25"/>
          <w:szCs w:val="25"/>
        </w:rPr>
        <w:t xml:space="preserve"> </w:t>
      </w:r>
      <w:r>
        <w:rPr>
          <w:rFonts w:ascii="Calibri" w:eastAsia="Calibri" w:hAnsi="Calibri" w:cs="Calibri"/>
          <w:w w:val="96"/>
          <w:sz w:val="25"/>
          <w:szCs w:val="25"/>
        </w:rPr>
        <w:t>natural</w:t>
      </w:r>
      <w:r>
        <w:rPr>
          <w:rFonts w:ascii="Calibri" w:eastAsia="Calibri" w:hAnsi="Calibri" w:cs="Calibri"/>
          <w:sz w:val="25"/>
          <w:szCs w:val="25"/>
        </w:rPr>
        <w:t xml:space="preserve"> </w:t>
      </w:r>
      <w:r>
        <w:rPr>
          <w:rFonts w:ascii="Calibri" w:eastAsia="Calibri" w:hAnsi="Calibri" w:cs="Calibri"/>
          <w:w w:val="96"/>
          <w:sz w:val="25"/>
          <w:szCs w:val="25"/>
        </w:rPr>
        <w:t>elements</w:t>
      </w:r>
      <w:r>
        <w:rPr>
          <w:rFonts w:ascii="Calibri" w:eastAsia="Calibri" w:hAnsi="Calibri" w:cs="Calibri"/>
          <w:sz w:val="25"/>
          <w:szCs w:val="25"/>
        </w:rPr>
        <w:t xml:space="preserve"> </w:t>
      </w:r>
      <w:r>
        <w:rPr>
          <w:rFonts w:ascii="Calibri" w:eastAsia="Calibri" w:hAnsi="Calibri" w:cs="Calibri"/>
          <w:w w:val="96"/>
          <w:sz w:val="25"/>
          <w:szCs w:val="25"/>
        </w:rPr>
        <w:t>–</w:t>
      </w:r>
      <w:r>
        <w:rPr>
          <w:rFonts w:ascii="Calibri" w:eastAsia="Calibri" w:hAnsi="Calibri" w:cs="Calibri"/>
          <w:sz w:val="25"/>
          <w:szCs w:val="25"/>
        </w:rPr>
        <w:t xml:space="preserve"> </w:t>
      </w:r>
      <w:r>
        <w:rPr>
          <w:rFonts w:ascii="Calibri" w:eastAsia="Calibri" w:hAnsi="Calibri" w:cs="Calibri"/>
          <w:w w:val="96"/>
          <w:sz w:val="25"/>
          <w:szCs w:val="25"/>
        </w:rPr>
        <w:t>7</w:t>
      </w:r>
      <w:r>
        <w:rPr>
          <w:rFonts w:ascii="Calibri" w:eastAsia="Calibri" w:hAnsi="Calibri" w:cs="Calibri"/>
          <w:sz w:val="25"/>
          <w:szCs w:val="25"/>
        </w:rPr>
        <w:t xml:space="preserve"> </w:t>
      </w:r>
      <w:r>
        <w:rPr>
          <w:rFonts w:ascii="Calibri" w:eastAsia="Calibri" w:hAnsi="Calibri" w:cs="Calibri"/>
          <w:w w:val="96"/>
          <w:sz w:val="25"/>
          <w:szCs w:val="25"/>
        </w:rPr>
        <w:t>marks</w:t>
      </w:r>
    </w:p>
    <w:p w14:paraId="0984AEB0" w14:textId="77777777" w:rsidR="00EB4487" w:rsidRDefault="00EB4487">
      <w:pPr>
        <w:spacing w:before="9" w:line="120" w:lineRule="exact"/>
        <w:rPr>
          <w:sz w:val="13"/>
          <w:szCs w:val="13"/>
        </w:rPr>
      </w:pPr>
    </w:p>
    <w:p w14:paraId="422E4DAF" w14:textId="77777777" w:rsidR="00EB4487" w:rsidRDefault="00FE719D">
      <w:pPr>
        <w:spacing w:line="360" w:lineRule="auto"/>
        <w:ind w:left="140" w:right="95"/>
        <w:jc w:val="both"/>
        <w:rPr>
          <w:rFonts w:ascii="Calibri" w:eastAsia="Calibri" w:hAnsi="Calibri" w:cs="Calibri"/>
          <w:sz w:val="24"/>
          <w:szCs w:val="24"/>
        </w:rPr>
      </w:pPr>
      <w:r>
        <w:rPr>
          <w:rFonts w:ascii="Calibri" w:eastAsia="Calibri" w:hAnsi="Calibri" w:cs="Calibri"/>
          <w:sz w:val="24"/>
          <w:szCs w:val="24"/>
        </w:rPr>
        <w:t>In this task, you are requested to programmatically generate random natural elements (such as but not limited to water, river, rain, wind, clouds, fog, sky etc.) to the landscape developed in Task 2.1. You are requested to programmatically generate at leas</w:t>
      </w:r>
      <w:r>
        <w:rPr>
          <w:rFonts w:ascii="Calibri" w:eastAsia="Calibri" w:hAnsi="Calibri" w:cs="Calibri"/>
          <w:sz w:val="24"/>
          <w:szCs w:val="24"/>
        </w:rPr>
        <w:t>t 3 natural elements of your choice at random locations along the landscape.</w:t>
      </w:r>
    </w:p>
    <w:p w14:paraId="056711D0" w14:textId="77777777" w:rsidR="00EB4487" w:rsidRDefault="00EB4487">
      <w:pPr>
        <w:spacing w:before="9" w:line="160" w:lineRule="exact"/>
        <w:rPr>
          <w:sz w:val="17"/>
          <w:szCs w:val="17"/>
        </w:rPr>
      </w:pPr>
    </w:p>
    <w:p w14:paraId="5E2306DE" w14:textId="77777777" w:rsidR="00EB4487" w:rsidRDefault="00EB4487">
      <w:pPr>
        <w:spacing w:line="200" w:lineRule="exact"/>
      </w:pPr>
    </w:p>
    <w:p w14:paraId="00CB563B" w14:textId="77777777" w:rsidR="00EB4487" w:rsidRDefault="00EB4487">
      <w:pPr>
        <w:spacing w:line="200" w:lineRule="exact"/>
      </w:pPr>
    </w:p>
    <w:p w14:paraId="13B7D846" w14:textId="77777777" w:rsidR="00EB4487" w:rsidRDefault="00EB4487">
      <w:pPr>
        <w:spacing w:line="200" w:lineRule="exact"/>
      </w:pPr>
    </w:p>
    <w:p w14:paraId="0EF0A9CF" w14:textId="77777777" w:rsidR="00EB4487" w:rsidRDefault="00FE719D">
      <w:pPr>
        <w:ind w:left="140" w:right="3990"/>
        <w:jc w:val="both"/>
        <w:rPr>
          <w:rFonts w:ascii="Calibri" w:eastAsia="Calibri" w:hAnsi="Calibri" w:cs="Calibri"/>
          <w:sz w:val="25"/>
          <w:szCs w:val="25"/>
        </w:rPr>
      </w:pPr>
      <w:r>
        <w:rPr>
          <w:rFonts w:ascii="Calibri" w:eastAsia="Calibri" w:hAnsi="Calibri" w:cs="Calibri"/>
          <w:w w:val="96"/>
          <w:sz w:val="25"/>
          <w:szCs w:val="25"/>
        </w:rPr>
        <w:t>Task</w:t>
      </w:r>
      <w:r>
        <w:rPr>
          <w:rFonts w:ascii="Calibri" w:eastAsia="Calibri" w:hAnsi="Calibri" w:cs="Calibri"/>
          <w:sz w:val="25"/>
          <w:szCs w:val="25"/>
        </w:rPr>
        <w:t xml:space="preserve"> </w:t>
      </w:r>
      <w:r>
        <w:rPr>
          <w:rFonts w:ascii="Calibri" w:eastAsia="Calibri" w:hAnsi="Calibri" w:cs="Calibri"/>
          <w:w w:val="96"/>
          <w:sz w:val="25"/>
          <w:szCs w:val="25"/>
        </w:rPr>
        <w:t>2.3</w:t>
      </w:r>
      <w:r>
        <w:rPr>
          <w:rFonts w:ascii="Calibri" w:eastAsia="Calibri" w:hAnsi="Calibri" w:cs="Calibri"/>
          <w:sz w:val="25"/>
          <w:szCs w:val="25"/>
        </w:rPr>
        <w:t xml:space="preserve"> </w:t>
      </w:r>
      <w:r>
        <w:rPr>
          <w:rFonts w:ascii="Calibri" w:eastAsia="Calibri" w:hAnsi="Calibri" w:cs="Calibri"/>
          <w:w w:val="96"/>
          <w:sz w:val="25"/>
          <w:szCs w:val="25"/>
        </w:rPr>
        <w:t>-</w:t>
      </w:r>
      <w:r>
        <w:rPr>
          <w:rFonts w:ascii="Calibri" w:eastAsia="Calibri" w:hAnsi="Calibri" w:cs="Calibri"/>
          <w:sz w:val="25"/>
          <w:szCs w:val="25"/>
        </w:rPr>
        <w:t xml:space="preserve"> </w:t>
      </w:r>
      <w:r>
        <w:rPr>
          <w:rFonts w:ascii="Calibri" w:eastAsia="Calibri" w:hAnsi="Calibri" w:cs="Calibri"/>
          <w:w w:val="96"/>
          <w:sz w:val="25"/>
          <w:szCs w:val="25"/>
        </w:rPr>
        <w:t>[SE2]</w:t>
      </w:r>
      <w:r>
        <w:rPr>
          <w:rFonts w:ascii="Calibri" w:eastAsia="Calibri" w:hAnsi="Calibri" w:cs="Calibri"/>
          <w:sz w:val="25"/>
          <w:szCs w:val="25"/>
        </w:rPr>
        <w:t xml:space="preserve"> </w:t>
      </w:r>
      <w:r>
        <w:rPr>
          <w:rFonts w:ascii="Calibri" w:eastAsia="Calibri" w:hAnsi="Calibri" w:cs="Calibri"/>
          <w:w w:val="96"/>
          <w:sz w:val="25"/>
          <w:szCs w:val="25"/>
        </w:rPr>
        <w:t>Generate</w:t>
      </w:r>
      <w:r>
        <w:rPr>
          <w:rFonts w:ascii="Calibri" w:eastAsia="Calibri" w:hAnsi="Calibri" w:cs="Calibri"/>
          <w:sz w:val="25"/>
          <w:szCs w:val="25"/>
        </w:rPr>
        <w:t xml:space="preserve"> </w:t>
      </w:r>
      <w:r>
        <w:rPr>
          <w:rFonts w:ascii="Calibri" w:eastAsia="Calibri" w:hAnsi="Calibri" w:cs="Calibri"/>
          <w:w w:val="96"/>
          <w:sz w:val="25"/>
          <w:szCs w:val="25"/>
        </w:rPr>
        <w:t>random</w:t>
      </w:r>
      <w:r>
        <w:rPr>
          <w:rFonts w:ascii="Calibri" w:eastAsia="Calibri" w:hAnsi="Calibri" w:cs="Calibri"/>
          <w:sz w:val="25"/>
          <w:szCs w:val="25"/>
        </w:rPr>
        <w:t xml:space="preserve"> </w:t>
      </w:r>
      <w:r>
        <w:rPr>
          <w:rFonts w:ascii="Calibri" w:eastAsia="Calibri" w:hAnsi="Calibri" w:cs="Calibri"/>
          <w:w w:val="96"/>
          <w:sz w:val="25"/>
          <w:szCs w:val="25"/>
        </w:rPr>
        <w:t>terrains</w:t>
      </w:r>
      <w:r>
        <w:rPr>
          <w:rFonts w:ascii="Calibri" w:eastAsia="Calibri" w:hAnsi="Calibri" w:cs="Calibri"/>
          <w:sz w:val="25"/>
          <w:szCs w:val="25"/>
        </w:rPr>
        <w:t xml:space="preserve"> </w:t>
      </w:r>
      <w:r>
        <w:rPr>
          <w:rFonts w:ascii="Calibri" w:eastAsia="Calibri" w:hAnsi="Calibri" w:cs="Calibri"/>
          <w:w w:val="96"/>
          <w:sz w:val="25"/>
          <w:szCs w:val="25"/>
        </w:rPr>
        <w:t>–</w:t>
      </w:r>
      <w:r>
        <w:rPr>
          <w:rFonts w:ascii="Calibri" w:eastAsia="Calibri" w:hAnsi="Calibri" w:cs="Calibri"/>
          <w:sz w:val="25"/>
          <w:szCs w:val="25"/>
        </w:rPr>
        <w:t xml:space="preserve"> </w:t>
      </w:r>
      <w:r>
        <w:rPr>
          <w:rFonts w:ascii="Calibri" w:eastAsia="Calibri" w:hAnsi="Calibri" w:cs="Calibri"/>
          <w:w w:val="96"/>
          <w:sz w:val="25"/>
          <w:szCs w:val="25"/>
        </w:rPr>
        <w:t>10</w:t>
      </w:r>
      <w:r>
        <w:rPr>
          <w:rFonts w:ascii="Calibri" w:eastAsia="Calibri" w:hAnsi="Calibri" w:cs="Calibri"/>
          <w:sz w:val="25"/>
          <w:szCs w:val="25"/>
        </w:rPr>
        <w:t xml:space="preserve"> </w:t>
      </w:r>
      <w:r>
        <w:rPr>
          <w:rFonts w:ascii="Calibri" w:eastAsia="Calibri" w:hAnsi="Calibri" w:cs="Calibri"/>
          <w:w w:val="96"/>
          <w:sz w:val="25"/>
          <w:szCs w:val="25"/>
        </w:rPr>
        <w:t>marks</w:t>
      </w:r>
    </w:p>
    <w:p w14:paraId="41AF27E7" w14:textId="77777777" w:rsidR="00EB4487" w:rsidRDefault="00EB4487">
      <w:pPr>
        <w:spacing w:line="140" w:lineRule="exact"/>
        <w:rPr>
          <w:sz w:val="14"/>
          <w:szCs w:val="14"/>
        </w:rPr>
      </w:pPr>
    </w:p>
    <w:p w14:paraId="779AA5DD" w14:textId="77777777" w:rsidR="00EB4487" w:rsidRDefault="00FE719D">
      <w:pPr>
        <w:spacing w:line="360" w:lineRule="auto"/>
        <w:ind w:left="140" w:right="96"/>
        <w:jc w:val="both"/>
        <w:rPr>
          <w:rFonts w:ascii="Calibri" w:eastAsia="Calibri" w:hAnsi="Calibri" w:cs="Calibri"/>
          <w:sz w:val="24"/>
          <w:szCs w:val="24"/>
        </w:rPr>
        <w:sectPr w:rsidR="00EB4487">
          <w:headerReference w:type="default" r:id="rId12"/>
          <w:pgSz w:w="11920" w:h="16840"/>
          <w:pgMar w:top="1760" w:right="1300" w:bottom="280" w:left="1300" w:header="1497" w:footer="767" w:gutter="0"/>
          <w:cols w:space="720"/>
        </w:sectPr>
      </w:pPr>
      <w:r>
        <w:rPr>
          <w:rFonts w:ascii="Calibri" w:eastAsia="Calibri" w:hAnsi="Calibri" w:cs="Calibri"/>
          <w:sz w:val="24"/>
          <w:szCs w:val="24"/>
        </w:rPr>
        <w:t>In this task,  you are requested to add final touches (such as more mountains, more trees and/or vegetation, and more natural elements) to your landscape developed in Task 2.1 and Task 2.2. Programmatically add a random path to your landscape and turn your</w:t>
      </w:r>
      <w:r>
        <w:rPr>
          <w:rFonts w:ascii="Calibri" w:eastAsia="Calibri" w:hAnsi="Calibri" w:cs="Calibri"/>
          <w:sz w:val="24"/>
          <w:szCs w:val="24"/>
        </w:rPr>
        <w:t xml:space="preserve"> landscape into an exploration game. Programmatically add a player controller that could navigate and explore the terrain. The player controller could be a primitive developed in Task 1. The game ends when the player quits the game. The player should start</w:t>
      </w:r>
      <w:r>
        <w:rPr>
          <w:rFonts w:ascii="Calibri" w:eastAsia="Calibri" w:hAnsi="Calibri" w:cs="Calibri"/>
          <w:sz w:val="24"/>
          <w:szCs w:val="24"/>
        </w:rPr>
        <w:t xml:space="preserve"> at any random position within the landscape.</w:t>
      </w:r>
    </w:p>
    <w:p w14:paraId="02DA08D3" w14:textId="77777777" w:rsidR="00EB4487" w:rsidRDefault="00EB4487">
      <w:pPr>
        <w:spacing w:before="4" w:line="140" w:lineRule="exact"/>
        <w:rPr>
          <w:sz w:val="15"/>
          <w:szCs w:val="15"/>
        </w:rPr>
      </w:pPr>
    </w:p>
    <w:p w14:paraId="01912BBF" w14:textId="77777777" w:rsidR="00EB4487" w:rsidRDefault="00EB4487">
      <w:pPr>
        <w:spacing w:line="200" w:lineRule="exact"/>
      </w:pPr>
    </w:p>
    <w:p w14:paraId="3947EE7E" w14:textId="77777777" w:rsidR="00EB4487" w:rsidRDefault="00EB4487">
      <w:pPr>
        <w:spacing w:line="200" w:lineRule="exact"/>
      </w:pPr>
    </w:p>
    <w:p w14:paraId="179539C7" w14:textId="77777777" w:rsidR="00EB4487" w:rsidRDefault="00EB4487">
      <w:pPr>
        <w:spacing w:line="200" w:lineRule="exact"/>
      </w:pPr>
    </w:p>
    <w:p w14:paraId="52D63E24" w14:textId="77777777" w:rsidR="00EB4487" w:rsidRDefault="00FE719D">
      <w:pPr>
        <w:spacing w:before="11"/>
        <w:ind w:left="140" w:right="1194"/>
        <w:jc w:val="both"/>
        <w:rPr>
          <w:rFonts w:ascii="Calibri" w:eastAsia="Calibri" w:hAnsi="Calibri" w:cs="Calibri"/>
          <w:sz w:val="25"/>
          <w:szCs w:val="25"/>
        </w:rPr>
      </w:pPr>
      <w:r>
        <w:rPr>
          <w:rFonts w:ascii="Calibri" w:eastAsia="Calibri" w:hAnsi="Calibri" w:cs="Calibri"/>
          <w:w w:val="96"/>
          <w:sz w:val="25"/>
          <w:szCs w:val="25"/>
        </w:rPr>
        <w:t>Task</w:t>
      </w:r>
      <w:r>
        <w:rPr>
          <w:rFonts w:ascii="Calibri" w:eastAsia="Calibri" w:hAnsi="Calibri" w:cs="Calibri"/>
          <w:sz w:val="25"/>
          <w:szCs w:val="25"/>
        </w:rPr>
        <w:t xml:space="preserve"> </w:t>
      </w:r>
      <w:r>
        <w:rPr>
          <w:rFonts w:ascii="Calibri" w:eastAsia="Calibri" w:hAnsi="Calibri" w:cs="Calibri"/>
          <w:w w:val="96"/>
          <w:sz w:val="25"/>
          <w:szCs w:val="25"/>
        </w:rPr>
        <w:t>3.1</w:t>
      </w:r>
      <w:r>
        <w:rPr>
          <w:rFonts w:ascii="Calibri" w:eastAsia="Calibri" w:hAnsi="Calibri" w:cs="Calibri"/>
          <w:sz w:val="25"/>
          <w:szCs w:val="25"/>
        </w:rPr>
        <w:t xml:space="preserve"> </w:t>
      </w:r>
      <w:r>
        <w:rPr>
          <w:rFonts w:ascii="Calibri" w:eastAsia="Calibri" w:hAnsi="Calibri" w:cs="Calibri"/>
          <w:w w:val="96"/>
          <w:sz w:val="25"/>
          <w:szCs w:val="25"/>
        </w:rPr>
        <w:t>-</w:t>
      </w:r>
      <w:r>
        <w:rPr>
          <w:rFonts w:ascii="Calibri" w:eastAsia="Calibri" w:hAnsi="Calibri" w:cs="Calibri"/>
          <w:sz w:val="25"/>
          <w:szCs w:val="25"/>
        </w:rPr>
        <w:t xml:space="preserve"> </w:t>
      </w:r>
      <w:r>
        <w:rPr>
          <w:rFonts w:ascii="Calibri" w:eastAsia="Calibri" w:hAnsi="Calibri" w:cs="Calibri"/>
          <w:w w:val="96"/>
          <w:sz w:val="25"/>
          <w:szCs w:val="25"/>
        </w:rPr>
        <w:t>[AA5]</w:t>
      </w:r>
      <w:r>
        <w:rPr>
          <w:rFonts w:ascii="Calibri" w:eastAsia="Calibri" w:hAnsi="Calibri" w:cs="Calibri"/>
          <w:sz w:val="25"/>
          <w:szCs w:val="25"/>
        </w:rPr>
        <w:t xml:space="preserve"> </w:t>
      </w:r>
      <w:r>
        <w:rPr>
          <w:rFonts w:ascii="Calibri" w:eastAsia="Calibri" w:hAnsi="Calibri" w:cs="Calibri"/>
          <w:w w:val="96"/>
          <w:sz w:val="25"/>
          <w:szCs w:val="25"/>
        </w:rPr>
        <w:t>Produce</w:t>
      </w:r>
      <w:r>
        <w:rPr>
          <w:rFonts w:ascii="Calibri" w:eastAsia="Calibri" w:hAnsi="Calibri" w:cs="Calibri"/>
          <w:sz w:val="25"/>
          <w:szCs w:val="25"/>
        </w:rPr>
        <w:t xml:space="preserve"> </w:t>
      </w:r>
      <w:r>
        <w:rPr>
          <w:rFonts w:ascii="Calibri" w:eastAsia="Calibri" w:hAnsi="Calibri" w:cs="Calibri"/>
          <w:w w:val="96"/>
          <w:sz w:val="25"/>
          <w:szCs w:val="25"/>
        </w:rPr>
        <w:t>and</w:t>
      </w:r>
      <w:r>
        <w:rPr>
          <w:rFonts w:ascii="Calibri" w:eastAsia="Calibri" w:hAnsi="Calibri" w:cs="Calibri"/>
          <w:sz w:val="25"/>
          <w:szCs w:val="25"/>
        </w:rPr>
        <w:t xml:space="preserve"> </w:t>
      </w:r>
      <w:r>
        <w:rPr>
          <w:rFonts w:ascii="Calibri" w:eastAsia="Calibri" w:hAnsi="Calibri" w:cs="Calibri"/>
          <w:w w:val="96"/>
          <w:sz w:val="25"/>
          <w:szCs w:val="25"/>
        </w:rPr>
        <w:t>develop</w:t>
      </w:r>
      <w:r>
        <w:rPr>
          <w:rFonts w:ascii="Calibri" w:eastAsia="Calibri" w:hAnsi="Calibri" w:cs="Calibri"/>
          <w:sz w:val="25"/>
          <w:szCs w:val="25"/>
        </w:rPr>
        <w:t xml:space="preserve"> </w:t>
      </w:r>
      <w:r>
        <w:rPr>
          <w:rFonts w:ascii="Calibri" w:eastAsia="Calibri" w:hAnsi="Calibri" w:cs="Calibri"/>
          <w:w w:val="96"/>
          <w:sz w:val="25"/>
          <w:szCs w:val="25"/>
        </w:rPr>
        <w:t>code</w:t>
      </w:r>
      <w:r>
        <w:rPr>
          <w:rFonts w:ascii="Calibri" w:eastAsia="Calibri" w:hAnsi="Calibri" w:cs="Calibri"/>
          <w:sz w:val="25"/>
          <w:szCs w:val="25"/>
        </w:rPr>
        <w:t xml:space="preserve"> </w:t>
      </w:r>
      <w:r>
        <w:rPr>
          <w:rFonts w:ascii="Calibri" w:eastAsia="Calibri" w:hAnsi="Calibri" w:cs="Calibri"/>
          <w:w w:val="96"/>
          <w:sz w:val="25"/>
          <w:szCs w:val="25"/>
        </w:rPr>
        <w:t>that</w:t>
      </w:r>
      <w:r>
        <w:rPr>
          <w:rFonts w:ascii="Calibri" w:eastAsia="Calibri" w:hAnsi="Calibri" w:cs="Calibri"/>
          <w:sz w:val="25"/>
          <w:szCs w:val="25"/>
        </w:rPr>
        <w:t xml:space="preserve"> </w:t>
      </w:r>
      <w:r>
        <w:rPr>
          <w:rFonts w:ascii="Calibri" w:eastAsia="Calibri" w:hAnsi="Calibri" w:cs="Calibri"/>
          <w:w w:val="96"/>
          <w:sz w:val="25"/>
          <w:szCs w:val="25"/>
        </w:rPr>
        <w:t>generates</w:t>
      </w:r>
      <w:r>
        <w:rPr>
          <w:rFonts w:ascii="Calibri" w:eastAsia="Calibri" w:hAnsi="Calibri" w:cs="Calibri"/>
          <w:sz w:val="25"/>
          <w:szCs w:val="25"/>
        </w:rPr>
        <w:t xml:space="preserve"> </w:t>
      </w:r>
      <w:r>
        <w:rPr>
          <w:rFonts w:ascii="Calibri" w:eastAsia="Calibri" w:hAnsi="Calibri" w:cs="Calibri"/>
          <w:w w:val="96"/>
          <w:sz w:val="25"/>
          <w:szCs w:val="25"/>
        </w:rPr>
        <w:t>random</w:t>
      </w:r>
      <w:r>
        <w:rPr>
          <w:rFonts w:ascii="Calibri" w:eastAsia="Calibri" w:hAnsi="Calibri" w:cs="Calibri"/>
          <w:sz w:val="25"/>
          <w:szCs w:val="25"/>
        </w:rPr>
        <w:t xml:space="preserve"> </w:t>
      </w:r>
      <w:r>
        <w:rPr>
          <w:rFonts w:ascii="Calibri" w:eastAsia="Calibri" w:hAnsi="Calibri" w:cs="Calibri"/>
          <w:w w:val="96"/>
          <w:sz w:val="25"/>
          <w:szCs w:val="25"/>
        </w:rPr>
        <w:t>levels</w:t>
      </w:r>
      <w:r>
        <w:rPr>
          <w:rFonts w:ascii="Calibri" w:eastAsia="Calibri" w:hAnsi="Calibri" w:cs="Calibri"/>
          <w:sz w:val="25"/>
          <w:szCs w:val="25"/>
        </w:rPr>
        <w:t xml:space="preserve"> </w:t>
      </w:r>
      <w:r>
        <w:rPr>
          <w:rFonts w:ascii="Calibri" w:eastAsia="Calibri" w:hAnsi="Calibri" w:cs="Calibri"/>
          <w:w w:val="96"/>
          <w:sz w:val="25"/>
          <w:szCs w:val="25"/>
        </w:rPr>
        <w:t>–</w:t>
      </w:r>
      <w:r>
        <w:rPr>
          <w:rFonts w:ascii="Calibri" w:eastAsia="Calibri" w:hAnsi="Calibri" w:cs="Calibri"/>
          <w:sz w:val="25"/>
          <w:szCs w:val="25"/>
        </w:rPr>
        <w:t xml:space="preserve"> </w:t>
      </w:r>
      <w:r>
        <w:rPr>
          <w:rFonts w:ascii="Calibri" w:eastAsia="Calibri" w:hAnsi="Calibri" w:cs="Calibri"/>
          <w:w w:val="96"/>
          <w:sz w:val="25"/>
          <w:szCs w:val="25"/>
        </w:rPr>
        <w:t>7</w:t>
      </w:r>
      <w:r>
        <w:rPr>
          <w:rFonts w:ascii="Calibri" w:eastAsia="Calibri" w:hAnsi="Calibri" w:cs="Calibri"/>
          <w:sz w:val="25"/>
          <w:szCs w:val="25"/>
        </w:rPr>
        <w:t xml:space="preserve"> </w:t>
      </w:r>
      <w:r>
        <w:rPr>
          <w:rFonts w:ascii="Calibri" w:eastAsia="Calibri" w:hAnsi="Calibri" w:cs="Calibri"/>
          <w:w w:val="96"/>
          <w:sz w:val="25"/>
          <w:szCs w:val="25"/>
        </w:rPr>
        <w:t>marks</w:t>
      </w:r>
    </w:p>
    <w:p w14:paraId="001AC36C" w14:textId="77777777" w:rsidR="00EB4487" w:rsidRDefault="00EB4487">
      <w:pPr>
        <w:spacing w:before="9" w:line="120" w:lineRule="exact"/>
        <w:rPr>
          <w:sz w:val="13"/>
          <w:szCs w:val="13"/>
        </w:rPr>
      </w:pPr>
    </w:p>
    <w:p w14:paraId="1DC7BFA2" w14:textId="77777777" w:rsidR="00EB4487" w:rsidRDefault="00FE719D">
      <w:pPr>
        <w:spacing w:line="360" w:lineRule="auto"/>
        <w:ind w:left="140" w:right="95"/>
        <w:jc w:val="both"/>
        <w:rPr>
          <w:rFonts w:ascii="Calibri" w:eastAsia="Calibri" w:hAnsi="Calibri" w:cs="Calibri"/>
          <w:sz w:val="24"/>
          <w:szCs w:val="24"/>
        </w:rPr>
      </w:pPr>
      <w:r>
        <w:rPr>
          <w:rFonts w:ascii="Calibri" w:eastAsia="Calibri" w:hAnsi="Calibri" w:cs="Calibri"/>
          <w:sz w:val="24"/>
          <w:szCs w:val="24"/>
        </w:rPr>
        <w:t>In this task, you are requested to programmatically generate levels consisting of randomly generated  car  racing tracks. Each  level  should contain a  different randomly generated  car racing track. Develop at least 3 levels – i.e. 3 different programmat</w:t>
      </w:r>
      <w:r>
        <w:rPr>
          <w:rFonts w:ascii="Calibri" w:eastAsia="Calibri" w:hAnsi="Calibri" w:cs="Calibri"/>
          <w:sz w:val="24"/>
          <w:szCs w:val="24"/>
        </w:rPr>
        <w:t xml:space="preserve">ically randomly generated car racing tracks. Each racing track should contain a race track barrier on each side (edge) of the track, a middle white road (line) marker, and a road on each side of the middle white road (line) marker. All materials should be </w:t>
      </w:r>
      <w:r>
        <w:rPr>
          <w:rFonts w:ascii="Calibri" w:eastAsia="Calibri" w:hAnsi="Calibri" w:cs="Calibri"/>
          <w:sz w:val="24"/>
          <w:szCs w:val="24"/>
        </w:rPr>
        <w:t>assigned to the objects programmatically.</w:t>
      </w:r>
    </w:p>
    <w:p w14:paraId="130F6294" w14:textId="77777777" w:rsidR="00EB4487" w:rsidRDefault="00EB4487">
      <w:pPr>
        <w:spacing w:before="9" w:line="160" w:lineRule="exact"/>
        <w:rPr>
          <w:sz w:val="17"/>
          <w:szCs w:val="17"/>
        </w:rPr>
      </w:pPr>
    </w:p>
    <w:p w14:paraId="50457685" w14:textId="77777777" w:rsidR="00EB4487" w:rsidRDefault="00EB4487">
      <w:pPr>
        <w:spacing w:line="200" w:lineRule="exact"/>
      </w:pPr>
    </w:p>
    <w:p w14:paraId="13E0B359" w14:textId="77777777" w:rsidR="00EB4487" w:rsidRDefault="00EB4487">
      <w:pPr>
        <w:spacing w:line="200" w:lineRule="exact"/>
      </w:pPr>
    </w:p>
    <w:p w14:paraId="2E4D0771" w14:textId="77777777" w:rsidR="00EB4487" w:rsidRDefault="00EB4487">
      <w:pPr>
        <w:spacing w:line="200" w:lineRule="exact"/>
      </w:pPr>
    </w:p>
    <w:p w14:paraId="5C235709" w14:textId="77777777" w:rsidR="00EB4487" w:rsidRDefault="00FE719D">
      <w:pPr>
        <w:ind w:left="140" w:right="3284"/>
        <w:jc w:val="both"/>
        <w:rPr>
          <w:rFonts w:ascii="Calibri" w:eastAsia="Calibri" w:hAnsi="Calibri" w:cs="Calibri"/>
          <w:sz w:val="25"/>
          <w:szCs w:val="25"/>
        </w:rPr>
      </w:pPr>
      <w:r>
        <w:rPr>
          <w:rFonts w:ascii="Calibri" w:eastAsia="Calibri" w:hAnsi="Calibri" w:cs="Calibri"/>
          <w:w w:val="96"/>
          <w:sz w:val="25"/>
          <w:szCs w:val="25"/>
        </w:rPr>
        <w:t>Task</w:t>
      </w:r>
      <w:r>
        <w:rPr>
          <w:rFonts w:ascii="Calibri" w:eastAsia="Calibri" w:hAnsi="Calibri" w:cs="Calibri"/>
          <w:sz w:val="25"/>
          <w:szCs w:val="25"/>
        </w:rPr>
        <w:t xml:space="preserve"> </w:t>
      </w:r>
      <w:r>
        <w:rPr>
          <w:rFonts w:ascii="Calibri" w:eastAsia="Calibri" w:hAnsi="Calibri" w:cs="Calibri"/>
          <w:w w:val="96"/>
          <w:sz w:val="25"/>
          <w:szCs w:val="25"/>
        </w:rPr>
        <w:t>3.2</w:t>
      </w:r>
      <w:r>
        <w:rPr>
          <w:rFonts w:ascii="Calibri" w:eastAsia="Calibri" w:hAnsi="Calibri" w:cs="Calibri"/>
          <w:sz w:val="25"/>
          <w:szCs w:val="25"/>
        </w:rPr>
        <w:t xml:space="preserve"> </w:t>
      </w:r>
      <w:r>
        <w:rPr>
          <w:rFonts w:ascii="Calibri" w:eastAsia="Calibri" w:hAnsi="Calibri" w:cs="Calibri"/>
          <w:w w:val="96"/>
          <w:sz w:val="25"/>
          <w:szCs w:val="25"/>
        </w:rPr>
        <w:t>-</w:t>
      </w:r>
      <w:r>
        <w:rPr>
          <w:rFonts w:ascii="Calibri" w:eastAsia="Calibri" w:hAnsi="Calibri" w:cs="Calibri"/>
          <w:sz w:val="25"/>
          <w:szCs w:val="25"/>
        </w:rPr>
        <w:t xml:space="preserve"> </w:t>
      </w:r>
      <w:r>
        <w:rPr>
          <w:rFonts w:ascii="Calibri" w:eastAsia="Calibri" w:hAnsi="Calibri" w:cs="Calibri"/>
          <w:w w:val="96"/>
          <w:sz w:val="25"/>
          <w:szCs w:val="25"/>
        </w:rPr>
        <w:t>[SE3]</w:t>
      </w:r>
      <w:r>
        <w:rPr>
          <w:rFonts w:ascii="Calibri" w:eastAsia="Calibri" w:hAnsi="Calibri" w:cs="Calibri"/>
          <w:sz w:val="25"/>
          <w:szCs w:val="25"/>
        </w:rPr>
        <w:t xml:space="preserve"> </w:t>
      </w:r>
      <w:r>
        <w:rPr>
          <w:rFonts w:ascii="Calibri" w:eastAsia="Calibri" w:hAnsi="Calibri" w:cs="Calibri"/>
          <w:w w:val="96"/>
          <w:sz w:val="25"/>
          <w:szCs w:val="25"/>
        </w:rPr>
        <w:t>Generate</w:t>
      </w:r>
      <w:r>
        <w:rPr>
          <w:rFonts w:ascii="Calibri" w:eastAsia="Calibri" w:hAnsi="Calibri" w:cs="Calibri"/>
          <w:sz w:val="25"/>
          <w:szCs w:val="25"/>
        </w:rPr>
        <w:t xml:space="preserve"> </w:t>
      </w:r>
      <w:r>
        <w:rPr>
          <w:rFonts w:ascii="Calibri" w:eastAsia="Calibri" w:hAnsi="Calibri" w:cs="Calibri"/>
          <w:w w:val="96"/>
          <w:sz w:val="25"/>
          <w:szCs w:val="25"/>
        </w:rPr>
        <w:t>random</w:t>
      </w:r>
      <w:r>
        <w:rPr>
          <w:rFonts w:ascii="Calibri" w:eastAsia="Calibri" w:hAnsi="Calibri" w:cs="Calibri"/>
          <w:sz w:val="25"/>
          <w:szCs w:val="25"/>
        </w:rPr>
        <w:t xml:space="preserve"> </w:t>
      </w:r>
      <w:r>
        <w:rPr>
          <w:rFonts w:ascii="Calibri" w:eastAsia="Calibri" w:hAnsi="Calibri" w:cs="Calibri"/>
          <w:w w:val="96"/>
          <w:sz w:val="25"/>
          <w:szCs w:val="25"/>
        </w:rPr>
        <w:t>levels</w:t>
      </w:r>
      <w:r>
        <w:rPr>
          <w:rFonts w:ascii="Calibri" w:eastAsia="Calibri" w:hAnsi="Calibri" w:cs="Calibri"/>
          <w:sz w:val="25"/>
          <w:szCs w:val="25"/>
        </w:rPr>
        <w:t xml:space="preserve"> </w:t>
      </w:r>
      <w:r>
        <w:rPr>
          <w:rFonts w:ascii="Calibri" w:eastAsia="Calibri" w:hAnsi="Calibri" w:cs="Calibri"/>
          <w:w w:val="96"/>
          <w:sz w:val="25"/>
          <w:szCs w:val="25"/>
        </w:rPr>
        <w:t>in</w:t>
      </w:r>
      <w:r>
        <w:rPr>
          <w:rFonts w:ascii="Calibri" w:eastAsia="Calibri" w:hAnsi="Calibri" w:cs="Calibri"/>
          <w:sz w:val="25"/>
          <w:szCs w:val="25"/>
        </w:rPr>
        <w:t xml:space="preserve"> </w:t>
      </w:r>
      <w:r>
        <w:rPr>
          <w:rFonts w:ascii="Calibri" w:eastAsia="Calibri" w:hAnsi="Calibri" w:cs="Calibri"/>
          <w:w w:val="96"/>
          <w:sz w:val="25"/>
          <w:szCs w:val="25"/>
        </w:rPr>
        <w:t>games</w:t>
      </w:r>
      <w:r>
        <w:rPr>
          <w:rFonts w:ascii="Calibri" w:eastAsia="Calibri" w:hAnsi="Calibri" w:cs="Calibri"/>
          <w:sz w:val="25"/>
          <w:szCs w:val="25"/>
        </w:rPr>
        <w:t xml:space="preserve"> </w:t>
      </w:r>
      <w:r>
        <w:rPr>
          <w:rFonts w:ascii="Calibri" w:eastAsia="Calibri" w:hAnsi="Calibri" w:cs="Calibri"/>
          <w:w w:val="96"/>
          <w:sz w:val="25"/>
          <w:szCs w:val="25"/>
        </w:rPr>
        <w:t>–</w:t>
      </w:r>
      <w:r>
        <w:rPr>
          <w:rFonts w:ascii="Calibri" w:eastAsia="Calibri" w:hAnsi="Calibri" w:cs="Calibri"/>
          <w:sz w:val="25"/>
          <w:szCs w:val="25"/>
        </w:rPr>
        <w:t xml:space="preserve"> </w:t>
      </w:r>
      <w:r>
        <w:rPr>
          <w:rFonts w:ascii="Calibri" w:eastAsia="Calibri" w:hAnsi="Calibri" w:cs="Calibri"/>
          <w:w w:val="96"/>
          <w:sz w:val="25"/>
          <w:szCs w:val="25"/>
        </w:rPr>
        <w:t>10</w:t>
      </w:r>
      <w:r>
        <w:rPr>
          <w:rFonts w:ascii="Calibri" w:eastAsia="Calibri" w:hAnsi="Calibri" w:cs="Calibri"/>
          <w:sz w:val="25"/>
          <w:szCs w:val="25"/>
        </w:rPr>
        <w:t xml:space="preserve"> </w:t>
      </w:r>
      <w:r>
        <w:rPr>
          <w:rFonts w:ascii="Calibri" w:eastAsia="Calibri" w:hAnsi="Calibri" w:cs="Calibri"/>
          <w:w w:val="96"/>
          <w:sz w:val="25"/>
          <w:szCs w:val="25"/>
        </w:rPr>
        <w:t>marks</w:t>
      </w:r>
    </w:p>
    <w:p w14:paraId="52CEDE11" w14:textId="77777777" w:rsidR="00EB4487" w:rsidRDefault="00EB4487">
      <w:pPr>
        <w:spacing w:before="9" w:line="120" w:lineRule="exact"/>
        <w:rPr>
          <w:sz w:val="13"/>
          <w:szCs w:val="13"/>
        </w:rPr>
      </w:pPr>
    </w:p>
    <w:p w14:paraId="652A1E4C" w14:textId="77777777" w:rsidR="00EB4487" w:rsidRDefault="00FE719D">
      <w:pPr>
        <w:spacing w:line="360" w:lineRule="auto"/>
        <w:ind w:left="140" w:right="94"/>
        <w:jc w:val="both"/>
        <w:rPr>
          <w:rFonts w:ascii="Calibri" w:eastAsia="Calibri" w:hAnsi="Calibri" w:cs="Calibri"/>
          <w:sz w:val="24"/>
          <w:szCs w:val="24"/>
        </w:rPr>
        <w:sectPr w:rsidR="00EB4487">
          <w:headerReference w:type="default" r:id="rId13"/>
          <w:pgSz w:w="11920" w:h="16840"/>
          <w:pgMar w:top="1760" w:right="1300" w:bottom="280" w:left="1300" w:header="1497" w:footer="767" w:gutter="0"/>
          <w:cols w:space="720"/>
        </w:sectPr>
      </w:pPr>
      <w:r>
        <w:rPr>
          <w:rFonts w:ascii="Calibri" w:eastAsia="Calibri" w:hAnsi="Calibri" w:cs="Calibri"/>
          <w:sz w:val="24"/>
          <w:szCs w:val="24"/>
        </w:rPr>
        <w:t>In  this  task,  you  are  requested  to  turn  the  generated  levels  developed  in  Task  3.1  into  a playable car racing game. You are requested to programmatically add a player controller to the game. The player controller can be any car controller f</w:t>
      </w:r>
      <w:r>
        <w:rPr>
          <w:rFonts w:ascii="Calibri" w:eastAsia="Calibri" w:hAnsi="Calibri" w:cs="Calibri"/>
          <w:sz w:val="24"/>
          <w:szCs w:val="24"/>
        </w:rPr>
        <w:t>reely provided by the Unity Asset store. A random start position should be programmatically added to each track and the player controller should be positioned at this starting position. A level ends when the player races one lap until the player controller</w:t>
      </w:r>
      <w:r>
        <w:rPr>
          <w:rFonts w:ascii="Calibri" w:eastAsia="Calibri" w:hAnsi="Calibri" w:cs="Calibri"/>
          <w:sz w:val="24"/>
          <w:szCs w:val="24"/>
        </w:rPr>
        <w:t xml:space="preserve"> reaches once again the start position. Once a level ends, the next level loads. The game finishes once all 3 levels have been played (or when the player quits the game). You are not required to add any opponents within the game.</w:t>
      </w:r>
    </w:p>
    <w:p w14:paraId="1BD92792" w14:textId="77777777" w:rsidR="00EB4487" w:rsidRDefault="00EB4487">
      <w:pPr>
        <w:spacing w:before="4" w:line="160" w:lineRule="exact"/>
        <w:rPr>
          <w:sz w:val="17"/>
          <w:szCs w:val="17"/>
        </w:rPr>
      </w:pPr>
    </w:p>
    <w:p w14:paraId="74CFDD55" w14:textId="77777777" w:rsidR="00EB4487" w:rsidRDefault="00EB4487">
      <w:pPr>
        <w:spacing w:line="200" w:lineRule="exact"/>
      </w:pPr>
    </w:p>
    <w:p w14:paraId="656B0927" w14:textId="77777777" w:rsidR="00EB4487" w:rsidRDefault="00EB4487">
      <w:pPr>
        <w:spacing w:line="200" w:lineRule="exact"/>
      </w:pPr>
    </w:p>
    <w:p w14:paraId="564AFFFF" w14:textId="77777777" w:rsidR="00EB4487" w:rsidRDefault="00EB4487">
      <w:pPr>
        <w:spacing w:line="200" w:lineRule="exact"/>
        <w:sectPr w:rsidR="00EB4487">
          <w:headerReference w:type="default" r:id="rId14"/>
          <w:pgSz w:w="11920" w:h="16840"/>
          <w:pgMar w:top="1760" w:right="1300" w:bottom="280" w:left="1300" w:header="1497" w:footer="767" w:gutter="0"/>
          <w:cols w:space="720"/>
        </w:sectPr>
      </w:pPr>
    </w:p>
    <w:p w14:paraId="164BC9E2" w14:textId="77777777" w:rsidR="00EB4487" w:rsidRDefault="00EB4487">
      <w:pPr>
        <w:spacing w:before="7" w:line="220" w:lineRule="exact"/>
        <w:rPr>
          <w:sz w:val="22"/>
          <w:szCs w:val="22"/>
        </w:rPr>
      </w:pPr>
    </w:p>
    <w:p w14:paraId="748C9A52" w14:textId="77777777" w:rsidR="00EB4487" w:rsidRDefault="00FE719D">
      <w:pPr>
        <w:ind w:left="343" w:right="-56"/>
        <w:rPr>
          <w:rFonts w:ascii="Calibri" w:eastAsia="Calibri" w:hAnsi="Calibri" w:cs="Calibri"/>
          <w:sz w:val="24"/>
          <w:szCs w:val="24"/>
        </w:rPr>
      </w:pPr>
      <w:r>
        <w:rPr>
          <w:rFonts w:ascii="Calibri" w:eastAsia="Calibri" w:hAnsi="Calibri" w:cs="Calibri"/>
          <w:b/>
          <w:sz w:val="24"/>
          <w:szCs w:val="24"/>
        </w:rPr>
        <w:t>Task                                      Assessment Criteria</w:t>
      </w:r>
    </w:p>
    <w:p w14:paraId="510936F8" w14:textId="77777777" w:rsidR="00EB4487" w:rsidRDefault="00EB4487">
      <w:pPr>
        <w:spacing w:before="2" w:line="180" w:lineRule="exact"/>
        <w:rPr>
          <w:sz w:val="18"/>
          <w:szCs w:val="18"/>
        </w:rPr>
      </w:pPr>
    </w:p>
    <w:p w14:paraId="698EB99C" w14:textId="77777777" w:rsidR="00EB4487" w:rsidRDefault="00EB4487">
      <w:pPr>
        <w:spacing w:line="200" w:lineRule="exact"/>
      </w:pPr>
    </w:p>
    <w:p w14:paraId="237376A2" w14:textId="77777777" w:rsidR="00EB4487" w:rsidRDefault="00FE719D">
      <w:pPr>
        <w:ind w:left="1459"/>
        <w:rPr>
          <w:rFonts w:ascii="Calibri" w:eastAsia="Calibri" w:hAnsi="Calibri" w:cs="Calibri"/>
          <w:sz w:val="24"/>
          <w:szCs w:val="24"/>
        </w:rPr>
      </w:pPr>
      <w:r>
        <w:rPr>
          <w:rFonts w:ascii="Verdana" w:eastAsia="Verdana" w:hAnsi="Verdana" w:cs="Verdana"/>
          <w:sz w:val="24"/>
          <w:szCs w:val="24"/>
        </w:rPr>
        <w:t xml:space="preserve">•   </w:t>
      </w:r>
      <w:r>
        <w:rPr>
          <w:rFonts w:ascii="Calibri" w:eastAsia="Calibri" w:hAnsi="Calibri" w:cs="Calibri"/>
          <w:sz w:val="24"/>
          <w:szCs w:val="24"/>
        </w:rPr>
        <w:t>Mesh generator – 4 marks</w:t>
      </w:r>
    </w:p>
    <w:p w14:paraId="1F9AD9FA" w14:textId="77777777" w:rsidR="00EB4487" w:rsidRDefault="00FE719D">
      <w:pPr>
        <w:spacing w:before="7"/>
        <w:ind w:left="98" w:right="99"/>
        <w:jc w:val="center"/>
        <w:rPr>
          <w:rFonts w:ascii="Calibri" w:eastAsia="Calibri" w:hAnsi="Calibri" w:cs="Calibri"/>
          <w:sz w:val="24"/>
          <w:szCs w:val="24"/>
        </w:rPr>
      </w:pPr>
      <w:r>
        <w:br w:type="column"/>
      </w:r>
      <w:r>
        <w:rPr>
          <w:rFonts w:ascii="Calibri" w:eastAsia="Calibri" w:hAnsi="Calibri" w:cs="Calibri"/>
          <w:b/>
          <w:sz w:val="24"/>
          <w:szCs w:val="24"/>
        </w:rPr>
        <w:t>Marks</w:t>
      </w:r>
    </w:p>
    <w:p w14:paraId="12A91D58" w14:textId="77777777" w:rsidR="00EB4487" w:rsidRDefault="00EB4487">
      <w:pPr>
        <w:spacing w:before="6" w:line="140" w:lineRule="exact"/>
        <w:rPr>
          <w:sz w:val="14"/>
          <w:szCs w:val="14"/>
        </w:rPr>
      </w:pPr>
    </w:p>
    <w:p w14:paraId="7CD7846B" w14:textId="77777777" w:rsidR="00EB4487" w:rsidRDefault="00FE719D">
      <w:pPr>
        <w:ind w:left="-38" w:right="-38"/>
        <w:jc w:val="center"/>
        <w:rPr>
          <w:rFonts w:ascii="Calibri" w:eastAsia="Calibri" w:hAnsi="Calibri" w:cs="Calibri"/>
          <w:sz w:val="24"/>
          <w:szCs w:val="24"/>
        </w:rPr>
      </w:pPr>
      <w:r>
        <w:rPr>
          <w:rFonts w:ascii="Calibri" w:eastAsia="Calibri" w:hAnsi="Calibri" w:cs="Calibri"/>
          <w:b/>
          <w:sz w:val="24"/>
          <w:szCs w:val="24"/>
        </w:rPr>
        <w:t>Awarded</w:t>
      </w:r>
    </w:p>
    <w:p w14:paraId="72FFF9B3" w14:textId="77777777" w:rsidR="00EB4487" w:rsidRDefault="00FE719D">
      <w:pPr>
        <w:spacing w:before="7"/>
        <w:ind w:left="88"/>
        <w:rPr>
          <w:rFonts w:ascii="Calibri" w:eastAsia="Calibri" w:hAnsi="Calibri" w:cs="Calibri"/>
          <w:sz w:val="24"/>
          <w:szCs w:val="24"/>
        </w:rPr>
      </w:pPr>
      <w:r>
        <w:br w:type="column"/>
      </w:r>
      <w:r>
        <w:rPr>
          <w:rFonts w:ascii="Calibri" w:eastAsia="Calibri" w:hAnsi="Calibri" w:cs="Calibri"/>
          <w:b/>
          <w:sz w:val="24"/>
          <w:szCs w:val="24"/>
        </w:rPr>
        <w:t>Task</w:t>
      </w:r>
    </w:p>
    <w:p w14:paraId="611B398B" w14:textId="77777777" w:rsidR="00EB4487" w:rsidRDefault="00EB4487">
      <w:pPr>
        <w:spacing w:before="6" w:line="140" w:lineRule="exact"/>
        <w:rPr>
          <w:sz w:val="14"/>
          <w:szCs w:val="14"/>
        </w:rPr>
      </w:pPr>
    </w:p>
    <w:p w14:paraId="6C7B6A87" w14:textId="77777777" w:rsidR="00EB4487" w:rsidRDefault="00FE719D">
      <w:pPr>
        <w:rPr>
          <w:rFonts w:ascii="Calibri" w:eastAsia="Calibri" w:hAnsi="Calibri" w:cs="Calibri"/>
          <w:sz w:val="24"/>
          <w:szCs w:val="24"/>
        </w:rPr>
        <w:sectPr w:rsidR="00EB4487">
          <w:type w:val="continuous"/>
          <w:pgSz w:w="11920" w:h="16840"/>
          <w:pgMar w:top="100" w:right="1300" w:bottom="280" w:left="1300" w:header="720" w:footer="720" w:gutter="0"/>
          <w:cols w:num="3" w:space="720" w:equalWidth="0">
            <w:col w:w="4811" w:space="2022"/>
            <w:col w:w="907" w:space="485"/>
            <w:col w:w="1095"/>
          </w:cols>
        </w:sectPr>
      </w:pPr>
      <w:r>
        <w:rPr>
          <w:rFonts w:ascii="Calibri" w:eastAsia="Calibri" w:hAnsi="Calibri" w:cs="Calibri"/>
          <w:b/>
          <w:sz w:val="24"/>
          <w:szCs w:val="24"/>
        </w:rPr>
        <w:t>Marks</w:t>
      </w:r>
    </w:p>
    <w:p w14:paraId="55B29F7F" w14:textId="77777777" w:rsidR="00EB4487" w:rsidRDefault="00EB4487">
      <w:pPr>
        <w:spacing w:before="2" w:line="140" w:lineRule="exact"/>
        <w:rPr>
          <w:sz w:val="15"/>
          <w:szCs w:val="15"/>
        </w:rPr>
      </w:pPr>
    </w:p>
    <w:p w14:paraId="409DBF0D" w14:textId="77777777" w:rsidR="00EB4487" w:rsidRDefault="00FE719D">
      <w:pPr>
        <w:ind w:left="414" w:right="-56"/>
        <w:rPr>
          <w:rFonts w:ascii="Calibri" w:eastAsia="Calibri" w:hAnsi="Calibri" w:cs="Calibri"/>
          <w:sz w:val="24"/>
          <w:szCs w:val="24"/>
        </w:rPr>
      </w:pPr>
      <w:r>
        <w:rPr>
          <w:rFonts w:ascii="Calibri" w:eastAsia="Calibri" w:hAnsi="Calibri" w:cs="Calibri"/>
          <w:b/>
          <w:sz w:val="24"/>
          <w:szCs w:val="24"/>
        </w:rPr>
        <w:t>1.1</w:t>
      </w:r>
    </w:p>
    <w:p w14:paraId="7EB72F7C" w14:textId="77777777" w:rsidR="00EB4487" w:rsidRDefault="00EB4487">
      <w:pPr>
        <w:spacing w:line="200" w:lineRule="exact"/>
      </w:pPr>
    </w:p>
    <w:p w14:paraId="54A5991D" w14:textId="77777777" w:rsidR="00EB4487" w:rsidRDefault="00EB4487">
      <w:pPr>
        <w:spacing w:line="200" w:lineRule="exact"/>
      </w:pPr>
    </w:p>
    <w:p w14:paraId="6FEFCB1E" w14:textId="77777777" w:rsidR="00EB4487" w:rsidRDefault="00EB4487">
      <w:pPr>
        <w:spacing w:line="200" w:lineRule="exact"/>
      </w:pPr>
    </w:p>
    <w:p w14:paraId="5D503914" w14:textId="77777777" w:rsidR="00EB4487" w:rsidRDefault="00EB4487">
      <w:pPr>
        <w:spacing w:line="200" w:lineRule="exact"/>
      </w:pPr>
    </w:p>
    <w:p w14:paraId="69AAA5C8" w14:textId="77777777" w:rsidR="00EB4487" w:rsidRDefault="00EB4487">
      <w:pPr>
        <w:spacing w:line="200" w:lineRule="exact"/>
      </w:pPr>
    </w:p>
    <w:p w14:paraId="52A6CA9D" w14:textId="77777777" w:rsidR="00EB4487" w:rsidRDefault="00EB4487">
      <w:pPr>
        <w:spacing w:before="19" w:line="280" w:lineRule="exact"/>
        <w:rPr>
          <w:sz w:val="28"/>
          <w:szCs w:val="28"/>
        </w:rPr>
      </w:pPr>
    </w:p>
    <w:p w14:paraId="63B7C485" w14:textId="77777777" w:rsidR="00EB4487" w:rsidRDefault="00FE719D">
      <w:pPr>
        <w:ind w:left="414" w:right="-56"/>
        <w:rPr>
          <w:rFonts w:ascii="Calibri" w:eastAsia="Calibri" w:hAnsi="Calibri" w:cs="Calibri"/>
          <w:sz w:val="24"/>
          <w:szCs w:val="24"/>
        </w:rPr>
      </w:pPr>
      <w:r>
        <w:rPr>
          <w:rFonts w:ascii="Calibri" w:eastAsia="Calibri" w:hAnsi="Calibri" w:cs="Calibri"/>
          <w:b/>
          <w:sz w:val="24"/>
          <w:szCs w:val="24"/>
        </w:rPr>
        <w:t>1.2</w:t>
      </w:r>
    </w:p>
    <w:p w14:paraId="1BFB1A34" w14:textId="77777777" w:rsidR="00EB4487" w:rsidRDefault="00EB4487">
      <w:pPr>
        <w:spacing w:before="6" w:line="120" w:lineRule="exact"/>
        <w:rPr>
          <w:sz w:val="12"/>
          <w:szCs w:val="12"/>
        </w:rPr>
      </w:pPr>
    </w:p>
    <w:p w14:paraId="0B290859" w14:textId="77777777" w:rsidR="00EB4487" w:rsidRDefault="00EB4487">
      <w:pPr>
        <w:spacing w:line="200" w:lineRule="exact"/>
      </w:pPr>
    </w:p>
    <w:p w14:paraId="4031EE70" w14:textId="77777777" w:rsidR="00EB4487" w:rsidRDefault="00EB4487">
      <w:pPr>
        <w:spacing w:line="200" w:lineRule="exact"/>
      </w:pPr>
    </w:p>
    <w:p w14:paraId="569509B1" w14:textId="77777777" w:rsidR="00EB4487" w:rsidRDefault="00EB4487">
      <w:pPr>
        <w:spacing w:line="200" w:lineRule="exact"/>
      </w:pPr>
    </w:p>
    <w:p w14:paraId="2EA19E53" w14:textId="77777777" w:rsidR="00EB4487" w:rsidRDefault="00EB4487">
      <w:pPr>
        <w:spacing w:line="200" w:lineRule="exact"/>
      </w:pPr>
    </w:p>
    <w:p w14:paraId="09439386" w14:textId="77777777" w:rsidR="00EB4487" w:rsidRDefault="00EB4487">
      <w:pPr>
        <w:spacing w:line="200" w:lineRule="exact"/>
      </w:pPr>
    </w:p>
    <w:p w14:paraId="007F2618" w14:textId="77777777" w:rsidR="00EB4487" w:rsidRDefault="00EB4487">
      <w:pPr>
        <w:spacing w:line="200" w:lineRule="exact"/>
      </w:pPr>
    </w:p>
    <w:p w14:paraId="28E512DA" w14:textId="77777777" w:rsidR="00EB4487" w:rsidRDefault="00EB4487">
      <w:pPr>
        <w:spacing w:line="200" w:lineRule="exact"/>
      </w:pPr>
    </w:p>
    <w:p w14:paraId="77110E82" w14:textId="77777777" w:rsidR="00EB4487" w:rsidRDefault="00FE719D">
      <w:pPr>
        <w:ind w:left="414" w:right="-56"/>
        <w:rPr>
          <w:rFonts w:ascii="Calibri" w:eastAsia="Calibri" w:hAnsi="Calibri" w:cs="Calibri"/>
          <w:sz w:val="24"/>
          <w:szCs w:val="24"/>
        </w:rPr>
      </w:pPr>
      <w:r>
        <w:rPr>
          <w:rFonts w:ascii="Calibri" w:eastAsia="Calibri" w:hAnsi="Calibri" w:cs="Calibri"/>
          <w:b/>
          <w:sz w:val="24"/>
          <w:szCs w:val="24"/>
        </w:rPr>
        <w:t>1.3</w:t>
      </w:r>
    </w:p>
    <w:p w14:paraId="64668A59" w14:textId="77777777" w:rsidR="00EB4487" w:rsidRDefault="00EB4487">
      <w:pPr>
        <w:spacing w:before="6" w:line="140" w:lineRule="exact"/>
        <w:rPr>
          <w:sz w:val="14"/>
          <w:szCs w:val="14"/>
        </w:rPr>
      </w:pPr>
    </w:p>
    <w:p w14:paraId="4CD656F7" w14:textId="77777777" w:rsidR="00EB4487" w:rsidRDefault="00EB4487">
      <w:pPr>
        <w:spacing w:line="200" w:lineRule="exact"/>
      </w:pPr>
    </w:p>
    <w:p w14:paraId="55D32B61" w14:textId="77777777" w:rsidR="00EB4487" w:rsidRDefault="00EB4487">
      <w:pPr>
        <w:spacing w:line="200" w:lineRule="exact"/>
      </w:pPr>
    </w:p>
    <w:p w14:paraId="2134066D" w14:textId="77777777" w:rsidR="00EB4487" w:rsidRDefault="00EB4487">
      <w:pPr>
        <w:spacing w:line="200" w:lineRule="exact"/>
      </w:pPr>
    </w:p>
    <w:p w14:paraId="63E7436F" w14:textId="77777777" w:rsidR="00EB4487" w:rsidRDefault="00EB4487">
      <w:pPr>
        <w:spacing w:line="200" w:lineRule="exact"/>
      </w:pPr>
    </w:p>
    <w:p w14:paraId="3A12F03C" w14:textId="77777777" w:rsidR="00EB4487" w:rsidRDefault="00EB4487">
      <w:pPr>
        <w:spacing w:line="200" w:lineRule="exact"/>
      </w:pPr>
    </w:p>
    <w:p w14:paraId="039711C1" w14:textId="77777777" w:rsidR="00EB4487" w:rsidRDefault="00EB4487">
      <w:pPr>
        <w:spacing w:line="200" w:lineRule="exact"/>
      </w:pPr>
    </w:p>
    <w:p w14:paraId="5590D86D" w14:textId="77777777" w:rsidR="00EB4487" w:rsidRDefault="00EB4487">
      <w:pPr>
        <w:spacing w:line="200" w:lineRule="exact"/>
      </w:pPr>
    </w:p>
    <w:p w14:paraId="30CBBA18" w14:textId="77777777" w:rsidR="00EB4487" w:rsidRDefault="00EB4487">
      <w:pPr>
        <w:spacing w:line="200" w:lineRule="exact"/>
      </w:pPr>
    </w:p>
    <w:p w14:paraId="12AF0529" w14:textId="77777777" w:rsidR="00EB4487" w:rsidRDefault="00FE719D">
      <w:pPr>
        <w:ind w:left="414" w:right="-56"/>
        <w:rPr>
          <w:rFonts w:ascii="Calibri" w:eastAsia="Calibri" w:hAnsi="Calibri" w:cs="Calibri"/>
          <w:sz w:val="24"/>
          <w:szCs w:val="24"/>
        </w:rPr>
      </w:pPr>
      <w:r>
        <w:rPr>
          <w:rFonts w:ascii="Calibri" w:eastAsia="Calibri" w:hAnsi="Calibri" w:cs="Calibri"/>
          <w:b/>
          <w:sz w:val="24"/>
          <w:szCs w:val="24"/>
        </w:rPr>
        <w:t>2.1</w:t>
      </w:r>
    </w:p>
    <w:p w14:paraId="5F65B296" w14:textId="77777777" w:rsidR="00EB4487" w:rsidRDefault="00EB4487">
      <w:pPr>
        <w:spacing w:before="3" w:line="120" w:lineRule="exact"/>
        <w:rPr>
          <w:sz w:val="13"/>
          <w:szCs w:val="13"/>
        </w:rPr>
      </w:pPr>
    </w:p>
    <w:p w14:paraId="5B810346" w14:textId="77777777" w:rsidR="00EB4487" w:rsidRDefault="00EB4487">
      <w:pPr>
        <w:spacing w:line="200" w:lineRule="exact"/>
      </w:pPr>
    </w:p>
    <w:p w14:paraId="7F678C03" w14:textId="77777777" w:rsidR="00EB4487" w:rsidRDefault="00EB4487">
      <w:pPr>
        <w:spacing w:line="200" w:lineRule="exact"/>
      </w:pPr>
    </w:p>
    <w:p w14:paraId="42734B65" w14:textId="77777777" w:rsidR="00EB4487" w:rsidRDefault="00EB4487">
      <w:pPr>
        <w:spacing w:line="200" w:lineRule="exact"/>
      </w:pPr>
    </w:p>
    <w:p w14:paraId="5C2048B7" w14:textId="77777777" w:rsidR="00EB4487" w:rsidRDefault="00EB4487">
      <w:pPr>
        <w:spacing w:line="200" w:lineRule="exact"/>
      </w:pPr>
    </w:p>
    <w:p w14:paraId="5D928B51" w14:textId="77777777" w:rsidR="00EB4487" w:rsidRDefault="00EB4487">
      <w:pPr>
        <w:spacing w:line="200" w:lineRule="exact"/>
      </w:pPr>
    </w:p>
    <w:p w14:paraId="59F77F69" w14:textId="77777777" w:rsidR="00EB4487" w:rsidRDefault="00EB4487">
      <w:pPr>
        <w:spacing w:line="200" w:lineRule="exact"/>
      </w:pPr>
    </w:p>
    <w:p w14:paraId="06DFC8F2" w14:textId="77777777" w:rsidR="00EB4487" w:rsidRDefault="00EB4487">
      <w:pPr>
        <w:spacing w:line="200" w:lineRule="exact"/>
      </w:pPr>
    </w:p>
    <w:p w14:paraId="522CB1AC" w14:textId="77777777" w:rsidR="00EB4487" w:rsidRDefault="00EB4487">
      <w:pPr>
        <w:spacing w:line="200" w:lineRule="exact"/>
      </w:pPr>
    </w:p>
    <w:p w14:paraId="17A8F172" w14:textId="77777777" w:rsidR="00EB4487" w:rsidRDefault="00FE719D">
      <w:pPr>
        <w:ind w:left="414" w:right="-56"/>
        <w:rPr>
          <w:rFonts w:ascii="Calibri" w:eastAsia="Calibri" w:hAnsi="Calibri" w:cs="Calibri"/>
          <w:sz w:val="24"/>
          <w:szCs w:val="24"/>
        </w:rPr>
      </w:pPr>
      <w:r>
        <w:rPr>
          <w:rFonts w:ascii="Calibri" w:eastAsia="Calibri" w:hAnsi="Calibri" w:cs="Calibri"/>
          <w:b/>
          <w:sz w:val="24"/>
          <w:szCs w:val="24"/>
        </w:rPr>
        <w:t>2.2</w:t>
      </w:r>
    </w:p>
    <w:p w14:paraId="474373B6" w14:textId="77777777" w:rsidR="00EB4487" w:rsidRDefault="00EB4487">
      <w:pPr>
        <w:spacing w:before="3" w:line="100" w:lineRule="exact"/>
        <w:rPr>
          <w:sz w:val="11"/>
          <w:szCs w:val="11"/>
        </w:rPr>
      </w:pPr>
    </w:p>
    <w:p w14:paraId="01BAEA08" w14:textId="77777777" w:rsidR="00EB4487" w:rsidRDefault="00EB4487">
      <w:pPr>
        <w:spacing w:line="200" w:lineRule="exact"/>
      </w:pPr>
    </w:p>
    <w:p w14:paraId="7AB0F15F" w14:textId="77777777" w:rsidR="00EB4487" w:rsidRDefault="00EB4487">
      <w:pPr>
        <w:spacing w:line="200" w:lineRule="exact"/>
      </w:pPr>
    </w:p>
    <w:p w14:paraId="7128B9C1" w14:textId="77777777" w:rsidR="00EB4487" w:rsidRDefault="00EB4487">
      <w:pPr>
        <w:spacing w:line="200" w:lineRule="exact"/>
      </w:pPr>
    </w:p>
    <w:p w14:paraId="426B15C7" w14:textId="77777777" w:rsidR="00EB4487" w:rsidRDefault="00EB4487">
      <w:pPr>
        <w:spacing w:line="200" w:lineRule="exact"/>
      </w:pPr>
    </w:p>
    <w:p w14:paraId="212F4617" w14:textId="77777777" w:rsidR="00EB4487" w:rsidRDefault="00EB4487">
      <w:pPr>
        <w:spacing w:line="200" w:lineRule="exact"/>
      </w:pPr>
    </w:p>
    <w:p w14:paraId="2DA0AF2E" w14:textId="77777777" w:rsidR="00EB4487" w:rsidRDefault="00EB4487">
      <w:pPr>
        <w:spacing w:line="200" w:lineRule="exact"/>
      </w:pPr>
    </w:p>
    <w:p w14:paraId="086D54DA" w14:textId="77777777" w:rsidR="00EB4487" w:rsidRDefault="00EB4487">
      <w:pPr>
        <w:spacing w:line="200" w:lineRule="exact"/>
      </w:pPr>
    </w:p>
    <w:p w14:paraId="655CDA34" w14:textId="77777777" w:rsidR="00EB4487" w:rsidRDefault="00FE719D">
      <w:pPr>
        <w:ind w:left="414" w:right="-56"/>
        <w:rPr>
          <w:rFonts w:ascii="Calibri" w:eastAsia="Calibri" w:hAnsi="Calibri" w:cs="Calibri"/>
          <w:sz w:val="24"/>
          <w:szCs w:val="24"/>
        </w:rPr>
      </w:pPr>
      <w:r>
        <w:rPr>
          <w:rFonts w:ascii="Calibri" w:eastAsia="Calibri" w:hAnsi="Calibri" w:cs="Calibri"/>
          <w:b/>
          <w:sz w:val="24"/>
          <w:szCs w:val="24"/>
        </w:rPr>
        <w:t>2.3</w:t>
      </w:r>
    </w:p>
    <w:p w14:paraId="362BE0C5" w14:textId="77777777" w:rsidR="00EB4487" w:rsidRDefault="00EB4487">
      <w:pPr>
        <w:spacing w:line="200" w:lineRule="exact"/>
      </w:pPr>
    </w:p>
    <w:p w14:paraId="4C5AC446" w14:textId="77777777" w:rsidR="00EB4487" w:rsidRDefault="00EB4487">
      <w:pPr>
        <w:spacing w:line="200" w:lineRule="exact"/>
      </w:pPr>
    </w:p>
    <w:p w14:paraId="5128A20C" w14:textId="77777777" w:rsidR="00EB4487" w:rsidRDefault="00EB4487">
      <w:pPr>
        <w:spacing w:line="200" w:lineRule="exact"/>
      </w:pPr>
    </w:p>
    <w:p w14:paraId="1EDD806D" w14:textId="77777777" w:rsidR="00EB4487" w:rsidRDefault="00EB4487">
      <w:pPr>
        <w:spacing w:line="200" w:lineRule="exact"/>
      </w:pPr>
    </w:p>
    <w:p w14:paraId="329495D0" w14:textId="77777777" w:rsidR="00EB4487" w:rsidRDefault="00EB4487">
      <w:pPr>
        <w:spacing w:before="8" w:line="260" w:lineRule="exact"/>
        <w:rPr>
          <w:sz w:val="26"/>
          <w:szCs w:val="26"/>
        </w:rPr>
      </w:pPr>
    </w:p>
    <w:p w14:paraId="09441998" w14:textId="77777777" w:rsidR="00EB4487" w:rsidRDefault="00FE719D">
      <w:pPr>
        <w:ind w:left="414" w:right="-56"/>
        <w:rPr>
          <w:rFonts w:ascii="Calibri" w:eastAsia="Calibri" w:hAnsi="Calibri" w:cs="Calibri"/>
          <w:sz w:val="24"/>
          <w:szCs w:val="24"/>
        </w:rPr>
      </w:pPr>
      <w:r>
        <w:rPr>
          <w:rFonts w:ascii="Calibri" w:eastAsia="Calibri" w:hAnsi="Calibri" w:cs="Calibri"/>
          <w:b/>
          <w:sz w:val="24"/>
          <w:szCs w:val="24"/>
        </w:rPr>
        <w:t>3.1</w:t>
      </w:r>
    </w:p>
    <w:p w14:paraId="14968535" w14:textId="77777777" w:rsidR="00EB4487" w:rsidRDefault="00FE719D">
      <w:pPr>
        <w:spacing w:before="9" w:line="140" w:lineRule="exact"/>
        <w:rPr>
          <w:sz w:val="14"/>
          <w:szCs w:val="14"/>
        </w:rPr>
      </w:pPr>
      <w:r>
        <w:br w:type="column"/>
      </w:r>
    </w:p>
    <w:p w14:paraId="6D810370" w14:textId="77777777" w:rsidR="00EB4487" w:rsidRDefault="00FE719D">
      <w:pPr>
        <w:rPr>
          <w:rFonts w:ascii="Calibri" w:eastAsia="Calibri" w:hAnsi="Calibri" w:cs="Calibri"/>
          <w:sz w:val="24"/>
          <w:szCs w:val="24"/>
        </w:rPr>
      </w:pPr>
      <w:r>
        <w:rPr>
          <w:rFonts w:ascii="Verdana" w:eastAsia="Verdana" w:hAnsi="Verdana" w:cs="Verdana"/>
          <w:sz w:val="24"/>
          <w:szCs w:val="24"/>
        </w:rPr>
        <w:t xml:space="preserve">•   </w:t>
      </w:r>
      <w:r>
        <w:rPr>
          <w:rFonts w:ascii="Calibri" w:eastAsia="Calibri" w:hAnsi="Calibri" w:cs="Calibri"/>
          <w:sz w:val="24"/>
          <w:szCs w:val="24"/>
        </w:rPr>
        <w:t xml:space="preserve">Triangle generator – 2 marks                                                                       </w:t>
      </w:r>
      <w:r>
        <w:rPr>
          <w:rFonts w:ascii="Calibri" w:eastAsia="Calibri" w:hAnsi="Calibri" w:cs="Calibri"/>
          <w:position w:val="1"/>
          <w:sz w:val="24"/>
          <w:szCs w:val="24"/>
        </w:rPr>
        <w:t>7</w:t>
      </w:r>
    </w:p>
    <w:p w14:paraId="096DE0F1" w14:textId="77777777" w:rsidR="00EB4487" w:rsidRDefault="00EB4487">
      <w:pPr>
        <w:spacing w:before="1" w:line="140" w:lineRule="exact"/>
        <w:rPr>
          <w:sz w:val="15"/>
          <w:szCs w:val="15"/>
        </w:rPr>
      </w:pPr>
    </w:p>
    <w:p w14:paraId="575B3DC3" w14:textId="77777777" w:rsidR="00EB4487" w:rsidRDefault="00FE719D">
      <w:pPr>
        <w:rPr>
          <w:rFonts w:ascii="Calibri" w:eastAsia="Calibri" w:hAnsi="Calibri" w:cs="Calibri"/>
          <w:sz w:val="24"/>
          <w:szCs w:val="24"/>
        </w:rPr>
      </w:pPr>
      <w:r>
        <w:rPr>
          <w:rFonts w:ascii="Verdana" w:eastAsia="Verdana" w:hAnsi="Verdana" w:cs="Verdana"/>
          <w:sz w:val="24"/>
          <w:szCs w:val="24"/>
        </w:rPr>
        <w:t xml:space="preserve">•   </w:t>
      </w:r>
      <w:r>
        <w:rPr>
          <w:rFonts w:ascii="Calibri" w:eastAsia="Calibri" w:hAnsi="Calibri" w:cs="Calibri"/>
          <w:sz w:val="24"/>
          <w:szCs w:val="24"/>
        </w:rPr>
        <w:t>Assign materials programmatically – 1 mark</w:t>
      </w:r>
    </w:p>
    <w:p w14:paraId="625D553A" w14:textId="77777777" w:rsidR="00EB4487" w:rsidRDefault="00EB4487">
      <w:pPr>
        <w:spacing w:before="1" w:line="160" w:lineRule="exact"/>
        <w:rPr>
          <w:sz w:val="16"/>
          <w:szCs w:val="16"/>
        </w:rPr>
      </w:pPr>
    </w:p>
    <w:p w14:paraId="319B87C9" w14:textId="77777777" w:rsidR="00EB4487" w:rsidRDefault="00FE719D">
      <w:pPr>
        <w:rPr>
          <w:rFonts w:ascii="Calibri" w:eastAsia="Calibri" w:hAnsi="Calibri" w:cs="Calibri"/>
          <w:sz w:val="24"/>
          <w:szCs w:val="24"/>
        </w:rPr>
      </w:pPr>
      <w:r>
        <w:rPr>
          <w:rFonts w:ascii="Verdana" w:eastAsia="Verdana" w:hAnsi="Verdana" w:cs="Verdana"/>
          <w:sz w:val="24"/>
          <w:szCs w:val="24"/>
        </w:rPr>
        <w:t xml:space="preserve">•   </w:t>
      </w:r>
      <w:r>
        <w:rPr>
          <w:rFonts w:ascii="Calibri" w:eastAsia="Calibri" w:hAnsi="Calibri" w:cs="Calibri"/>
          <w:sz w:val="24"/>
          <w:szCs w:val="24"/>
        </w:rPr>
        <w:t>Cube generator – 2 marks</w:t>
      </w:r>
    </w:p>
    <w:p w14:paraId="36B4EB35" w14:textId="77777777" w:rsidR="00EB4487" w:rsidRDefault="00EB4487">
      <w:pPr>
        <w:spacing w:before="1" w:line="140" w:lineRule="exact"/>
        <w:rPr>
          <w:sz w:val="15"/>
          <w:szCs w:val="15"/>
        </w:rPr>
      </w:pPr>
    </w:p>
    <w:p w14:paraId="55B02B24" w14:textId="77777777" w:rsidR="00EB4487" w:rsidRDefault="00FE719D">
      <w:pPr>
        <w:spacing w:line="280" w:lineRule="exact"/>
        <w:rPr>
          <w:rFonts w:ascii="Calibri" w:eastAsia="Calibri" w:hAnsi="Calibri" w:cs="Calibri"/>
          <w:sz w:val="24"/>
          <w:szCs w:val="24"/>
        </w:rPr>
      </w:pPr>
      <w:r>
        <w:rPr>
          <w:rFonts w:ascii="Verdana" w:eastAsia="Verdana" w:hAnsi="Verdana" w:cs="Verdana"/>
          <w:position w:val="-1"/>
          <w:sz w:val="24"/>
          <w:szCs w:val="24"/>
        </w:rPr>
        <w:t xml:space="preserve">•   </w:t>
      </w:r>
      <w:r>
        <w:rPr>
          <w:rFonts w:ascii="Calibri" w:eastAsia="Calibri" w:hAnsi="Calibri" w:cs="Calibri"/>
          <w:position w:val="-1"/>
          <w:sz w:val="24"/>
          <w:szCs w:val="24"/>
        </w:rPr>
        <w:t>Plane generator – 2 marks</w:t>
      </w:r>
    </w:p>
    <w:p w14:paraId="6273EA94" w14:textId="77777777" w:rsidR="00EB4487" w:rsidRDefault="00FE719D">
      <w:pPr>
        <w:spacing w:line="200" w:lineRule="exact"/>
        <w:ind w:right="710"/>
        <w:jc w:val="right"/>
        <w:rPr>
          <w:rFonts w:ascii="Calibri" w:eastAsia="Calibri" w:hAnsi="Calibri" w:cs="Calibri"/>
          <w:sz w:val="24"/>
          <w:szCs w:val="24"/>
        </w:rPr>
      </w:pPr>
      <w:r>
        <w:rPr>
          <w:rFonts w:ascii="Calibri" w:eastAsia="Calibri" w:hAnsi="Calibri" w:cs="Calibri"/>
          <w:sz w:val="24"/>
          <w:szCs w:val="24"/>
        </w:rPr>
        <w:t>7</w:t>
      </w:r>
    </w:p>
    <w:p w14:paraId="13FB1C31" w14:textId="77777777" w:rsidR="00EB4487" w:rsidRDefault="00FE719D">
      <w:pPr>
        <w:spacing w:line="240" w:lineRule="exact"/>
        <w:rPr>
          <w:rFonts w:ascii="Calibri" w:eastAsia="Calibri" w:hAnsi="Calibri" w:cs="Calibri"/>
          <w:sz w:val="24"/>
          <w:szCs w:val="24"/>
        </w:rPr>
      </w:pPr>
      <w:r>
        <w:rPr>
          <w:rFonts w:ascii="Verdana" w:eastAsia="Verdana" w:hAnsi="Verdana" w:cs="Verdana"/>
          <w:position w:val="1"/>
          <w:sz w:val="24"/>
          <w:szCs w:val="24"/>
        </w:rPr>
        <w:t xml:space="preserve">•   </w:t>
      </w:r>
      <w:r>
        <w:rPr>
          <w:rFonts w:ascii="Calibri" w:eastAsia="Calibri" w:hAnsi="Calibri" w:cs="Calibri"/>
          <w:position w:val="1"/>
          <w:sz w:val="24"/>
          <w:szCs w:val="24"/>
        </w:rPr>
        <w:t>Pyramid generator – 2 marks</w:t>
      </w:r>
    </w:p>
    <w:p w14:paraId="237530E9" w14:textId="77777777" w:rsidR="00EB4487" w:rsidRDefault="00EB4487">
      <w:pPr>
        <w:spacing w:before="1" w:line="140" w:lineRule="exact"/>
        <w:rPr>
          <w:sz w:val="15"/>
          <w:szCs w:val="15"/>
        </w:rPr>
      </w:pPr>
    </w:p>
    <w:p w14:paraId="61E21B75" w14:textId="77777777" w:rsidR="00EB4487" w:rsidRDefault="00FE719D">
      <w:pPr>
        <w:rPr>
          <w:rFonts w:ascii="Calibri" w:eastAsia="Calibri" w:hAnsi="Calibri" w:cs="Calibri"/>
          <w:sz w:val="24"/>
          <w:szCs w:val="24"/>
        </w:rPr>
      </w:pPr>
      <w:r>
        <w:rPr>
          <w:rFonts w:ascii="Verdana" w:eastAsia="Verdana" w:hAnsi="Verdana" w:cs="Verdana"/>
          <w:sz w:val="24"/>
          <w:szCs w:val="24"/>
        </w:rPr>
        <w:t xml:space="preserve">•   </w:t>
      </w:r>
      <w:r>
        <w:rPr>
          <w:rFonts w:ascii="Calibri" w:eastAsia="Calibri" w:hAnsi="Calibri" w:cs="Calibri"/>
          <w:sz w:val="24"/>
          <w:szCs w:val="24"/>
        </w:rPr>
        <w:t>Assign materials programmatically – 1 mark</w:t>
      </w:r>
    </w:p>
    <w:p w14:paraId="3A4435EA" w14:textId="77777777" w:rsidR="00EB4487" w:rsidRDefault="00EB4487">
      <w:pPr>
        <w:spacing w:before="2" w:line="160" w:lineRule="exact"/>
        <w:rPr>
          <w:sz w:val="16"/>
          <w:szCs w:val="16"/>
        </w:rPr>
      </w:pPr>
    </w:p>
    <w:p w14:paraId="65D526C0" w14:textId="77777777" w:rsidR="00EB4487" w:rsidRDefault="00FE719D">
      <w:pPr>
        <w:rPr>
          <w:rFonts w:ascii="Calibri" w:eastAsia="Calibri" w:hAnsi="Calibri" w:cs="Calibri"/>
          <w:sz w:val="24"/>
          <w:szCs w:val="24"/>
        </w:rPr>
      </w:pPr>
      <w:r>
        <w:rPr>
          <w:rFonts w:ascii="Verdana" w:eastAsia="Verdana" w:hAnsi="Verdana" w:cs="Verdana"/>
          <w:sz w:val="24"/>
          <w:szCs w:val="24"/>
        </w:rPr>
        <w:t xml:space="preserve">•   </w:t>
      </w:r>
      <w:r>
        <w:rPr>
          <w:rFonts w:ascii="Calibri" w:eastAsia="Calibri" w:hAnsi="Calibri" w:cs="Calibri"/>
          <w:sz w:val="24"/>
          <w:szCs w:val="24"/>
        </w:rPr>
        <w:t>Maze generator – 5 marks</w:t>
      </w:r>
    </w:p>
    <w:p w14:paraId="3D3C7E4C" w14:textId="77777777" w:rsidR="00EB4487" w:rsidRDefault="00EB4487">
      <w:pPr>
        <w:spacing w:before="10" w:line="140" w:lineRule="exact"/>
        <w:rPr>
          <w:sz w:val="14"/>
          <w:szCs w:val="14"/>
        </w:rPr>
      </w:pPr>
    </w:p>
    <w:p w14:paraId="54C60EB0" w14:textId="77777777" w:rsidR="00EB4487" w:rsidRDefault="00FE719D">
      <w:pPr>
        <w:spacing w:line="280" w:lineRule="exact"/>
        <w:rPr>
          <w:rFonts w:ascii="Calibri" w:eastAsia="Calibri" w:hAnsi="Calibri" w:cs="Calibri"/>
          <w:sz w:val="24"/>
          <w:szCs w:val="24"/>
        </w:rPr>
      </w:pPr>
      <w:r>
        <w:rPr>
          <w:rFonts w:ascii="Verdana" w:eastAsia="Verdana" w:hAnsi="Verdana" w:cs="Verdana"/>
          <w:position w:val="-1"/>
          <w:sz w:val="24"/>
          <w:szCs w:val="24"/>
        </w:rPr>
        <w:t xml:space="preserve">•   </w:t>
      </w:r>
      <w:r>
        <w:rPr>
          <w:rFonts w:ascii="Calibri" w:eastAsia="Calibri" w:hAnsi="Calibri" w:cs="Calibri"/>
          <w:position w:val="-1"/>
          <w:sz w:val="24"/>
          <w:szCs w:val="24"/>
        </w:rPr>
        <w:t>Player controller – 2 marks</w:t>
      </w:r>
    </w:p>
    <w:p w14:paraId="4D2E510D" w14:textId="77777777" w:rsidR="00EB4487" w:rsidRDefault="00FE719D">
      <w:pPr>
        <w:spacing w:line="200" w:lineRule="exact"/>
        <w:ind w:right="650"/>
        <w:jc w:val="right"/>
        <w:rPr>
          <w:rFonts w:ascii="Calibri" w:eastAsia="Calibri" w:hAnsi="Calibri" w:cs="Calibri"/>
          <w:sz w:val="24"/>
          <w:szCs w:val="24"/>
        </w:rPr>
      </w:pPr>
      <w:r>
        <w:rPr>
          <w:rFonts w:ascii="Calibri" w:eastAsia="Calibri" w:hAnsi="Calibri" w:cs="Calibri"/>
          <w:sz w:val="24"/>
          <w:szCs w:val="24"/>
        </w:rPr>
        <w:t>10</w:t>
      </w:r>
    </w:p>
    <w:p w14:paraId="04E834C5" w14:textId="77777777" w:rsidR="00EB4487" w:rsidRDefault="00FE719D">
      <w:pPr>
        <w:spacing w:line="240" w:lineRule="exact"/>
        <w:rPr>
          <w:rFonts w:ascii="Calibri" w:eastAsia="Calibri" w:hAnsi="Calibri" w:cs="Calibri"/>
          <w:sz w:val="24"/>
          <w:szCs w:val="24"/>
        </w:rPr>
      </w:pPr>
      <w:r>
        <w:rPr>
          <w:rFonts w:ascii="Verdana" w:eastAsia="Verdana" w:hAnsi="Verdana" w:cs="Verdana"/>
          <w:position w:val="1"/>
          <w:sz w:val="24"/>
          <w:szCs w:val="24"/>
        </w:rPr>
        <w:t xml:space="preserve">•   </w:t>
      </w:r>
      <w:r>
        <w:rPr>
          <w:rFonts w:ascii="Calibri" w:eastAsia="Calibri" w:hAnsi="Calibri" w:cs="Calibri"/>
          <w:position w:val="1"/>
          <w:sz w:val="24"/>
          <w:szCs w:val="24"/>
        </w:rPr>
        <w:t>Starting point and finish point markers – 2 marks</w:t>
      </w:r>
    </w:p>
    <w:p w14:paraId="5B3D2343" w14:textId="77777777" w:rsidR="00EB4487" w:rsidRDefault="00EB4487">
      <w:pPr>
        <w:spacing w:before="1" w:line="140" w:lineRule="exact"/>
        <w:rPr>
          <w:sz w:val="15"/>
          <w:szCs w:val="15"/>
        </w:rPr>
      </w:pPr>
    </w:p>
    <w:p w14:paraId="537E95EF" w14:textId="77777777" w:rsidR="00EB4487" w:rsidRDefault="00FE719D">
      <w:pPr>
        <w:rPr>
          <w:rFonts w:ascii="Calibri" w:eastAsia="Calibri" w:hAnsi="Calibri" w:cs="Calibri"/>
          <w:sz w:val="24"/>
          <w:szCs w:val="24"/>
        </w:rPr>
      </w:pPr>
      <w:r>
        <w:rPr>
          <w:rFonts w:ascii="Verdana" w:eastAsia="Verdana" w:hAnsi="Verdana" w:cs="Verdana"/>
          <w:sz w:val="24"/>
          <w:szCs w:val="24"/>
        </w:rPr>
        <w:t xml:space="preserve">•   </w:t>
      </w:r>
      <w:r>
        <w:rPr>
          <w:rFonts w:ascii="Calibri" w:eastAsia="Calibri" w:hAnsi="Calibri" w:cs="Calibri"/>
          <w:sz w:val="24"/>
          <w:szCs w:val="24"/>
        </w:rPr>
        <w:t>Assign materials programmatically – 1 mark</w:t>
      </w:r>
    </w:p>
    <w:p w14:paraId="3A4ACE70" w14:textId="77777777" w:rsidR="00EB4487" w:rsidRDefault="00EB4487">
      <w:pPr>
        <w:spacing w:before="1" w:line="160" w:lineRule="exact"/>
        <w:rPr>
          <w:sz w:val="16"/>
          <w:szCs w:val="16"/>
        </w:rPr>
      </w:pPr>
    </w:p>
    <w:p w14:paraId="62DE65A5" w14:textId="77777777" w:rsidR="00EB4487" w:rsidRDefault="00FE719D">
      <w:pPr>
        <w:rPr>
          <w:rFonts w:ascii="Calibri" w:eastAsia="Calibri" w:hAnsi="Calibri" w:cs="Calibri"/>
          <w:sz w:val="24"/>
          <w:szCs w:val="24"/>
        </w:rPr>
      </w:pPr>
      <w:r>
        <w:rPr>
          <w:rFonts w:ascii="Verdana" w:eastAsia="Verdana" w:hAnsi="Verdana" w:cs="Verdana"/>
          <w:sz w:val="24"/>
          <w:szCs w:val="24"/>
        </w:rPr>
        <w:t xml:space="preserve">•   </w:t>
      </w:r>
      <w:r>
        <w:rPr>
          <w:rFonts w:ascii="Calibri" w:eastAsia="Calibri" w:hAnsi="Calibri" w:cs="Calibri"/>
          <w:sz w:val="24"/>
          <w:szCs w:val="24"/>
        </w:rPr>
        <w:t>Landscape generator – 2 marks</w:t>
      </w:r>
    </w:p>
    <w:p w14:paraId="08EE454F" w14:textId="77777777" w:rsidR="00EB4487" w:rsidRDefault="00EB4487">
      <w:pPr>
        <w:spacing w:before="1" w:line="140" w:lineRule="exact"/>
        <w:rPr>
          <w:sz w:val="15"/>
          <w:szCs w:val="15"/>
        </w:rPr>
      </w:pPr>
    </w:p>
    <w:p w14:paraId="37E59D6C" w14:textId="77777777" w:rsidR="00EB4487" w:rsidRDefault="00FE719D">
      <w:pPr>
        <w:rPr>
          <w:rFonts w:ascii="Calibri" w:eastAsia="Calibri" w:hAnsi="Calibri" w:cs="Calibri"/>
          <w:sz w:val="24"/>
          <w:szCs w:val="24"/>
        </w:rPr>
      </w:pPr>
      <w:r>
        <w:pict w14:anchorId="681EF869">
          <v:group id="_x0000_s1056" style="position:absolute;margin-left:71.95pt;margin-top:127.35pt;width:451.4pt;height:634.35pt;z-index:-251655168;mso-position-horizontal-relative:page;mso-position-vertical-relative:page" coordorigin="1439,2547" coordsize="9028,12687">
            <v:shape id="_x0000_s1107" style="position:absolute;left:1450;top:2562;width:836;height:880" coordorigin="1450,2562" coordsize="836,880" path="m1450,3442r836,l2286,2562r-836,l1450,3442xe" fillcolor="#f1f1f1" stroked="f">
              <v:path arrowok="t"/>
            </v:shape>
            <v:shape id="_x0000_s1106" style="position:absolute;left:1553;top:2782;width:630;height:439" coordorigin="1553,2782" coordsize="630,439" path="m1553,3221r630,l2183,2782r-630,l1553,3221xe" fillcolor="#f1f1f1" stroked="f">
              <v:path arrowok="t"/>
            </v:shape>
            <v:shape id="_x0000_s1105" style="position:absolute;left:2296;top:2562;width:5660;height:880" coordorigin="2296,2562" coordsize="5660,880" path="m2296,3442r5660,l7956,2562r-5660,l2296,3442xe" fillcolor="#f1f1f1" stroked="f">
              <v:path arrowok="t"/>
            </v:shape>
            <v:shape id="_x0000_s1104" style="position:absolute;left:2399;top:2782;width:5454;height:439" coordorigin="2399,2782" coordsize="5454,439" path="m2399,3221r5454,l7853,2782r-5454,l2399,3221xe" fillcolor="#f1f1f1" stroked="f">
              <v:path arrowok="t"/>
            </v:shape>
            <v:shape id="_x0000_s1103" style="position:absolute;left:7966;top:2562;width:1241;height:880" coordorigin="7966,2562" coordsize="1241,880" path="m7966,3442r1240,l9206,2562r-1240,l7966,3442xe" fillcolor="#f1f1f1" stroked="f">
              <v:path arrowok="t"/>
            </v:shape>
            <v:shape id="_x0000_s1102" style="position:absolute;left:8069;top:2562;width:1034;height:439" coordorigin="8069,2562" coordsize="1034,439" path="m8069,3001r1034,l9103,2562r-1034,l8069,3001xe" fillcolor="#f1f1f1" stroked="f">
              <v:path arrowok="t"/>
            </v:shape>
            <v:shape id="_x0000_s1101" style="position:absolute;left:8069;top:3001;width:1034;height:440" coordorigin="8069,3001" coordsize="1034,440" path="m8069,3442r1034,l9103,3001r-1034,l8069,3442xe" fillcolor="#f1f1f1" stroked="f">
              <v:path arrowok="t"/>
            </v:shape>
            <v:shape id="_x0000_s1100" style="position:absolute;left:9216;top:2562;width:1240;height:880" coordorigin="9216,2562" coordsize="1240,880" path="m9216,3442r1240,l10456,2562r-1240,l9216,3442xe" fillcolor="#f1f1f1" stroked="f">
              <v:path arrowok="t"/>
            </v:shape>
            <v:shape id="_x0000_s1099" style="position:absolute;left:9319;top:2562;width:1033;height:439" coordorigin="9319,2562" coordsize="1033,439" path="m9319,3001r1033,l10352,2562r-1033,l9319,3001xe" fillcolor="#f1f1f1" stroked="f">
              <v:path arrowok="t"/>
            </v:shape>
            <v:shape id="_x0000_s1098" style="position:absolute;left:9319;top:3001;width:1033;height:440" coordorigin="9319,3001" coordsize="1033,440" path="m9319,3442r1033,l10352,3001r-1033,l9319,3442xe" fillcolor="#f1f1f1" stroked="f">
              <v:path arrowok="t"/>
            </v:shape>
            <v:shape id="_x0000_s1097" style="position:absolute;left:1450;top:2557;width:836;height:0" coordorigin="1450,2557" coordsize="836,0" path="m1450,2557r836,e" filled="f" strokeweight=".20497mm">
              <v:path arrowok="t"/>
            </v:shape>
            <v:shape id="_x0000_s1096" style="position:absolute;left:2296;top:2557;width:5660;height:0" coordorigin="2296,2557" coordsize="5660,0" path="m2296,2557r5660,e" filled="f" strokeweight=".20497mm">
              <v:path arrowok="t"/>
            </v:shape>
            <v:shape id="_x0000_s1095" style="position:absolute;left:7966;top:2557;width:1241;height:0" coordorigin="7966,2557" coordsize="1241,0" path="m7966,2557r1240,e" filled="f" strokeweight=".20497mm">
              <v:path arrowok="t"/>
            </v:shape>
            <v:shape id="_x0000_s1094" style="position:absolute;left:9216;top:2557;width:1241;height:0" coordorigin="9216,2557" coordsize="1241,0" path="m9216,2557r1241,e" filled="f" strokeweight=".20497mm">
              <v:path arrowok="t"/>
            </v:shape>
            <v:shape id="_x0000_s1093" style="position:absolute;left:1450;top:3446;width:836;height:0" coordorigin="1450,3446" coordsize="836,0" path="m1450,3446r836,e" filled="f" strokeweight=".20497mm">
              <v:path arrowok="t"/>
            </v:shape>
            <v:shape id="_x0000_s1092" style="position:absolute;left:2296;top:3446;width:5660;height:0" coordorigin="2296,3446" coordsize="5660,0" path="m2296,3446r5660,e" filled="f" strokeweight=".20497mm">
              <v:path arrowok="t"/>
            </v:shape>
            <v:shape id="_x0000_s1091" style="position:absolute;left:7966;top:3446;width:1241;height:0" coordorigin="7966,3446" coordsize="1241,0" path="m7966,3446r1240,e" filled="f" strokeweight=".20497mm">
              <v:path arrowok="t"/>
            </v:shape>
            <v:shape id="_x0000_s1090" style="position:absolute;left:9216;top:3446;width:1241;height:0" coordorigin="9216,3446" coordsize="1241,0" path="m9216,3446r1241,e" filled="f" strokeweight=".20497mm">
              <v:path arrowok="t"/>
            </v:shape>
            <v:shape id="_x0000_s1089" style="position:absolute;left:1450;top:4812;width:836;height:0" coordorigin="1450,4812" coordsize="836,0" path="m1450,4812r836,e" filled="f" strokeweight=".58pt">
              <v:path arrowok="t"/>
            </v:shape>
            <v:shape id="_x0000_s1088" style="position:absolute;left:2296;top:4812;width:5660;height:0" coordorigin="2296,4812" coordsize="5660,0" path="m2296,4812r5660,e" filled="f" strokeweight=".58pt">
              <v:path arrowok="t"/>
            </v:shape>
            <v:shape id="_x0000_s1087" style="position:absolute;left:7966;top:4812;width:1241;height:0" coordorigin="7966,4812" coordsize="1241,0" path="m7966,4812r1240,e" filled="f" strokeweight=".58pt">
              <v:path arrowok="t"/>
            </v:shape>
            <v:shape id="_x0000_s1086" style="position:absolute;left:9216;top:4812;width:1241;height:0" coordorigin="9216,4812" coordsize="1241,0" path="m9216,4812r1241,e" filled="f" strokeweight=".58pt">
              <v:path arrowok="t"/>
            </v:shape>
            <v:shape id="_x0000_s1085" style="position:absolute;left:1450;top:6631;width:836;height:0" coordorigin="1450,6631" coordsize="836,0" path="m1450,6631r836,e" filled="f" strokeweight=".58pt">
              <v:path arrowok="t"/>
            </v:shape>
            <v:shape id="_x0000_s1084" style="position:absolute;left:2296;top:6631;width:5660;height:0" coordorigin="2296,6631" coordsize="5660,0" path="m2296,6631r5660,e" filled="f" strokeweight=".58pt">
              <v:path arrowok="t"/>
            </v:shape>
            <v:shape id="_x0000_s1083" style="position:absolute;left:7966;top:6631;width:1241;height:0" coordorigin="7966,6631" coordsize="1241,0" path="m7966,6631r1240,e" filled="f" strokeweight=".58pt">
              <v:path arrowok="t"/>
            </v:shape>
            <v:shape id="_x0000_s1082" style="position:absolute;left:9216;top:6631;width:1241;height:0" coordorigin="9216,6631" coordsize="1241,0" path="m9216,6631r1241,e" filled="f" strokeweight=".58pt">
              <v:path arrowok="t"/>
            </v:shape>
            <v:shape id="_x0000_s1081" style="position:absolute;left:1450;top:8450;width:836;height:0" coordorigin="1450,8450" coordsize="836,0" path="m1450,8450r836,e" filled="f" strokeweight=".20497mm">
              <v:path arrowok="t"/>
            </v:shape>
            <v:shape id="_x0000_s1080" style="position:absolute;left:2296;top:8450;width:5660;height:0" coordorigin="2296,8450" coordsize="5660,0" path="m2296,8450r5660,e" filled="f" strokeweight=".20497mm">
              <v:path arrowok="t"/>
            </v:shape>
            <v:shape id="_x0000_s1079" style="position:absolute;left:7966;top:8450;width:1241;height:0" coordorigin="7966,8450" coordsize="1241,0" path="m7966,8450r1240,e" filled="f" strokeweight=".20497mm">
              <v:path arrowok="t"/>
            </v:shape>
            <v:shape id="_x0000_s1078" style="position:absolute;left:9216;top:8450;width:1241;height:0" coordorigin="9216,8450" coordsize="1241,0" path="m9216,8450r1241,e" filled="f" strokeweight=".20497mm">
              <v:path arrowok="t"/>
            </v:shape>
            <v:shape id="_x0000_s1077" style="position:absolute;left:1450;top:10709;width:836;height:0" coordorigin="1450,10709" coordsize="836,0" path="m1450,10709r836,e" filled="f" strokeweight=".58pt">
              <v:path arrowok="t"/>
            </v:shape>
            <v:shape id="_x0000_s1076" style="position:absolute;left:2296;top:10709;width:5660;height:0" coordorigin="2296,10709" coordsize="5660,0" path="m2296,10709r5660,e" filled="f" strokeweight=".58pt">
              <v:path arrowok="t"/>
            </v:shape>
            <v:shape id="_x0000_s1075" style="position:absolute;left:7966;top:10709;width:1241;height:0" coordorigin="7966,10709" coordsize="1241,0" path="m7966,10709r1240,e" filled="f" strokeweight=".58pt">
              <v:path arrowok="t"/>
            </v:shape>
            <v:shape id="_x0000_s1074" style="position:absolute;left:9216;top:10709;width:1241;height:0" coordorigin="9216,10709" coordsize="1241,0" path="m9216,10709r1241,e" filled="f" strokeweight=".58pt">
              <v:path arrowok="t"/>
            </v:shape>
            <v:shape id="_x0000_s1073" style="position:absolute;left:1450;top:12502;width:836;height:0" coordorigin="1450,12502" coordsize="836,0" path="m1450,12502r836,e" filled="f" strokeweight=".58pt">
              <v:path arrowok="t"/>
            </v:shape>
            <v:shape id="_x0000_s1072" style="position:absolute;left:2296;top:12502;width:5660;height:0" coordorigin="2296,12502" coordsize="5660,0" path="m2296,12502r5660,e" filled="f" strokeweight=".58pt">
              <v:path arrowok="t"/>
            </v:shape>
            <v:shape id="_x0000_s1071" style="position:absolute;left:7966;top:12502;width:1241;height:0" coordorigin="7966,12502" coordsize="1241,0" path="m7966,12502r1240,e" filled="f" strokeweight=".58pt">
              <v:path arrowok="t"/>
            </v:shape>
            <v:shape id="_x0000_s1070" style="position:absolute;left:9216;top:12502;width:1241;height:0" coordorigin="9216,12502" coordsize="1241,0" path="m9216,12502r1241,e" filled="f" strokeweight=".58pt">
              <v:path arrowok="t"/>
            </v:shape>
            <v:shape id="_x0000_s1069" style="position:absolute;left:1450;top:14321;width:836;height:0" coordorigin="1450,14321" coordsize="836,0" path="m1450,14321r836,e" filled="f" strokeweight=".58pt">
              <v:path arrowok="t"/>
            </v:shape>
            <v:shape id="_x0000_s1068" style="position:absolute;left:2296;top:14321;width:5660;height:0" coordorigin="2296,14321" coordsize="5660,0" path="m2296,14321r5660,e" filled="f" strokeweight=".58pt">
              <v:path arrowok="t"/>
            </v:shape>
            <v:shape id="_x0000_s1067" style="position:absolute;left:7966;top:14321;width:1241;height:0" coordorigin="7966,14321" coordsize="1241,0" path="m7966,14321r1240,e" filled="f" strokeweight=".58pt">
              <v:path arrowok="t"/>
            </v:shape>
            <v:shape id="_x0000_s1066" style="position:absolute;left:9216;top:14321;width:1241;height:0" coordorigin="9216,14321" coordsize="1241,0" path="m9216,14321r1241,e" filled="f" strokeweight=".58pt">
              <v:path arrowok="t"/>
            </v:shape>
            <v:shape id="_x0000_s1065" style="position:absolute;left:1445;top:2552;width:0;height:12676" coordorigin="1445,2552" coordsize="0,12676" path="m1445,2552r,12676e" filled="f" strokeweight=".58pt">
              <v:path arrowok="t"/>
            </v:shape>
            <v:shape id="_x0000_s1064" style="position:absolute;left:1450;top:15223;width:836;height:0" coordorigin="1450,15223" coordsize="836,0" path="m1450,15223r836,e" filled="f" strokeweight=".58pt">
              <v:path arrowok="t"/>
            </v:shape>
            <v:shape id="_x0000_s1063" style="position:absolute;left:2291;top:2552;width:0;height:12676" coordorigin="2291,2552" coordsize="0,12676" path="m2291,2552r,12676e" filled="f" strokeweight=".58pt">
              <v:path arrowok="t"/>
            </v:shape>
            <v:shape id="_x0000_s1062" style="position:absolute;left:2296;top:15223;width:5660;height:0" coordorigin="2296,15223" coordsize="5660,0" path="m2296,15223r5660,e" filled="f" strokeweight=".58pt">
              <v:path arrowok="t"/>
            </v:shape>
            <v:shape id="_x0000_s1061" style="position:absolute;left:7961;top:2552;width:0;height:12676" coordorigin="7961,2552" coordsize="0,12676" path="m7961,2552r,12676e" filled="f" strokeweight=".58pt">
              <v:path arrowok="t"/>
            </v:shape>
            <v:shape id="_x0000_s1060" style="position:absolute;left:7966;top:15223;width:1241;height:0" coordorigin="7966,15223" coordsize="1241,0" path="m7966,15223r1240,e" filled="f" strokeweight=".58pt">
              <v:path arrowok="t"/>
            </v:shape>
            <v:shape id="_x0000_s1059" style="position:absolute;left:9211;top:2552;width:0;height:12676" coordorigin="9211,2552" coordsize="0,12676" path="m9211,2552r,12676e" filled="f" strokeweight=".58pt">
              <v:path arrowok="t"/>
            </v:shape>
            <v:shape id="_x0000_s1058" style="position:absolute;left:9216;top:15223;width:1241;height:0" coordorigin="9216,15223" coordsize="1241,0" path="m9216,15223r1241,e" filled="f" strokeweight=".58pt">
              <v:path arrowok="t"/>
            </v:shape>
            <v:shape id="_x0000_s1057" style="position:absolute;left:10462;top:2552;width:0;height:12676" coordorigin="10462,2552" coordsize="0,12676" path="m10462,2552r,12676e" filled="f" strokeweight=".20497mm">
              <v:path arrowok="t"/>
            </v:shape>
            <w10:wrap anchorx="page" anchory="page"/>
          </v:group>
        </w:pict>
      </w:r>
      <w:r>
        <w:rPr>
          <w:rFonts w:ascii="Verdana" w:eastAsia="Verdana" w:hAnsi="Verdana" w:cs="Verdana"/>
          <w:sz w:val="24"/>
          <w:szCs w:val="24"/>
        </w:rPr>
        <w:t xml:space="preserve">•   </w:t>
      </w:r>
      <w:r>
        <w:rPr>
          <w:rFonts w:ascii="Calibri" w:eastAsia="Calibri" w:hAnsi="Calibri" w:cs="Calibri"/>
          <w:sz w:val="24"/>
          <w:szCs w:val="24"/>
        </w:rPr>
        <w:t>Vegetation generator – 2 marks</w:t>
      </w:r>
    </w:p>
    <w:p w14:paraId="7ED51B23" w14:textId="77777777" w:rsidR="00EB4487" w:rsidRDefault="00EB4487">
      <w:pPr>
        <w:spacing w:before="9" w:line="140" w:lineRule="exact"/>
        <w:rPr>
          <w:sz w:val="14"/>
          <w:szCs w:val="14"/>
        </w:rPr>
      </w:pPr>
    </w:p>
    <w:p w14:paraId="507F04ED" w14:textId="77777777" w:rsidR="00EB4487" w:rsidRDefault="00FE719D">
      <w:pPr>
        <w:rPr>
          <w:rFonts w:ascii="Calibri" w:eastAsia="Calibri" w:hAnsi="Calibri" w:cs="Calibri"/>
          <w:sz w:val="24"/>
          <w:szCs w:val="24"/>
        </w:rPr>
      </w:pPr>
      <w:r>
        <w:rPr>
          <w:rFonts w:ascii="Verdana" w:eastAsia="Verdana" w:hAnsi="Verdana" w:cs="Verdana"/>
          <w:sz w:val="24"/>
          <w:szCs w:val="24"/>
        </w:rPr>
        <w:t xml:space="preserve">•   </w:t>
      </w:r>
      <w:r>
        <w:rPr>
          <w:rFonts w:ascii="Calibri" w:eastAsia="Calibri" w:hAnsi="Calibri" w:cs="Calibri"/>
          <w:sz w:val="24"/>
          <w:szCs w:val="24"/>
        </w:rPr>
        <w:t xml:space="preserve">Tree generator – 2 marks                                                                             </w:t>
      </w:r>
      <w:r>
        <w:rPr>
          <w:rFonts w:ascii="Calibri" w:eastAsia="Calibri" w:hAnsi="Calibri" w:cs="Calibri"/>
          <w:position w:val="1"/>
          <w:sz w:val="24"/>
          <w:szCs w:val="24"/>
        </w:rPr>
        <w:t>7</w:t>
      </w:r>
    </w:p>
    <w:p w14:paraId="33ECD1A3" w14:textId="77777777" w:rsidR="00EB4487" w:rsidRDefault="00EB4487">
      <w:pPr>
        <w:spacing w:before="1" w:line="140" w:lineRule="exact"/>
        <w:rPr>
          <w:sz w:val="15"/>
          <w:szCs w:val="15"/>
        </w:rPr>
      </w:pPr>
    </w:p>
    <w:p w14:paraId="1F333661" w14:textId="77777777" w:rsidR="00EB4487" w:rsidRDefault="00FE719D">
      <w:pPr>
        <w:tabs>
          <w:tab w:val="left" w:pos="360"/>
        </w:tabs>
        <w:spacing w:line="356" w:lineRule="auto"/>
        <w:ind w:left="360" w:right="2710" w:hanging="360"/>
        <w:rPr>
          <w:rFonts w:ascii="Calibri" w:eastAsia="Calibri" w:hAnsi="Calibri" w:cs="Calibri"/>
          <w:sz w:val="24"/>
          <w:szCs w:val="24"/>
        </w:rPr>
      </w:pPr>
      <w:r>
        <w:rPr>
          <w:rFonts w:ascii="Verdana" w:eastAsia="Verdana" w:hAnsi="Verdana" w:cs="Verdana"/>
          <w:sz w:val="24"/>
          <w:szCs w:val="24"/>
        </w:rPr>
        <w:t>•</w:t>
      </w:r>
      <w:r>
        <w:rPr>
          <w:rFonts w:ascii="Verdana" w:eastAsia="Verdana" w:hAnsi="Verdana" w:cs="Verdana"/>
          <w:sz w:val="24"/>
          <w:szCs w:val="24"/>
        </w:rPr>
        <w:tab/>
      </w:r>
      <w:r>
        <w:rPr>
          <w:rFonts w:ascii="Calibri" w:eastAsia="Calibri" w:hAnsi="Calibri" w:cs="Calibri"/>
          <w:sz w:val="24"/>
          <w:szCs w:val="24"/>
        </w:rPr>
        <w:t>Randomly  locating  vegetation  and  trees  along the landscape – 1 mark</w:t>
      </w:r>
    </w:p>
    <w:p w14:paraId="0AB9EAC1" w14:textId="77777777" w:rsidR="00EB4487" w:rsidRDefault="00FE719D">
      <w:pPr>
        <w:spacing w:before="44"/>
        <w:rPr>
          <w:rFonts w:ascii="Calibri" w:eastAsia="Calibri" w:hAnsi="Calibri" w:cs="Calibri"/>
          <w:sz w:val="24"/>
          <w:szCs w:val="24"/>
        </w:rPr>
      </w:pPr>
      <w:r>
        <w:rPr>
          <w:rFonts w:ascii="Verdana" w:eastAsia="Verdana" w:hAnsi="Verdana" w:cs="Verdana"/>
          <w:sz w:val="24"/>
          <w:szCs w:val="24"/>
        </w:rPr>
        <w:t xml:space="preserve">•   </w:t>
      </w:r>
      <w:r>
        <w:rPr>
          <w:rFonts w:ascii="Calibri" w:eastAsia="Calibri" w:hAnsi="Calibri" w:cs="Calibri"/>
          <w:sz w:val="24"/>
          <w:szCs w:val="24"/>
        </w:rPr>
        <w:t>3 natural elements generator (2 marks each) – 6</w:t>
      </w:r>
    </w:p>
    <w:p w14:paraId="196F947B" w14:textId="77777777" w:rsidR="00EB4487" w:rsidRDefault="00EB4487">
      <w:pPr>
        <w:spacing w:before="6" w:line="140" w:lineRule="exact"/>
        <w:rPr>
          <w:sz w:val="14"/>
          <w:szCs w:val="14"/>
        </w:rPr>
      </w:pPr>
    </w:p>
    <w:p w14:paraId="689FE628" w14:textId="77777777" w:rsidR="00EB4487" w:rsidRDefault="00FE719D">
      <w:pPr>
        <w:spacing w:line="280" w:lineRule="exact"/>
        <w:ind w:left="360"/>
        <w:rPr>
          <w:rFonts w:ascii="Calibri" w:eastAsia="Calibri" w:hAnsi="Calibri" w:cs="Calibri"/>
          <w:sz w:val="24"/>
          <w:szCs w:val="24"/>
        </w:rPr>
      </w:pPr>
      <w:r>
        <w:rPr>
          <w:rFonts w:ascii="Calibri" w:eastAsia="Calibri" w:hAnsi="Calibri" w:cs="Calibri"/>
          <w:position w:val="-1"/>
          <w:sz w:val="24"/>
          <w:szCs w:val="24"/>
        </w:rPr>
        <w:t>marks</w:t>
      </w:r>
    </w:p>
    <w:p w14:paraId="594D8491" w14:textId="77777777" w:rsidR="00EB4487" w:rsidRDefault="00FE719D">
      <w:pPr>
        <w:spacing w:line="200" w:lineRule="exact"/>
        <w:ind w:right="710"/>
        <w:jc w:val="right"/>
        <w:rPr>
          <w:rFonts w:ascii="Calibri" w:eastAsia="Calibri" w:hAnsi="Calibri" w:cs="Calibri"/>
          <w:sz w:val="24"/>
          <w:szCs w:val="24"/>
        </w:rPr>
      </w:pPr>
      <w:r>
        <w:rPr>
          <w:rFonts w:ascii="Calibri" w:eastAsia="Calibri" w:hAnsi="Calibri" w:cs="Calibri"/>
          <w:sz w:val="24"/>
          <w:szCs w:val="24"/>
        </w:rPr>
        <w:t>7</w:t>
      </w:r>
    </w:p>
    <w:p w14:paraId="0DE38812" w14:textId="77777777" w:rsidR="00EB4487" w:rsidRDefault="00FE719D">
      <w:pPr>
        <w:spacing w:line="240" w:lineRule="exact"/>
        <w:rPr>
          <w:rFonts w:ascii="Calibri" w:eastAsia="Calibri" w:hAnsi="Calibri" w:cs="Calibri"/>
          <w:sz w:val="24"/>
          <w:szCs w:val="24"/>
        </w:rPr>
      </w:pPr>
      <w:r>
        <w:rPr>
          <w:rFonts w:ascii="Verdana" w:eastAsia="Verdana" w:hAnsi="Verdana" w:cs="Verdana"/>
          <w:position w:val="1"/>
          <w:sz w:val="24"/>
          <w:szCs w:val="24"/>
        </w:rPr>
        <w:t xml:space="preserve">•   </w:t>
      </w:r>
      <w:r>
        <w:rPr>
          <w:rFonts w:ascii="Calibri" w:eastAsia="Calibri" w:hAnsi="Calibri" w:cs="Calibri"/>
          <w:position w:val="1"/>
          <w:sz w:val="24"/>
          <w:szCs w:val="24"/>
        </w:rPr>
        <w:t>Randomly  lo</w:t>
      </w:r>
      <w:r>
        <w:rPr>
          <w:rFonts w:ascii="Calibri" w:eastAsia="Calibri" w:hAnsi="Calibri" w:cs="Calibri"/>
          <w:position w:val="1"/>
          <w:sz w:val="24"/>
          <w:szCs w:val="24"/>
        </w:rPr>
        <w:t>cating  natural  elements  along  the</w:t>
      </w:r>
    </w:p>
    <w:p w14:paraId="6CE7C266" w14:textId="77777777" w:rsidR="00EB4487" w:rsidRDefault="00EB4487">
      <w:pPr>
        <w:spacing w:before="6" w:line="140" w:lineRule="exact"/>
        <w:rPr>
          <w:sz w:val="14"/>
          <w:szCs w:val="14"/>
        </w:rPr>
      </w:pPr>
    </w:p>
    <w:p w14:paraId="1219B52C" w14:textId="77777777" w:rsidR="00EB4487" w:rsidRDefault="00FE719D">
      <w:pPr>
        <w:ind w:left="360"/>
        <w:rPr>
          <w:rFonts w:ascii="Calibri" w:eastAsia="Calibri" w:hAnsi="Calibri" w:cs="Calibri"/>
          <w:sz w:val="24"/>
          <w:szCs w:val="24"/>
        </w:rPr>
      </w:pPr>
      <w:r>
        <w:rPr>
          <w:rFonts w:ascii="Calibri" w:eastAsia="Calibri" w:hAnsi="Calibri" w:cs="Calibri"/>
          <w:sz w:val="24"/>
          <w:szCs w:val="24"/>
        </w:rPr>
        <w:t>landscape – 1 mark</w:t>
      </w:r>
    </w:p>
    <w:p w14:paraId="7F482508" w14:textId="77777777" w:rsidR="00EB4487" w:rsidRDefault="00EB4487">
      <w:pPr>
        <w:spacing w:before="2" w:line="160" w:lineRule="exact"/>
        <w:rPr>
          <w:sz w:val="16"/>
          <w:szCs w:val="16"/>
        </w:rPr>
      </w:pPr>
    </w:p>
    <w:p w14:paraId="0DC1B220" w14:textId="77777777" w:rsidR="00EB4487" w:rsidRDefault="00FE719D">
      <w:pPr>
        <w:rPr>
          <w:rFonts w:ascii="Calibri" w:eastAsia="Calibri" w:hAnsi="Calibri" w:cs="Calibri"/>
          <w:sz w:val="24"/>
          <w:szCs w:val="24"/>
        </w:rPr>
      </w:pPr>
      <w:r>
        <w:rPr>
          <w:rFonts w:ascii="Verdana" w:eastAsia="Verdana" w:hAnsi="Verdana" w:cs="Verdana"/>
          <w:sz w:val="24"/>
          <w:szCs w:val="24"/>
        </w:rPr>
        <w:t xml:space="preserve">•   </w:t>
      </w:r>
      <w:r>
        <w:rPr>
          <w:rFonts w:ascii="Calibri" w:eastAsia="Calibri" w:hAnsi="Calibri" w:cs="Calibri"/>
          <w:sz w:val="24"/>
          <w:szCs w:val="24"/>
        </w:rPr>
        <w:t>Finishing touches – 4 marks</w:t>
      </w:r>
    </w:p>
    <w:p w14:paraId="5ADB1FCF" w14:textId="77777777" w:rsidR="00EB4487" w:rsidRDefault="00EB4487">
      <w:pPr>
        <w:spacing w:before="1" w:line="140" w:lineRule="exact"/>
        <w:rPr>
          <w:sz w:val="15"/>
          <w:szCs w:val="15"/>
        </w:rPr>
      </w:pPr>
    </w:p>
    <w:p w14:paraId="23602C28" w14:textId="77777777" w:rsidR="00EB4487" w:rsidRDefault="00FE719D">
      <w:pPr>
        <w:spacing w:line="280" w:lineRule="exact"/>
        <w:rPr>
          <w:rFonts w:ascii="Calibri" w:eastAsia="Calibri" w:hAnsi="Calibri" w:cs="Calibri"/>
          <w:sz w:val="24"/>
          <w:szCs w:val="24"/>
        </w:rPr>
      </w:pPr>
      <w:r>
        <w:rPr>
          <w:rFonts w:ascii="Verdana" w:eastAsia="Verdana" w:hAnsi="Verdana" w:cs="Verdana"/>
          <w:position w:val="-1"/>
          <w:sz w:val="24"/>
          <w:szCs w:val="24"/>
        </w:rPr>
        <w:t xml:space="preserve">•   </w:t>
      </w:r>
      <w:r>
        <w:rPr>
          <w:rFonts w:ascii="Calibri" w:eastAsia="Calibri" w:hAnsi="Calibri" w:cs="Calibri"/>
          <w:position w:val="-1"/>
          <w:sz w:val="24"/>
          <w:szCs w:val="24"/>
        </w:rPr>
        <w:t>Random path generator – 3 marks</w:t>
      </w:r>
    </w:p>
    <w:p w14:paraId="3B8AB9D9" w14:textId="77777777" w:rsidR="00EB4487" w:rsidRDefault="00FE719D">
      <w:pPr>
        <w:spacing w:line="200" w:lineRule="exact"/>
        <w:ind w:right="650"/>
        <w:jc w:val="right"/>
        <w:rPr>
          <w:rFonts w:ascii="Calibri" w:eastAsia="Calibri" w:hAnsi="Calibri" w:cs="Calibri"/>
          <w:sz w:val="24"/>
          <w:szCs w:val="24"/>
        </w:rPr>
      </w:pPr>
      <w:r>
        <w:rPr>
          <w:rFonts w:ascii="Calibri" w:eastAsia="Calibri" w:hAnsi="Calibri" w:cs="Calibri"/>
          <w:sz w:val="24"/>
          <w:szCs w:val="24"/>
        </w:rPr>
        <w:t>10</w:t>
      </w:r>
    </w:p>
    <w:p w14:paraId="54087FF7" w14:textId="77777777" w:rsidR="00EB4487" w:rsidRDefault="00FE719D">
      <w:pPr>
        <w:spacing w:line="240" w:lineRule="exact"/>
        <w:rPr>
          <w:rFonts w:ascii="Calibri" w:eastAsia="Calibri" w:hAnsi="Calibri" w:cs="Calibri"/>
          <w:sz w:val="24"/>
          <w:szCs w:val="24"/>
        </w:rPr>
      </w:pPr>
      <w:r>
        <w:rPr>
          <w:rFonts w:ascii="Verdana" w:eastAsia="Verdana" w:hAnsi="Verdana" w:cs="Verdana"/>
          <w:position w:val="1"/>
          <w:sz w:val="24"/>
          <w:szCs w:val="24"/>
        </w:rPr>
        <w:t xml:space="preserve">•   </w:t>
      </w:r>
      <w:r>
        <w:rPr>
          <w:rFonts w:ascii="Calibri" w:eastAsia="Calibri" w:hAnsi="Calibri" w:cs="Calibri"/>
          <w:position w:val="1"/>
          <w:sz w:val="24"/>
          <w:szCs w:val="24"/>
        </w:rPr>
        <w:t>Exploration game – 1 mark</w:t>
      </w:r>
    </w:p>
    <w:p w14:paraId="6522012B" w14:textId="77777777" w:rsidR="00EB4487" w:rsidRDefault="00EB4487">
      <w:pPr>
        <w:spacing w:before="1" w:line="140" w:lineRule="exact"/>
        <w:rPr>
          <w:sz w:val="15"/>
          <w:szCs w:val="15"/>
        </w:rPr>
      </w:pPr>
    </w:p>
    <w:p w14:paraId="6493B1AD" w14:textId="77777777" w:rsidR="00EB4487" w:rsidRDefault="00FE719D">
      <w:pPr>
        <w:rPr>
          <w:rFonts w:ascii="Calibri" w:eastAsia="Calibri" w:hAnsi="Calibri" w:cs="Calibri"/>
          <w:sz w:val="24"/>
          <w:szCs w:val="24"/>
        </w:rPr>
      </w:pPr>
      <w:r>
        <w:rPr>
          <w:rFonts w:ascii="Verdana" w:eastAsia="Verdana" w:hAnsi="Verdana" w:cs="Verdana"/>
          <w:sz w:val="24"/>
          <w:szCs w:val="24"/>
        </w:rPr>
        <w:t xml:space="preserve">•   </w:t>
      </w:r>
      <w:r>
        <w:rPr>
          <w:rFonts w:ascii="Calibri" w:eastAsia="Calibri" w:hAnsi="Calibri" w:cs="Calibri"/>
          <w:sz w:val="24"/>
          <w:szCs w:val="24"/>
        </w:rPr>
        <w:t>Player controller – 2 marks</w:t>
      </w:r>
    </w:p>
    <w:p w14:paraId="111418A3" w14:textId="77777777" w:rsidR="00EB4487" w:rsidRDefault="00EB4487">
      <w:pPr>
        <w:spacing w:before="1" w:line="160" w:lineRule="exact"/>
        <w:rPr>
          <w:sz w:val="16"/>
          <w:szCs w:val="16"/>
        </w:rPr>
      </w:pPr>
    </w:p>
    <w:p w14:paraId="4B01D013" w14:textId="77777777" w:rsidR="00EB4487" w:rsidRDefault="00FE719D">
      <w:pPr>
        <w:spacing w:line="280" w:lineRule="exact"/>
        <w:rPr>
          <w:rFonts w:ascii="Calibri" w:eastAsia="Calibri" w:hAnsi="Calibri" w:cs="Calibri"/>
          <w:sz w:val="24"/>
          <w:szCs w:val="24"/>
        </w:rPr>
      </w:pPr>
      <w:r>
        <w:rPr>
          <w:rFonts w:ascii="Verdana" w:eastAsia="Verdana" w:hAnsi="Verdana" w:cs="Verdana"/>
          <w:position w:val="-1"/>
          <w:sz w:val="24"/>
          <w:szCs w:val="24"/>
        </w:rPr>
        <w:t xml:space="preserve">•   </w:t>
      </w:r>
      <w:r>
        <w:rPr>
          <w:rFonts w:ascii="Calibri" w:eastAsia="Calibri" w:hAnsi="Calibri" w:cs="Calibri"/>
          <w:position w:val="-1"/>
          <w:sz w:val="24"/>
          <w:szCs w:val="24"/>
        </w:rPr>
        <w:t>3 randomly generated car racing tracks (2 marks</w:t>
      </w:r>
    </w:p>
    <w:p w14:paraId="1F983ED9" w14:textId="77777777" w:rsidR="00EB4487" w:rsidRDefault="00FE719D">
      <w:pPr>
        <w:spacing w:line="220" w:lineRule="exact"/>
        <w:ind w:right="710"/>
        <w:jc w:val="right"/>
        <w:rPr>
          <w:rFonts w:ascii="Calibri" w:eastAsia="Calibri" w:hAnsi="Calibri" w:cs="Calibri"/>
          <w:sz w:val="24"/>
          <w:szCs w:val="24"/>
        </w:rPr>
      </w:pPr>
      <w:r>
        <w:rPr>
          <w:rFonts w:ascii="Calibri" w:eastAsia="Calibri" w:hAnsi="Calibri" w:cs="Calibri"/>
          <w:position w:val="1"/>
          <w:sz w:val="24"/>
          <w:szCs w:val="24"/>
        </w:rPr>
        <w:t>7</w:t>
      </w:r>
    </w:p>
    <w:p w14:paraId="2EAFCB6C" w14:textId="77777777" w:rsidR="00EB4487" w:rsidRDefault="00FE719D">
      <w:pPr>
        <w:spacing w:line="220" w:lineRule="exact"/>
        <w:ind w:left="360"/>
        <w:rPr>
          <w:rFonts w:ascii="Calibri" w:eastAsia="Calibri" w:hAnsi="Calibri" w:cs="Calibri"/>
          <w:sz w:val="24"/>
          <w:szCs w:val="24"/>
        </w:rPr>
        <w:sectPr w:rsidR="00EB4487">
          <w:type w:val="continuous"/>
          <w:pgSz w:w="11920" w:h="16840"/>
          <w:pgMar w:top="100" w:right="1300" w:bottom="280" w:left="1300" w:header="720" w:footer="720" w:gutter="0"/>
          <w:cols w:num="2" w:space="720" w:equalWidth="0">
            <w:col w:w="720" w:space="739"/>
            <w:col w:w="7861"/>
          </w:cols>
        </w:sectPr>
      </w:pPr>
      <w:r>
        <w:rPr>
          <w:rFonts w:ascii="Calibri" w:eastAsia="Calibri" w:hAnsi="Calibri" w:cs="Calibri"/>
          <w:position w:val="1"/>
          <w:sz w:val="24"/>
          <w:szCs w:val="24"/>
        </w:rPr>
        <w:t>each) – 6 marks</w:t>
      </w:r>
    </w:p>
    <w:p w14:paraId="291BB7BE" w14:textId="77777777" w:rsidR="00EB4487" w:rsidRDefault="00EB4487">
      <w:pPr>
        <w:spacing w:line="200" w:lineRule="exact"/>
      </w:pPr>
    </w:p>
    <w:p w14:paraId="2764AEC5" w14:textId="77777777" w:rsidR="00EB4487" w:rsidRDefault="00EB4487">
      <w:pPr>
        <w:spacing w:line="200" w:lineRule="exact"/>
      </w:pPr>
    </w:p>
    <w:p w14:paraId="5C917EA0" w14:textId="77777777" w:rsidR="00EB4487" w:rsidRDefault="00EB4487">
      <w:pPr>
        <w:spacing w:line="200" w:lineRule="exact"/>
      </w:pPr>
    </w:p>
    <w:p w14:paraId="54B3AFC4" w14:textId="77777777" w:rsidR="00EB4487" w:rsidRDefault="00EB4487">
      <w:pPr>
        <w:spacing w:line="200" w:lineRule="exact"/>
      </w:pPr>
    </w:p>
    <w:p w14:paraId="0C6AE4C6" w14:textId="77777777" w:rsidR="00EB4487" w:rsidRDefault="00EB4487">
      <w:pPr>
        <w:spacing w:line="200" w:lineRule="exact"/>
      </w:pPr>
    </w:p>
    <w:p w14:paraId="7BD728FD" w14:textId="77777777" w:rsidR="00EB4487" w:rsidRDefault="00EB4487">
      <w:pPr>
        <w:spacing w:line="200" w:lineRule="exact"/>
      </w:pPr>
    </w:p>
    <w:p w14:paraId="084C606F" w14:textId="77777777" w:rsidR="00EB4487" w:rsidRDefault="00EB4487">
      <w:pPr>
        <w:spacing w:before="13" w:line="200" w:lineRule="exact"/>
      </w:pPr>
    </w:p>
    <w:p w14:paraId="751C32CD" w14:textId="77777777" w:rsidR="00EB4487" w:rsidRDefault="00FE719D">
      <w:pPr>
        <w:ind w:left="414" w:right="-56"/>
        <w:rPr>
          <w:rFonts w:ascii="Calibri" w:eastAsia="Calibri" w:hAnsi="Calibri" w:cs="Calibri"/>
          <w:sz w:val="24"/>
          <w:szCs w:val="24"/>
        </w:rPr>
      </w:pPr>
      <w:r>
        <w:rPr>
          <w:rFonts w:ascii="Calibri" w:eastAsia="Calibri" w:hAnsi="Calibri" w:cs="Calibri"/>
          <w:b/>
          <w:sz w:val="24"/>
          <w:szCs w:val="24"/>
        </w:rPr>
        <w:t>3.2</w:t>
      </w:r>
    </w:p>
    <w:p w14:paraId="55D5D051" w14:textId="77777777" w:rsidR="00EB4487" w:rsidRDefault="00FE719D">
      <w:pPr>
        <w:spacing w:before="51"/>
        <w:rPr>
          <w:rFonts w:ascii="Calibri" w:eastAsia="Calibri" w:hAnsi="Calibri" w:cs="Calibri"/>
          <w:sz w:val="24"/>
          <w:szCs w:val="24"/>
        </w:rPr>
      </w:pPr>
      <w:r>
        <w:br w:type="column"/>
      </w:r>
      <w:r>
        <w:rPr>
          <w:rFonts w:ascii="Verdana" w:eastAsia="Verdana" w:hAnsi="Verdana" w:cs="Verdana"/>
          <w:sz w:val="24"/>
          <w:szCs w:val="24"/>
        </w:rPr>
        <w:t xml:space="preserve">•   </w:t>
      </w:r>
      <w:r>
        <w:rPr>
          <w:rFonts w:ascii="Calibri" w:eastAsia="Calibri" w:hAnsi="Calibri" w:cs="Calibri"/>
          <w:sz w:val="24"/>
          <w:szCs w:val="24"/>
        </w:rPr>
        <w:t>Assign materials programmatically – 1 mark</w:t>
      </w:r>
    </w:p>
    <w:p w14:paraId="06A5985C" w14:textId="77777777" w:rsidR="00EB4487" w:rsidRDefault="00EB4487">
      <w:pPr>
        <w:spacing w:before="2" w:line="160" w:lineRule="exact"/>
        <w:rPr>
          <w:sz w:val="16"/>
          <w:szCs w:val="16"/>
        </w:rPr>
      </w:pPr>
    </w:p>
    <w:p w14:paraId="19D2A83D" w14:textId="77777777" w:rsidR="00EB4487" w:rsidRDefault="00FE719D">
      <w:pPr>
        <w:rPr>
          <w:rFonts w:ascii="Calibri" w:eastAsia="Calibri" w:hAnsi="Calibri" w:cs="Calibri"/>
          <w:sz w:val="24"/>
          <w:szCs w:val="24"/>
        </w:rPr>
      </w:pPr>
      <w:r>
        <w:rPr>
          <w:rFonts w:ascii="Verdana" w:eastAsia="Verdana" w:hAnsi="Verdana" w:cs="Verdana"/>
          <w:sz w:val="24"/>
          <w:szCs w:val="24"/>
        </w:rPr>
        <w:t xml:space="preserve">•   </w:t>
      </w:r>
      <w:r>
        <w:rPr>
          <w:rFonts w:ascii="Calibri" w:eastAsia="Calibri" w:hAnsi="Calibri" w:cs="Calibri"/>
          <w:sz w:val="24"/>
          <w:szCs w:val="24"/>
        </w:rPr>
        <w:t>Level generator – 3 marks</w:t>
      </w:r>
    </w:p>
    <w:p w14:paraId="418CE315" w14:textId="77777777" w:rsidR="00EB4487" w:rsidRDefault="00EB4487">
      <w:pPr>
        <w:spacing w:before="10" w:line="140" w:lineRule="exact"/>
        <w:rPr>
          <w:sz w:val="14"/>
          <w:szCs w:val="14"/>
        </w:rPr>
      </w:pPr>
    </w:p>
    <w:p w14:paraId="54F07BF0" w14:textId="77777777" w:rsidR="00EB4487" w:rsidRDefault="00FE719D">
      <w:pPr>
        <w:rPr>
          <w:rFonts w:ascii="Calibri" w:eastAsia="Calibri" w:hAnsi="Calibri" w:cs="Calibri"/>
          <w:sz w:val="24"/>
          <w:szCs w:val="24"/>
        </w:rPr>
      </w:pPr>
      <w:r>
        <w:pict w14:anchorId="072CB2A2">
          <v:group id="_x0000_s1026" style="position:absolute;margin-left:71.95pt;margin-top:71.7pt;width:451.4pt;height:159.6pt;z-index:-251654144;mso-position-horizontal-relative:page;mso-position-vertical-relative:page" coordorigin="1439,1434" coordsize="9028,3192">
            <v:shape id="_x0000_s1055" style="position:absolute;left:1450;top:1445;width:836;height:0" coordorigin="1450,1445" coordsize="836,0" path="m1450,1445r836,e" filled="f" strokeweight=".20497mm">
              <v:path arrowok="t"/>
            </v:shape>
            <v:shape id="_x0000_s1054" style="position:absolute;left:2296;top:1445;width:5660;height:0" coordorigin="2296,1445" coordsize="5660,0" path="m2296,1445r5660,e" filled="f" strokeweight=".20497mm">
              <v:path arrowok="t"/>
            </v:shape>
            <v:shape id="_x0000_s1053" style="position:absolute;left:7966;top:1445;width:1241;height:0" coordorigin="7966,1445" coordsize="1241,0" path="m7966,1445r1240,e" filled="f" strokeweight=".20497mm">
              <v:path arrowok="t"/>
            </v:shape>
            <v:shape id="_x0000_s1052" style="position:absolute;left:9216;top:1445;width:1241;height:0" coordorigin="9216,1445" coordsize="1241,0" path="m9216,1445r1241,e" filled="f" strokeweight=".20497mm">
              <v:path arrowok="t"/>
            </v:shape>
            <v:shape id="_x0000_s1051" style="position:absolute;left:1450;top:1907;width:836;height:0" coordorigin="1450,1907" coordsize="836,0" path="m1450,1907r836,e" filled="f" strokeweight=".58pt">
              <v:path arrowok="t"/>
            </v:shape>
            <v:shape id="_x0000_s1050" style="position:absolute;left:2296;top:1907;width:5660;height:0" coordorigin="2296,1907" coordsize="5660,0" path="m2296,1907r5660,e" filled="f" strokeweight=".58pt">
              <v:path arrowok="t"/>
            </v:shape>
            <v:shape id="_x0000_s1049" style="position:absolute;left:7966;top:1907;width:1241;height:0" coordorigin="7966,1907" coordsize="1241,0" path="m7966,1907r1240,e" filled="f" strokeweight=".58pt">
              <v:path arrowok="t"/>
            </v:shape>
            <v:shape id="_x0000_s1048" style="position:absolute;left:9216;top:1907;width:1241;height:0" coordorigin="9216,1907" coordsize="1241,0" path="m9216,1907r1241,e" filled="f" strokeweight=".58pt">
              <v:path arrowok="t"/>
            </v:shape>
            <v:shape id="_x0000_s1047" style="position:absolute;left:2291;top:1440;width:0;height:2730" coordorigin="2291,1440" coordsize="0,2730" path="m2291,1440r,2730e" filled="f" strokeweight=".58pt">
              <v:path arrowok="t"/>
            </v:shape>
            <v:shape id="_x0000_s1046" style="position:absolute;left:7853;top:4170;width:103;height:440" coordorigin="7853,4170" coordsize="103,440" path="m7853,4610r103,l7956,4170r-103,l7853,4610xe" fillcolor="#f1f1f1" stroked="f">
              <v:path arrowok="t"/>
            </v:shape>
            <v:shape id="_x0000_s1045" style="position:absolute;left:1450;top:4170;width:103;height:440" coordorigin="1450,4170" coordsize="103,440" path="m1450,4610r103,l1553,4170r-103,l1450,4610xe" fillcolor="#f1f1f1" stroked="f">
              <v:path arrowok="t"/>
            </v:shape>
            <v:shape id="_x0000_s1044" style="position:absolute;left:1553;top:4170;width:6300;height:440" coordorigin="1553,4170" coordsize="6300,440" path="m1553,4610r6300,l7853,4170r-6300,l1553,4610xe" fillcolor="#f1f1f1" stroked="f">
              <v:path arrowok="t"/>
            </v:shape>
            <v:shape id="_x0000_s1043" style="position:absolute;left:7966;top:4170;width:103;height:440" coordorigin="7966,4170" coordsize="103,440" path="m7966,4610r103,l8069,4170r-103,l7966,4610xe" fillcolor="#f1f1f1" stroked="f">
              <v:path arrowok="t"/>
            </v:shape>
            <v:shape id="_x0000_s1042" style="position:absolute;left:9103;top:4170;width:103;height:440" coordorigin="9103,4170" coordsize="103,440" path="m9103,4610r103,l9206,4170r-103,l9103,4610xe" fillcolor="#f1f1f1" stroked="f">
              <v:path arrowok="t"/>
            </v:shape>
            <v:shape id="_x0000_s1041" style="position:absolute;left:8069;top:4170;width:1034;height:440" coordorigin="8069,4170" coordsize="1034,440" path="m8069,4610r1034,l9103,4170r-1034,l8069,4610xe" fillcolor="#f1f1f1" stroked="f">
              <v:path arrowok="t"/>
            </v:shape>
            <v:shape id="_x0000_s1040" style="position:absolute;left:9216;top:4170;width:103;height:440" coordorigin="9216,4170" coordsize="103,440" path="m9216,4610r103,l9319,4170r-103,l9216,4610xe" fillcolor="#f1f1f1" stroked="f">
              <v:path arrowok="t"/>
            </v:shape>
            <v:shape id="_x0000_s1039" style="position:absolute;left:10352;top:4170;width:103;height:440" coordorigin="10352,4170" coordsize="103,440" path="m10352,4610r104,l10456,4170r-104,l10352,4610xe" fillcolor="#f1f1f1" stroked="f">
              <v:path arrowok="t"/>
            </v:shape>
            <v:shape id="_x0000_s1038" style="position:absolute;left:9319;top:4170;width:1033;height:440" coordorigin="9319,4170" coordsize="1033,440" path="m9319,4610r1033,l10352,4170r-1033,l9319,4610xe" fillcolor="#f1f1f1" stroked="f">
              <v:path arrowok="t"/>
            </v:shape>
            <v:shape id="_x0000_s1037" style="position:absolute;left:1450;top:4165;width:836;height:0" coordorigin="1450,4165" coordsize="836,0" path="m1450,4165r836,e" filled="f" strokeweight=".58pt">
              <v:path arrowok="t"/>
            </v:shape>
            <v:shape id="_x0000_s1036" style="position:absolute;left:2296;top:4165;width:5660;height:0" coordorigin="2296,4165" coordsize="5660,0" path="m2296,4165r5660,e" filled="f" strokeweight=".58pt">
              <v:path arrowok="t"/>
            </v:shape>
            <v:shape id="_x0000_s1035" style="position:absolute;left:7966;top:4165;width:1241;height:0" coordorigin="7966,4165" coordsize="1241,0" path="m7966,4165r1240,e" filled="f" strokeweight=".58pt">
              <v:path arrowok="t"/>
            </v:shape>
            <v:shape id="_x0000_s1034" style="position:absolute;left:9216;top:4165;width:1241;height:0" coordorigin="9216,4165" coordsize="1241,0" path="m9216,4165r1241,e" filled="f" strokeweight=".58pt">
              <v:path arrowok="t"/>
            </v:shape>
            <v:shape id="_x0000_s1033" style="position:absolute;left:1445;top:1440;width:0;height:3180" coordorigin="1445,1440" coordsize="0,3180" path="m1445,1440r,3180e" filled="f" strokeweight=".58pt">
              <v:path arrowok="t"/>
            </v:shape>
            <v:shape id="_x0000_s1032" style="position:absolute;left:1450;top:4615;width:6506;height:0" coordorigin="1450,4615" coordsize="6506,0" path="m1450,4615r6506,e" filled="f" strokeweight=".58pt">
              <v:path arrowok="t"/>
            </v:shape>
            <v:shape id="_x0000_s1031" style="position:absolute;left:7961;top:1440;width:0;height:3180" coordorigin="7961,1440" coordsize="0,3180" path="m7961,1440r,3180e" filled="f" strokeweight=".58pt">
              <v:path arrowok="t"/>
            </v:shape>
            <v:shape id="_x0000_s1030" style="position:absolute;left:7966;top:4615;width:1241;height:0" coordorigin="7966,4615" coordsize="1241,0" path="m7966,4615r1240,e" filled="f" strokeweight=".58pt">
              <v:path arrowok="t"/>
            </v:shape>
            <v:shape id="_x0000_s1029" style="position:absolute;left:9211;top:1440;width:0;height:3180" coordorigin="9211,1440" coordsize="0,3180" path="m9211,1440r,3180e" filled="f" strokeweight=".58pt">
              <v:path arrowok="t"/>
            </v:shape>
            <v:shape id="_x0000_s1028" style="position:absolute;left:9216;top:4615;width:1241;height:0" coordorigin="9216,4615" coordsize="1241,0" path="m9216,4615r1241,e" filled="f" strokeweight=".58pt">
              <v:path arrowok="t"/>
            </v:shape>
            <v:shape id="_x0000_s1027" style="position:absolute;left:10462;top:1440;width:0;height:3180" coordorigin="10462,1440" coordsize="0,3180" path="m10462,1440r,3180e" filled="f" strokeweight=".20497mm">
              <v:path arrowok="t"/>
            </v:shape>
            <w10:wrap anchorx="page" anchory="page"/>
          </v:group>
        </w:pict>
      </w:r>
      <w:r>
        <w:rPr>
          <w:rFonts w:ascii="Verdana" w:eastAsia="Verdana" w:hAnsi="Verdana" w:cs="Verdana"/>
          <w:sz w:val="24"/>
          <w:szCs w:val="24"/>
        </w:rPr>
        <w:t xml:space="preserve">•   </w:t>
      </w:r>
      <w:r>
        <w:rPr>
          <w:rFonts w:ascii="Calibri" w:eastAsia="Calibri" w:hAnsi="Calibri" w:cs="Calibri"/>
          <w:sz w:val="24"/>
          <w:szCs w:val="24"/>
        </w:rPr>
        <w:t>Car controller – 2 marks</w:t>
      </w:r>
    </w:p>
    <w:p w14:paraId="28CF81D4" w14:textId="77777777" w:rsidR="00EB4487" w:rsidRDefault="00EB4487">
      <w:pPr>
        <w:spacing w:before="9" w:line="140" w:lineRule="exact"/>
        <w:rPr>
          <w:sz w:val="14"/>
          <w:szCs w:val="14"/>
        </w:rPr>
      </w:pPr>
    </w:p>
    <w:p w14:paraId="3BB45B1D" w14:textId="77777777" w:rsidR="00EB4487" w:rsidRDefault="00FE719D">
      <w:pPr>
        <w:rPr>
          <w:rFonts w:ascii="Calibri" w:eastAsia="Calibri" w:hAnsi="Calibri" w:cs="Calibri"/>
          <w:sz w:val="24"/>
          <w:szCs w:val="24"/>
        </w:rPr>
      </w:pPr>
      <w:r>
        <w:rPr>
          <w:rFonts w:ascii="Verdana" w:eastAsia="Verdana" w:hAnsi="Verdana" w:cs="Verdana"/>
          <w:sz w:val="24"/>
          <w:szCs w:val="24"/>
        </w:rPr>
        <w:t xml:space="preserve">•   </w:t>
      </w:r>
      <w:r>
        <w:rPr>
          <w:rFonts w:ascii="Calibri" w:eastAsia="Calibri" w:hAnsi="Calibri" w:cs="Calibri"/>
          <w:sz w:val="24"/>
          <w:szCs w:val="24"/>
        </w:rPr>
        <w:t xml:space="preserve">Random start position of car controller – 2 marks                                  </w:t>
      </w:r>
      <w:r>
        <w:rPr>
          <w:rFonts w:ascii="Calibri" w:eastAsia="Calibri" w:hAnsi="Calibri" w:cs="Calibri"/>
          <w:position w:val="1"/>
          <w:sz w:val="24"/>
          <w:szCs w:val="24"/>
        </w:rPr>
        <w:t>10</w:t>
      </w:r>
    </w:p>
    <w:p w14:paraId="11182AC0" w14:textId="77777777" w:rsidR="00EB4487" w:rsidRDefault="00FE719D">
      <w:pPr>
        <w:tabs>
          <w:tab w:val="left" w:pos="360"/>
        </w:tabs>
        <w:spacing w:before="12" w:line="440" w:lineRule="atLeast"/>
        <w:ind w:left="360" w:right="2710" w:hanging="360"/>
        <w:rPr>
          <w:rFonts w:ascii="Calibri" w:eastAsia="Calibri" w:hAnsi="Calibri" w:cs="Calibri"/>
          <w:sz w:val="24"/>
          <w:szCs w:val="24"/>
        </w:rPr>
        <w:sectPr w:rsidR="00EB4487">
          <w:headerReference w:type="default" r:id="rId15"/>
          <w:pgSz w:w="11920" w:h="16840"/>
          <w:pgMar w:top="1380" w:right="1300" w:bottom="280" w:left="1300" w:header="0" w:footer="767" w:gutter="0"/>
          <w:cols w:num="2" w:space="720" w:equalWidth="0">
            <w:col w:w="720" w:space="739"/>
            <w:col w:w="7861"/>
          </w:cols>
        </w:sectPr>
      </w:pPr>
      <w:r>
        <w:rPr>
          <w:rFonts w:ascii="Verdana" w:eastAsia="Verdana" w:hAnsi="Verdana" w:cs="Verdana"/>
          <w:sz w:val="24"/>
          <w:szCs w:val="24"/>
        </w:rPr>
        <w:t>•</w:t>
      </w:r>
      <w:r>
        <w:rPr>
          <w:rFonts w:ascii="Verdana" w:eastAsia="Verdana" w:hAnsi="Verdana" w:cs="Verdana"/>
          <w:sz w:val="24"/>
          <w:szCs w:val="24"/>
        </w:rPr>
        <w:tab/>
      </w:r>
      <w:r>
        <w:rPr>
          <w:rFonts w:ascii="Calibri" w:eastAsia="Calibri" w:hAnsi="Calibri" w:cs="Calibri"/>
          <w:sz w:val="24"/>
          <w:szCs w:val="24"/>
        </w:rPr>
        <w:t>Level management (transitioning from one level to another) – 3 marks</w:t>
      </w:r>
    </w:p>
    <w:p w14:paraId="672CB89A" w14:textId="77777777" w:rsidR="00EB4487" w:rsidRDefault="00EB4487">
      <w:pPr>
        <w:spacing w:before="9" w:line="140" w:lineRule="exact"/>
        <w:rPr>
          <w:sz w:val="14"/>
          <w:szCs w:val="14"/>
        </w:rPr>
      </w:pPr>
    </w:p>
    <w:p w14:paraId="39B2D645" w14:textId="77777777" w:rsidR="00EB4487" w:rsidRDefault="00FE719D">
      <w:pPr>
        <w:spacing w:before="7"/>
        <w:ind w:left="253"/>
        <w:rPr>
          <w:rFonts w:ascii="Calibri" w:eastAsia="Calibri" w:hAnsi="Calibri" w:cs="Calibri"/>
          <w:sz w:val="24"/>
          <w:szCs w:val="24"/>
        </w:rPr>
      </w:pPr>
      <w:r>
        <w:rPr>
          <w:rFonts w:ascii="Calibri" w:eastAsia="Calibri" w:hAnsi="Calibri" w:cs="Calibri"/>
          <w:b/>
          <w:sz w:val="24"/>
          <w:szCs w:val="24"/>
        </w:rPr>
        <w:t xml:space="preserve">Total                                 </w:t>
      </w:r>
      <w:r>
        <w:rPr>
          <w:rFonts w:ascii="Calibri" w:eastAsia="Calibri" w:hAnsi="Calibri" w:cs="Calibri"/>
          <w:b/>
          <w:sz w:val="24"/>
          <w:szCs w:val="24"/>
        </w:rPr>
        <w:t xml:space="preserve">                                                                                                            </w:t>
      </w:r>
      <w:r>
        <w:rPr>
          <w:rFonts w:ascii="Calibri" w:eastAsia="Calibri" w:hAnsi="Calibri" w:cs="Calibri"/>
          <w:sz w:val="24"/>
          <w:szCs w:val="24"/>
        </w:rPr>
        <w:t>65</w:t>
      </w:r>
    </w:p>
    <w:sectPr w:rsidR="00EB4487">
      <w:type w:val="continuous"/>
      <w:pgSz w:w="11920" w:h="16840"/>
      <w:pgMar w:top="100" w:right="130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AB34F1" w14:textId="77777777" w:rsidR="00FE719D" w:rsidRDefault="00FE719D">
      <w:r>
        <w:separator/>
      </w:r>
    </w:p>
  </w:endnote>
  <w:endnote w:type="continuationSeparator" w:id="0">
    <w:p w14:paraId="36C9E3BA" w14:textId="77777777" w:rsidR="00FE719D" w:rsidRDefault="00FE7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C6E32" w14:textId="77777777" w:rsidR="00EB4487" w:rsidRDefault="00FE719D">
    <w:pPr>
      <w:spacing w:line="200" w:lineRule="exact"/>
    </w:pPr>
    <w:r>
      <w:pict w14:anchorId="4C74F80F">
        <v:group id="_x0000_s2056" style="position:absolute;margin-left:70.5pt;margin-top:783.3pt;width:454.3pt;height:0;z-index:-251662336;mso-position-horizontal-relative:page;mso-position-vertical-relative:page" coordorigin="1410,15666" coordsize="9086,0">
          <v:shape id="_x0000_s2057" style="position:absolute;left:1410;top:15666;width:9086;height:0" coordorigin="1410,15666" coordsize="9086,0" path="m1410,15666r9086,e" filled="f" strokeweight=".58pt">
            <v:path arrowok="t"/>
          </v:shape>
          <w10:wrap anchorx="page" anchory="page"/>
        </v:group>
      </w:pict>
    </w:r>
    <w:r>
      <w:pict w14:anchorId="3E5D2573">
        <v:shapetype id="_x0000_t202" coordsize="21600,21600" o:spt="202" path="m,l,21600r21600,l21600,xe">
          <v:stroke joinstyle="miter"/>
          <v:path gradientshapeok="t" o:connecttype="rect"/>
        </v:shapetype>
        <v:shape id="_x0000_s2055" type="#_x0000_t202" style="position:absolute;margin-left:71pt;margin-top:785.35pt;width:137.15pt;height:22.05pt;z-index:-251661312;mso-position-horizontal-relative:page;mso-position-vertical-relative:page" filled="f" stroked="f">
          <v:textbox inset="0,0,0,0">
            <w:txbxContent>
              <w:p w14:paraId="5364BE84" w14:textId="77777777" w:rsidR="00EB4487" w:rsidRDefault="00FE719D">
                <w:pPr>
                  <w:spacing w:line="200" w:lineRule="exact"/>
                  <w:ind w:left="20"/>
                  <w:rPr>
                    <w:rFonts w:ascii="Calibri" w:eastAsia="Calibri" w:hAnsi="Calibri" w:cs="Calibri"/>
                    <w:sz w:val="18"/>
                    <w:szCs w:val="18"/>
                  </w:rPr>
                </w:pPr>
                <w:r>
                  <w:rPr>
                    <w:rFonts w:ascii="Calibri" w:eastAsia="Calibri" w:hAnsi="Calibri" w:cs="Calibri"/>
                    <w:sz w:val="18"/>
                    <w:szCs w:val="18"/>
                  </w:rPr>
                  <w:t>ITCGR-506-2003</w:t>
                </w:r>
              </w:p>
              <w:p w14:paraId="5AEDB01C" w14:textId="77777777" w:rsidR="00EB4487" w:rsidRDefault="00FE719D">
                <w:pPr>
                  <w:spacing w:before="1"/>
                  <w:ind w:left="20" w:right="-27"/>
                  <w:rPr>
                    <w:rFonts w:ascii="Calibri" w:eastAsia="Calibri" w:hAnsi="Calibri" w:cs="Calibri"/>
                    <w:sz w:val="18"/>
                    <w:szCs w:val="18"/>
                  </w:rPr>
                </w:pPr>
                <w:r>
                  <w:rPr>
                    <w:rFonts w:ascii="Calibri" w:eastAsia="Calibri" w:hAnsi="Calibri" w:cs="Calibri"/>
                    <w:sz w:val="18"/>
                    <w:szCs w:val="18"/>
                  </w:rPr>
                  <w:t>Programming for Computer Graphics</w:t>
                </w:r>
              </w:p>
            </w:txbxContent>
          </v:textbox>
          <w10:wrap anchorx="page" anchory="page"/>
        </v:shape>
      </w:pict>
    </w:r>
    <w:r>
      <w:pict w14:anchorId="167289FE">
        <v:shape id="_x0000_s2054" type="#_x0000_t202" style="position:absolute;margin-left:263.3pt;margin-top:796.35pt;width:68.75pt;height:11pt;z-index:-251660288;mso-position-horizontal-relative:page;mso-position-vertical-relative:page" filled="f" stroked="f">
          <v:textbox inset="0,0,0,0">
            <w:txbxContent>
              <w:p w14:paraId="274B1420" w14:textId="77777777" w:rsidR="00EB4487" w:rsidRDefault="00FE719D">
                <w:pPr>
                  <w:spacing w:line="200" w:lineRule="exact"/>
                  <w:ind w:left="20" w:right="-27"/>
                  <w:rPr>
                    <w:rFonts w:ascii="Calibri" w:eastAsia="Calibri" w:hAnsi="Calibri" w:cs="Calibri"/>
                    <w:sz w:val="18"/>
                    <w:szCs w:val="18"/>
                  </w:rPr>
                </w:pPr>
                <w:r>
                  <w:rPr>
                    <w:rFonts w:ascii="Calibri" w:eastAsia="Calibri" w:hAnsi="Calibri" w:cs="Calibri"/>
                    <w:sz w:val="18"/>
                    <w:szCs w:val="18"/>
                  </w:rPr>
                  <w:t>Home Assignment</w:t>
                </w:r>
              </w:p>
            </w:txbxContent>
          </v:textbox>
          <w10:wrap anchorx="page" anchory="page"/>
        </v:shape>
      </w:pict>
    </w:r>
    <w:r>
      <w:pict w14:anchorId="43248740">
        <v:shape id="_x0000_s2053" type="#_x0000_t202" style="position:absolute;margin-left:481.95pt;margin-top:796.35pt;width:42.45pt;height:11pt;z-index:-251659264;mso-position-horizontal-relative:page;mso-position-vertical-relative:page" filled="f" stroked="f">
          <v:textbox inset="0,0,0,0">
            <w:txbxContent>
              <w:p w14:paraId="417A5A63" w14:textId="77777777" w:rsidR="00EB4487" w:rsidRDefault="00FE719D">
                <w:pPr>
                  <w:spacing w:line="200" w:lineRule="exact"/>
                  <w:ind w:left="20" w:right="-27"/>
                  <w:rPr>
                    <w:rFonts w:ascii="Calibri" w:eastAsia="Calibri" w:hAnsi="Calibri" w:cs="Calibri"/>
                    <w:sz w:val="18"/>
                    <w:szCs w:val="18"/>
                  </w:rPr>
                </w:pPr>
                <w:r>
                  <w:rPr>
                    <w:rFonts w:ascii="Calibri" w:eastAsia="Calibri" w:hAnsi="Calibri" w:cs="Calibri"/>
                    <w:sz w:val="18"/>
                    <w:szCs w:val="18"/>
                  </w:rPr>
                  <w:t xml:space="preserve">Page </w:t>
                </w:r>
                <w:r>
                  <w:fldChar w:fldCharType="begin"/>
                </w:r>
                <w:r>
                  <w:rPr>
                    <w:rFonts w:ascii="Calibri" w:eastAsia="Calibri" w:hAnsi="Calibri" w:cs="Calibri"/>
                    <w:b/>
                    <w:sz w:val="18"/>
                    <w:szCs w:val="18"/>
                  </w:rPr>
                  <w:instrText xml:space="preserve"> PAGE </w:instrText>
                </w:r>
                <w:r>
                  <w:fldChar w:fldCharType="separate"/>
                </w:r>
                <w:r>
                  <w:t>1</w:t>
                </w:r>
                <w:r>
                  <w:fldChar w:fldCharType="end"/>
                </w:r>
                <w:r>
                  <w:rPr>
                    <w:rFonts w:ascii="Calibri" w:eastAsia="Calibri" w:hAnsi="Calibri" w:cs="Calibri"/>
                    <w:b/>
                    <w:sz w:val="18"/>
                    <w:szCs w:val="18"/>
                  </w:rPr>
                  <w:t xml:space="preserve"> </w:t>
                </w:r>
                <w:r>
                  <w:rPr>
                    <w:rFonts w:ascii="Calibri" w:eastAsia="Calibri" w:hAnsi="Calibri" w:cs="Calibri"/>
                    <w:sz w:val="18"/>
                    <w:szCs w:val="18"/>
                  </w:rPr>
                  <w:t xml:space="preserve">of </w:t>
                </w:r>
                <w:r>
                  <w:rPr>
                    <w:rFonts w:ascii="Calibri" w:eastAsia="Calibri" w:hAnsi="Calibri" w:cs="Calibri"/>
                    <w:b/>
                    <w:sz w:val="18"/>
                    <w:szCs w:val="18"/>
                  </w:rPr>
                  <w:t>6</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F90C75" w14:textId="77777777" w:rsidR="00FE719D" w:rsidRDefault="00FE719D">
      <w:r>
        <w:separator/>
      </w:r>
    </w:p>
  </w:footnote>
  <w:footnote w:type="continuationSeparator" w:id="0">
    <w:p w14:paraId="4A2D069B" w14:textId="77777777" w:rsidR="00FE719D" w:rsidRDefault="00FE71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DB1E84" w14:textId="77777777" w:rsidR="00EB4487" w:rsidRDefault="00FE719D">
    <w:pPr>
      <w:spacing w:line="200" w:lineRule="exact"/>
    </w:pPr>
    <w:r>
      <w:pict w14:anchorId="6B658202">
        <v:shapetype id="_x0000_t202" coordsize="21600,21600" o:spt="202" path="m,l,21600r21600,l21600,xe">
          <v:stroke joinstyle="miter"/>
          <v:path gradientshapeok="t" o:connecttype="rect"/>
        </v:shapetype>
        <v:shape id="_x0000_s2052" type="#_x0000_t202" style="position:absolute;margin-left:223.2pt;margin-top:73.85pt;width:148.8pt;height:16pt;z-index:-251658240;mso-position-horizontal-relative:page;mso-position-vertical-relative:page" filled="f" stroked="f">
          <v:textbox inset="0,0,0,0">
            <w:txbxContent>
              <w:p w14:paraId="73D3AC36" w14:textId="77777777" w:rsidR="00EB4487" w:rsidRDefault="00FE719D">
                <w:pPr>
                  <w:spacing w:line="300" w:lineRule="exact"/>
                  <w:ind w:left="20" w:right="-42"/>
                  <w:rPr>
                    <w:rFonts w:ascii="Calibri" w:eastAsia="Calibri" w:hAnsi="Calibri" w:cs="Calibri"/>
                    <w:sz w:val="28"/>
                    <w:szCs w:val="28"/>
                  </w:rPr>
                </w:pPr>
                <w:r>
                  <w:rPr>
                    <w:rFonts w:ascii="Calibri" w:eastAsia="Calibri" w:hAnsi="Calibri" w:cs="Calibri"/>
                    <w:w w:val="99"/>
                    <w:position w:val="1"/>
                    <w:sz w:val="28"/>
                    <w:szCs w:val="28"/>
                  </w:rPr>
                  <w:t>Task</w:t>
                </w:r>
                <w:r>
                  <w:rPr>
                    <w:rFonts w:ascii="Calibri" w:eastAsia="Calibri" w:hAnsi="Calibri" w:cs="Calibri"/>
                    <w:position w:val="1"/>
                    <w:sz w:val="28"/>
                    <w:szCs w:val="28"/>
                  </w:rPr>
                  <w:t xml:space="preserve"> </w:t>
                </w:r>
                <w:r>
                  <w:rPr>
                    <w:rFonts w:ascii="Calibri" w:eastAsia="Calibri" w:hAnsi="Calibri" w:cs="Calibri"/>
                    <w:w w:val="99"/>
                    <w:position w:val="1"/>
                    <w:sz w:val="28"/>
                    <w:szCs w:val="28"/>
                  </w:rPr>
                  <w:t>1</w:t>
                </w:r>
                <w:r>
                  <w:rPr>
                    <w:rFonts w:ascii="Calibri" w:eastAsia="Calibri" w:hAnsi="Calibri" w:cs="Calibri"/>
                    <w:position w:val="1"/>
                    <w:sz w:val="28"/>
                    <w:szCs w:val="28"/>
                  </w:rPr>
                  <w:t xml:space="preserve"> </w:t>
                </w:r>
                <w:r>
                  <w:rPr>
                    <w:rFonts w:ascii="Calibri" w:eastAsia="Calibri" w:hAnsi="Calibri" w:cs="Calibri"/>
                    <w:w w:val="99"/>
                    <w:position w:val="1"/>
                    <w:sz w:val="28"/>
                    <w:szCs w:val="28"/>
                  </w:rPr>
                  <w:t>–</w:t>
                </w:r>
                <w:r>
                  <w:rPr>
                    <w:rFonts w:ascii="Calibri" w:eastAsia="Calibri" w:hAnsi="Calibri" w:cs="Calibri"/>
                    <w:position w:val="1"/>
                    <w:sz w:val="28"/>
                    <w:szCs w:val="28"/>
                  </w:rPr>
                  <w:t xml:space="preserve"> </w:t>
                </w:r>
                <w:r>
                  <w:rPr>
                    <w:rFonts w:ascii="Calibri" w:eastAsia="Calibri" w:hAnsi="Calibri" w:cs="Calibri"/>
                    <w:w w:val="99"/>
                    <w:position w:val="1"/>
                    <w:sz w:val="28"/>
                    <w:szCs w:val="28"/>
                  </w:rPr>
                  <w:t>Mesh</w:t>
                </w:r>
                <w:r>
                  <w:rPr>
                    <w:rFonts w:ascii="Calibri" w:eastAsia="Calibri" w:hAnsi="Calibri" w:cs="Calibri"/>
                    <w:position w:val="1"/>
                    <w:sz w:val="28"/>
                    <w:szCs w:val="28"/>
                  </w:rPr>
                  <w:t xml:space="preserve"> </w:t>
                </w:r>
                <w:r>
                  <w:rPr>
                    <w:rFonts w:ascii="Calibri" w:eastAsia="Calibri" w:hAnsi="Calibri" w:cs="Calibri"/>
                    <w:w w:val="99"/>
                    <w:position w:val="1"/>
                    <w:sz w:val="28"/>
                    <w:szCs w:val="28"/>
                  </w:rPr>
                  <w:t>Generation</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83E47" w14:textId="77777777" w:rsidR="00EB4487" w:rsidRDefault="00FE719D">
    <w:pPr>
      <w:spacing w:line="200" w:lineRule="exact"/>
    </w:pPr>
    <w:r>
      <w:pict w14:anchorId="303965D0">
        <v:shapetype id="_x0000_t202" coordsize="21600,21600" o:spt="202" path="m,l,21600r21600,l21600,xe">
          <v:stroke joinstyle="miter"/>
          <v:path gradientshapeok="t" o:connecttype="rect"/>
        </v:shapetype>
        <v:shape id="_x0000_s2051" type="#_x0000_t202" style="position:absolute;margin-left:218.8pt;margin-top:73.85pt;width:157.7pt;height:16pt;z-index:-251657216;mso-position-horizontal-relative:page;mso-position-vertical-relative:page" filled="f" stroked="f">
          <v:textbox inset="0,0,0,0">
            <w:txbxContent>
              <w:p w14:paraId="1DEF36BB" w14:textId="77777777" w:rsidR="00EB4487" w:rsidRDefault="00FE719D">
                <w:pPr>
                  <w:spacing w:line="300" w:lineRule="exact"/>
                  <w:ind w:left="20" w:right="-42"/>
                  <w:rPr>
                    <w:rFonts w:ascii="Calibri" w:eastAsia="Calibri" w:hAnsi="Calibri" w:cs="Calibri"/>
                    <w:sz w:val="28"/>
                    <w:szCs w:val="28"/>
                  </w:rPr>
                </w:pPr>
                <w:r>
                  <w:rPr>
                    <w:rFonts w:ascii="Calibri" w:eastAsia="Calibri" w:hAnsi="Calibri" w:cs="Calibri"/>
                    <w:w w:val="99"/>
                    <w:position w:val="1"/>
                    <w:sz w:val="28"/>
                    <w:szCs w:val="28"/>
                  </w:rPr>
                  <w:t>Task</w:t>
                </w:r>
                <w:r>
                  <w:rPr>
                    <w:rFonts w:ascii="Calibri" w:eastAsia="Calibri" w:hAnsi="Calibri" w:cs="Calibri"/>
                    <w:position w:val="1"/>
                    <w:sz w:val="28"/>
                    <w:szCs w:val="28"/>
                  </w:rPr>
                  <w:t xml:space="preserve"> </w:t>
                </w:r>
                <w:r>
                  <w:rPr>
                    <w:rFonts w:ascii="Calibri" w:eastAsia="Calibri" w:hAnsi="Calibri" w:cs="Calibri"/>
                    <w:w w:val="99"/>
                    <w:position w:val="1"/>
                    <w:sz w:val="28"/>
                    <w:szCs w:val="28"/>
                  </w:rPr>
                  <w:t>2</w:t>
                </w:r>
                <w:r>
                  <w:rPr>
                    <w:rFonts w:ascii="Calibri" w:eastAsia="Calibri" w:hAnsi="Calibri" w:cs="Calibri"/>
                    <w:position w:val="1"/>
                    <w:sz w:val="28"/>
                    <w:szCs w:val="28"/>
                  </w:rPr>
                  <w:t xml:space="preserve"> </w:t>
                </w:r>
                <w:r>
                  <w:rPr>
                    <w:rFonts w:ascii="Calibri" w:eastAsia="Calibri" w:hAnsi="Calibri" w:cs="Calibri"/>
                    <w:w w:val="99"/>
                    <w:position w:val="1"/>
                    <w:sz w:val="28"/>
                    <w:szCs w:val="28"/>
                  </w:rPr>
                  <w:t>–</w:t>
                </w:r>
                <w:r>
                  <w:rPr>
                    <w:rFonts w:ascii="Calibri" w:eastAsia="Calibri" w:hAnsi="Calibri" w:cs="Calibri"/>
                    <w:position w:val="1"/>
                    <w:sz w:val="28"/>
                    <w:szCs w:val="28"/>
                  </w:rPr>
                  <w:t xml:space="preserve"> </w:t>
                </w:r>
                <w:r>
                  <w:rPr>
                    <w:rFonts w:ascii="Calibri" w:eastAsia="Calibri" w:hAnsi="Calibri" w:cs="Calibri"/>
                    <w:w w:val="99"/>
                    <w:position w:val="1"/>
                    <w:sz w:val="28"/>
                    <w:szCs w:val="28"/>
                  </w:rPr>
                  <w:t>Terrain</w:t>
                </w:r>
                <w:r>
                  <w:rPr>
                    <w:rFonts w:ascii="Calibri" w:eastAsia="Calibri" w:hAnsi="Calibri" w:cs="Calibri"/>
                    <w:position w:val="1"/>
                    <w:sz w:val="28"/>
                    <w:szCs w:val="28"/>
                  </w:rPr>
                  <w:t xml:space="preserve"> </w:t>
                </w:r>
                <w:r>
                  <w:rPr>
                    <w:rFonts w:ascii="Calibri" w:eastAsia="Calibri" w:hAnsi="Calibri" w:cs="Calibri"/>
                    <w:w w:val="99"/>
                    <w:position w:val="1"/>
                    <w:sz w:val="28"/>
                    <w:szCs w:val="28"/>
                  </w:rPr>
                  <w:t>Generation</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4C0A6" w14:textId="77777777" w:rsidR="00EB4487" w:rsidRDefault="00FE719D">
    <w:pPr>
      <w:spacing w:line="200" w:lineRule="exact"/>
    </w:pPr>
    <w:r>
      <w:pict w14:anchorId="2503A35F">
        <v:shapetype id="_x0000_t202" coordsize="21600,21600" o:spt="202" path="m,l,21600r21600,l21600,xe">
          <v:stroke joinstyle="miter"/>
          <v:path gradientshapeok="t" o:connecttype="rect"/>
        </v:shapetype>
        <v:shape id="_x0000_s2050" type="#_x0000_t202" style="position:absolute;margin-left:224.4pt;margin-top:73.85pt;width:146.4pt;height:16pt;z-index:-251656192;mso-position-horizontal-relative:page;mso-position-vertical-relative:page" filled="f" stroked="f">
          <v:textbox inset="0,0,0,0">
            <w:txbxContent>
              <w:p w14:paraId="6974CFAB" w14:textId="77777777" w:rsidR="00EB4487" w:rsidRDefault="00FE719D">
                <w:pPr>
                  <w:spacing w:line="300" w:lineRule="exact"/>
                  <w:ind w:left="20" w:right="-42"/>
                  <w:rPr>
                    <w:rFonts w:ascii="Calibri" w:eastAsia="Calibri" w:hAnsi="Calibri" w:cs="Calibri"/>
                    <w:sz w:val="28"/>
                    <w:szCs w:val="28"/>
                  </w:rPr>
                </w:pPr>
                <w:r>
                  <w:rPr>
                    <w:rFonts w:ascii="Calibri" w:eastAsia="Calibri" w:hAnsi="Calibri" w:cs="Calibri"/>
                    <w:w w:val="99"/>
                    <w:position w:val="1"/>
                    <w:sz w:val="28"/>
                    <w:szCs w:val="28"/>
                  </w:rPr>
                  <w:t>Task</w:t>
                </w:r>
                <w:r>
                  <w:rPr>
                    <w:rFonts w:ascii="Calibri" w:eastAsia="Calibri" w:hAnsi="Calibri" w:cs="Calibri"/>
                    <w:position w:val="1"/>
                    <w:sz w:val="28"/>
                    <w:szCs w:val="28"/>
                  </w:rPr>
                  <w:t xml:space="preserve"> </w:t>
                </w:r>
                <w:r>
                  <w:rPr>
                    <w:rFonts w:ascii="Calibri" w:eastAsia="Calibri" w:hAnsi="Calibri" w:cs="Calibri"/>
                    <w:w w:val="99"/>
                    <w:position w:val="1"/>
                    <w:sz w:val="28"/>
                    <w:szCs w:val="28"/>
                  </w:rPr>
                  <w:t>3</w:t>
                </w:r>
                <w:r>
                  <w:rPr>
                    <w:rFonts w:ascii="Calibri" w:eastAsia="Calibri" w:hAnsi="Calibri" w:cs="Calibri"/>
                    <w:position w:val="1"/>
                    <w:sz w:val="28"/>
                    <w:szCs w:val="28"/>
                  </w:rPr>
                  <w:t xml:space="preserve"> </w:t>
                </w:r>
                <w:r>
                  <w:rPr>
                    <w:rFonts w:ascii="Calibri" w:eastAsia="Calibri" w:hAnsi="Calibri" w:cs="Calibri"/>
                    <w:w w:val="99"/>
                    <w:position w:val="1"/>
                    <w:sz w:val="28"/>
                    <w:szCs w:val="28"/>
                  </w:rPr>
                  <w:t>–</w:t>
                </w:r>
                <w:r>
                  <w:rPr>
                    <w:rFonts w:ascii="Calibri" w:eastAsia="Calibri" w:hAnsi="Calibri" w:cs="Calibri"/>
                    <w:position w:val="1"/>
                    <w:sz w:val="28"/>
                    <w:szCs w:val="28"/>
                  </w:rPr>
                  <w:t xml:space="preserve"> </w:t>
                </w:r>
                <w:r>
                  <w:rPr>
                    <w:rFonts w:ascii="Calibri" w:eastAsia="Calibri" w:hAnsi="Calibri" w:cs="Calibri"/>
                    <w:w w:val="99"/>
                    <w:position w:val="1"/>
                    <w:sz w:val="28"/>
                    <w:szCs w:val="28"/>
                  </w:rPr>
                  <w:t>Level</w:t>
                </w:r>
                <w:r>
                  <w:rPr>
                    <w:rFonts w:ascii="Calibri" w:eastAsia="Calibri" w:hAnsi="Calibri" w:cs="Calibri"/>
                    <w:position w:val="1"/>
                    <w:sz w:val="28"/>
                    <w:szCs w:val="28"/>
                  </w:rPr>
                  <w:t xml:space="preserve"> </w:t>
                </w:r>
                <w:r>
                  <w:rPr>
                    <w:rFonts w:ascii="Calibri" w:eastAsia="Calibri" w:hAnsi="Calibri" w:cs="Calibri"/>
                    <w:w w:val="99"/>
                    <w:position w:val="1"/>
                    <w:sz w:val="28"/>
                    <w:szCs w:val="28"/>
                  </w:rPr>
                  <w:t>Generation</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3E515" w14:textId="77777777" w:rsidR="00EB4487" w:rsidRDefault="00FE719D">
    <w:pPr>
      <w:spacing w:line="200" w:lineRule="exact"/>
    </w:pPr>
    <w:r>
      <w:pict w14:anchorId="179F3FF1">
        <v:shapetype id="_x0000_t202" coordsize="21600,21600" o:spt="202" path="m,l,21600r21600,l21600,xe">
          <v:stroke joinstyle="miter"/>
          <v:path gradientshapeok="t" o:connecttype="rect"/>
        </v:shapetype>
        <v:shape id="_x0000_s2049" type="#_x0000_t202" style="position:absolute;margin-left:250.6pt;margin-top:73.85pt;width:94.2pt;height:16pt;z-index:-251655168;mso-position-horizontal-relative:page;mso-position-vertical-relative:page" filled="f" stroked="f">
          <v:textbox inset="0,0,0,0">
            <w:txbxContent>
              <w:p w14:paraId="2C993DC7" w14:textId="77777777" w:rsidR="00EB4487" w:rsidRDefault="00FE719D">
                <w:pPr>
                  <w:spacing w:line="300" w:lineRule="exact"/>
                  <w:ind w:left="20" w:right="-42"/>
                  <w:rPr>
                    <w:rFonts w:ascii="Calibri" w:eastAsia="Calibri" w:hAnsi="Calibri" w:cs="Calibri"/>
                    <w:sz w:val="28"/>
                    <w:szCs w:val="28"/>
                  </w:rPr>
                </w:pPr>
                <w:r>
                  <w:rPr>
                    <w:rFonts w:ascii="Calibri" w:eastAsia="Calibri" w:hAnsi="Calibri" w:cs="Calibri"/>
                    <w:w w:val="99"/>
                    <w:position w:val="1"/>
                    <w:sz w:val="28"/>
                    <w:szCs w:val="28"/>
                  </w:rPr>
                  <w:t>Grading</w:t>
                </w:r>
                <w:r>
                  <w:rPr>
                    <w:rFonts w:ascii="Calibri" w:eastAsia="Calibri" w:hAnsi="Calibri" w:cs="Calibri"/>
                    <w:position w:val="1"/>
                    <w:sz w:val="28"/>
                    <w:szCs w:val="28"/>
                  </w:rPr>
                  <w:t xml:space="preserve"> </w:t>
                </w:r>
                <w:r>
                  <w:rPr>
                    <w:rFonts w:ascii="Calibri" w:eastAsia="Calibri" w:hAnsi="Calibri" w:cs="Calibri"/>
                    <w:w w:val="99"/>
                    <w:position w:val="1"/>
                    <w:sz w:val="28"/>
                    <w:szCs w:val="28"/>
                  </w:rPr>
                  <w:t>Scheme</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85839" w14:textId="77777777" w:rsidR="00EB4487" w:rsidRDefault="00EB4487">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F058F1"/>
    <w:multiLevelType w:val="multilevel"/>
    <w:tmpl w:val="B588CB6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487"/>
    <w:rsid w:val="0097706A"/>
    <w:rsid w:val="00EB4487"/>
    <w:rsid w:val="00FE71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58273613"/>
  <w15:docId w15:val="{9F99700F-4DC1-4AE7-AC12-F7F9B1289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mcast.classter.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1754</Words>
  <Characters>10003</Characters>
  <Application>Microsoft Office Word</Application>
  <DocSecurity>0</DocSecurity>
  <Lines>83</Lines>
  <Paragraphs>23</Paragraphs>
  <ScaleCrop>false</ScaleCrop>
  <Company/>
  <LinksUpToDate>false</LinksUpToDate>
  <CharactersWithSpaces>11734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nathaniel caruana</cp:lastModifiedBy>
  <cp:revision>2</cp:revision>
  <dcterms:created xsi:type="dcterms:W3CDTF">2021-02-12T13:39:00Z</dcterms:created>
  <dcterms:modified xsi:type="dcterms:W3CDTF">2021-02-12T13:40:00Z</dcterms:modified>
</cp:coreProperties>
</file>